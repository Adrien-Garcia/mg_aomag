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D2E52" w:rsidRPr="006E6C81" w:rsidRDefault="00BD2E52" w:rsidP="00DB34C1">
      <w:pPr>
        <w:pStyle w:val="En-tte"/>
        <w:tabs>
          <w:tab w:val="clear" w:pos="4536"/>
          <w:tab w:val="clear" w:pos="9072"/>
          <w:tab w:val="left" w:pos="800"/>
        </w:tabs>
        <w:spacing w:line="360" w:lineRule="auto"/>
        <w:jc w:val="left"/>
        <w:rPr>
          <w:rFonts w:ascii="Century Gothic" w:hAnsi="Century Gothic"/>
        </w:rPr>
      </w:pPr>
    </w:p>
    <w:p w:rsidR="00BD2E52" w:rsidRPr="00815AED" w:rsidRDefault="00BD2E52" w:rsidP="009F5B97">
      <w:pPr>
        <w:pStyle w:val="En-tte"/>
        <w:tabs>
          <w:tab w:val="clear" w:pos="4536"/>
          <w:tab w:val="clear" w:pos="9072"/>
        </w:tabs>
        <w:spacing w:line="360" w:lineRule="auto"/>
        <w:rPr>
          <w:rFonts w:ascii="Century Gothic" w:hAnsi="Century Gothic"/>
          <w:sz w:val="16"/>
          <w:szCs w:val="16"/>
        </w:rPr>
      </w:pPr>
    </w:p>
    <w:p w:rsidR="00DB48FE" w:rsidRPr="00A10A2E" w:rsidRDefault="00DB48FE" w:rsidP="00DB48FE">
      <w:pPr>
        <w:pStyle w:val="En-tte"/>
        <w:tabs>
          <w:tab w:val="clear" w:pos="4536"/>
          <w:tab w:val="clear" w:pos="9072"/>
        </w:tabs>
        <w:rPr>
          <w:sz w:val="16"/>
          <w:szCs w:val="16"/>
        </w:rPr>
      </w:pPr>
    </w:p>
    <w:p w:rsidR="00DB48FE" w:rsidRDefault="00DB48FE" w:rsidP="00DB48FE">
      <w:pPr>
        <w:pStyle w:val="En-tte"/>
        <w:tabs>
          <w:tab w:val="clear" w:pos="4536"/>
          <w:tab w:val="clear" w:pos="9072"/>
        </w:tabs>
        <w:rPr>
          <w:sz w:val="16"/>
          <w:szCs w:val="16"/>
        </w:rPr>
      </w:pPr>
    </w:p>
    <w:p w:rsidR="003756D3" w:rsidRPr="007468C1" w:rsidRDefault="003756D3" w:rsidP="00DB48FE">
      <w:pPr>
        <w:pStyle w:val="En-tte"/>
        <w:tabs>
          <w:tab w:val="clear" w:pos="4536"/>
          <w:tab w:val="clear" w:pos="9072"/>
        </w:tabs>
        <w:rPr>
          <w:sz w:val="16"/>
          <w:szCs w:val="16"/>
        </w:rPr>
      </w:pPr>
    </w:p>
    <w:p w:rsidR="005C6080" w:rsidRPr="00D451FC" w:rsidRDefault="0009252A" w:rsidP="00D451FC">
      <w:pPr>
        <w:pStyle w:val="Titre"/>
        <w:rPr>
          <w:szCs w:val="16"/>
        </w:rPr>
      </w:pPr>
      <w:r>
        <w:t>Installation sur le poste de développement</w:t>
      </w:r>
    </w:p>
    <w:p w:rsidR="005C6080" w:rsidRDefault="005C6080" w:rsidP="005C6080">
      <w:pPr>
        <w:pStyle w:val="En-tte"/>
        <w:tabs>
          <w:tab w:val="clear" w:pos="4536"/>
          <w:tab w:val="clear" w:pos="9072"/>
        </w:tabs>
        <w:jc w:val="center"/>
        <w:rPr>
          <w:rFonts w:cs="Tahoma"/>
          <w:sz w:val="30"/>
        </w:rPr>
      </w:pPr>
    </w:p>
    <w:p w:rsidR="005C6080" w:rsidRDefault="005C6080" w:rsidP="005C6080">
      <w:pPr>
        <w:pStyle w:val="En-tte"/>
        <w:tabs>
          <w:tab w:val="clear" w:pos="4536"/>
          <w:tab w:val="clear" w:pos="9072"/>
        </w:tabs>
        <w:jc w:val="center"/>
        <w:rPr>
          <w:rFonts w:cs="Tahoma"/>
          <w:sz w:val="30"/>
        </w:rPr>
      </w:pPr>
    </w:p>
    <w:p w:rsidR="005C6080" w:rsidRPr="00284E18" w:rsidRDefault="005C6080" w:rsidP="00D03E7B">
      <w:pPr>
        <w:pStyle w:val="Pucetitre"/>
      </w:pPr>
      <w:r w:rsidRPr="00284E18">
        <w:t xml:space="preserve">Objet : </w:t>
      </w:r>
      <w:r w:rsidR="00551E35">
        <w:t xml:space="preserve">Document présentant la procédure </w:t>
      </w:r>
      <w:r w:rsidR="0009252A">
        <w:t>d’installation sur le poste de développement</w:t>
      </w:r>
    </w:p>
    <w:p w:rsidR="006414E8" w:rsidRDefault="006414E8" w:rsidP="009F5B97">
      <w:pPr>
        <w:pStyle w:val="En-tte"/>
        <w:tabs>
          <w:tab w:val="clear" w:pos="4536"/>
          <w:tab w:val="clear" w:pos="9072"/>
        </w:tabs>
        <w:spacing w:line="360" w:lineRule="auto"/>
        <w:rPr>
          <w:rFonts w:ascii="Century Gothic" w:hAnsi="Century Gothic"/>
          <w:sz w:val="16"/>
          <w:szCs w:val="16"/>
        </w:rPr>
      </w:pPr>
    </w:p>
    <w:p w:rsidR="005C6080" w:rsidRPr="005C6080" w:rsidRDefault="005C6080" w:rsidP="005C6080">
      <w:pPr>
        <w:pStyle w:val="En-tte"/>
        <w:tabs>
          <w:tab w:val="clear" w:pos="4536"/>
          <w:tab w:val="clear" w:pos="9072"/>
        </w:tabs>
        <w:jc w:val="left"/>
        <w:rPr>
          <w:rFonts w:cs="Arial"/>
          <w:b/>
          <w:sz w:val="22"/>
          <w:szCs w:val="22"/>
        </w:rPr>
      </w:pPr>
      <w:r w:rsidRPr="005C6080">
        <w:rPr>
          <w:rFonts w:cs="Arial"/>
          <w:b/>
          <w:sz w:val="22"/>
          <w:szCs w:val="22"/>
        </w:rPr>
        <w:t>Présents :</w:t>
      </w:r>
    </w:p>
    <w:p w:rsidR="005C6080" w:rsidRDefault="001978E9" w:rsidP="00DB48FE">
      <w:pPr>
        <w:pStyle w:val="En-tte"/>
        <w:tabs>
          <w:tab w:val="clear" w:pos="4536"/>
          <w:tab w:val="clear" w:pos="9072"/>
          <w:tab w:val="left" w:pos="5775"/>
        </w:tabs>
      </w:pPr>
      <w:r>
        <w:rPr>
          <w:rFonts w:cs="Arial"/>
          <w:noProof/>
          <w:lang w:eastAsia="fr-FR"/>
        </w:rPr>
        <w:drawing>
          <wp:inline distT="0" distB="0" distL="0" distR="0">
            <wp:extent cx="2878455" cy="25400"/>
            <wp:effectExtent l="25400" t="0" r="0" b="0"/>
            <wp:docPr id="1" name="Image 1" descr="TraitO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itOran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48FE">
        <w:tab/>
      </w:r>
    </w:p>
    <w:p w:rsidR="008F3012" w:rsidRDefault="008F3012" w:rsidP="008F3012">
      <w:pPr>
        <w:pStyle w:val="En-tte"/>
        <w:tabs>
          <w:tab w:val="clear" w:pos="4536"/>
          <w:tab w:val="clear" w:pos="9072"/>
          <w:tab w:val="left" w:pos="5775"/>
        </w:tabs>
        <w:rPr>
          <w:rStyle w:val="Numrodepage"/>
        </w:rPr>
      </w:pPr>
    </w:p>
    <w:p w:rsidR="002B3C2B" w:rsidRDefault="00284E18" w:rsidP="00A2491C">
      <w:pPr>
        <w:pStyle w:val="AOListepucesbleues"/>
      </w:pPr>
      <w:r>
        <w:t>A l’intention</w:t>
      </w:r>
      <w:r w:rsidR="00D03E7B">
        <w:t> </w:t>
      </w:r>
      <w:r w:rsidR="00DB34C1">
        <w:t xml:space="preserve">: </w:t>
      </w:r>
      <w:r w:rsidR="0009252A">
        <w:t>Développeurs, Intégrateurs</w:t>
      </w:r>
    </w:p>
    <w:p w:rsidR="007E5976" w:rsidRPr="00A2491C" w:rsidRDefault="007E5976" w:rsidP="00A2491C"/>
    <w:p w:rsidR="006414E8" w:rsidRPr="00A2491C" w:rsidRDefault="006414E8" w:rsidP="00A2491C"/>
    <w:p w:rsidR="003756D3" w:rsidRPr="00A2491C" w:rsidRDefault="003756D3" w:rsidP="00A2491C"/>
    <w:p w:rsidR="00DB48FE" w:rsidRPr="00A2491C" w:rsidRDefault="00DB48FE" w:rsidP="00A2491C"/>
    <w:p w:rsidR="007E5976" w:rsidRPr="007E5976" w:rsidRDefault="007E5976" w:rsidP="00D03E7B">
      <w:pPr>
        <w:pStyle w:val="Pucetitre"/>
      </w:pPr>
      <w:r>
        <w:t>Versions</w:t>
      </w:r>
    </w:p>
    <w:p w:rsidR="007E5976" w:rsidRPr="005C6080" w:rsidRDefault="007E5976" w:rsidP="007E5976">
      <w:pPr>
        <w:pStyle w:val="En-tte"/>
        <w:tabs>
          <w:tab w:val="clear" w:pos="4536"/>
          <w:tab w:val="clear" w:pos="9072"/>
        </w:tabs>
        <w:ind w:left="720"/>
        <w:jc w:val="left"/>
        <w:rPr>
          <w:rFonts w:cs="Arial"/>
          <w:color w:val="F6A800"/>
        </w:rPr>
      </w:pPr>
    </w:p>
    <w:tbl>
      <w:tblPr>
        <w:tblW w:w="0" w:type="auto"/>
        <w:tblInd w:w="496" w:type="dxa"/>
        <w:tblBorders>
          <w:top w:val="single" w:sz="4" w:space="0" w:color="3E3D40"/>
          <w:left w:val="single" w:sz="4" w:space="0" w:color="3E3D40"/>
          <w:bottom w:val="single" w:sz="4" w:space="0" w:color="3E3D40"/>
          <w:right w:val="single" w:sz="4" w:space="0" w:color="3E3D40"/>
          <w:insideH w:val="single" w:sz="4" w:space="0" w:color="3E3D40"/>
          <w:insideV w:val="single" w:sz="4" w:space="0" w:color="3E3D40"/>
        </w:tblBorders>
        <w:tblCellMar>
          <w:left w:w="70" w:type="dxa"/>
          <w:right w:w="70" w:type="dxa"/>
        </w:tblCellMar>
        <w:tblLook w:val="04A0"/>
      </w:tblPr>
      <w:tblGrid>
        <w:gridCol w:w="1275"/>
        <w:gridCol w:w="1418"/>
        <w:gridCol w:w="6514"/>
      </w:tblGrid>
      <w:tr w:rsidR="007E5976">
        <w:trPr>
          <w:trHeight w:val="239"/>
        </w:trPr>
        <w:tc>
          <w:tcPr>
            <w:tcW w:w="1275" w:type="dxa"/>
            <w:tcBorders>
              <w:top w:val="single" w:sz="4" w:space="0" w:color="3E3D40"/>
              <w:left w:val="single" w:sz="4" w:space="0" w:color="3E3D40"/>
              <w:bottom w:val="single" w:sz="4" w:space="0" w:color="3E3D40"/>
              <w:right w:val="single" w:sz="4" w:space="0" w:color="3E3D40"/>
            </w:tcBorders>
            <w:shd w:val="clear" w:color="auto" w:fill="868789"/>
            <w:vAlign w:val="center"/>
          </w:tcPr>
          <w:p w:rsidR="007E5976" w:rsidRDefault="007E5976" w:rsidP="00D12CE7">
            <w:pPr>
              <w:spacing w:before="200"/>
              <w:jc w:val="center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Version</w:t>
            </w:r>
          </w:p>
        </w:tc>
        <w:tc>
          <w:tcPr>
            <w:tcW w:w="1418" w:type="dxa"/>
            <w:tcBorders>
              <w:top w:val="single" w:sz="4" w:space="0" w:color="3E3D40"/>
              <w:left w:val="single" w:sz="4" w:space="0" w:color="3E3D40"/>
              <w:bottom w:val="single" w:sz="4" w:space="0" w:color="3E3D40"/>
              <w:right w:val="single" w:sz="4" w:space="0" w:color="3E3D40"/>
            </w:tcBorders>
            <w:shd w:val="clear" w:color="auto" w:fill="868789"/>
          </w:tcPr>
          <w:p w:rsidR="007E5976" w:rsidRDefault="007E5976" w:rsidP="00D12CE7">
            <w:pPr>
              <w:spacing w:before="200"/>
              <w:jc w:val="center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Date</w:t>
            </w:r>
          </w:p>
        </w:tc>
        <w:tc>
          <w:tcPr>
            <w:tcW w:w="6514" w:type="dxa"/>
            <w:tcBorders>
              <w:top w:val="single" w:sz="4" w:space="0" w:color="3E3D40"/>
              <w:left w:val="single" w:sz="4" w:space="0" w:color="3E3D40"/>
              <w:bottom w:val="single" w:sz="4" w:space="0" w:color="3E3D40"/>
              <w:right w:val="single" w:sz="4" w:space="0" w:color="3E3D40"/>
            </w:tcBorders>
            <w:shd w:val="clear" w:color="auto" w:fill="868789"/>
            <w:vAlign w:val="center"/>
          </w:tcPr>
          <w:p w:rsidR="007E5976" w:rsidRDefault="007E5976" w:rsidP="00D12CE7">
            <w:pPr>
              <w:spacing w:before="200"/>
              <w:ind w:left="72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Commentaires</w:t>
            </w:r>
          </w:p>
        </w:tc>
      </w:tr>
      <w:tr w:rsidR="007E5976">
        <w:trPr>
          <w:trHeight w:val="291"/>
        </w:trPr>
        <w:tc>
          <w:tcPr>
            <w:tcW w:w="1275" w:type="dxa"/>
            <w:tcBorders>
              <w:top w:val="single" w:sz="4" w:space="0" w:color="3E3D40"/>
              <w:left w:val="single" w:sz="4" w:space="0" w:color="3E3D40"/>
              <w:bottom w:val="single" w:sz="4" w:space="0" w:color="3E3D40"/>
              <w:right w:val="single" w:sz="4" w:space="0" w:color="3E3D40"/>
            </w:tcBorders>
            <w:vAlign w:val="center"/>
          </w:tcPr>
          <w:p w:rsidR="007E5976" w:rsidRDefault="007E5976" w:rsidP="00D12CE7">
            <w:pPr>
              <w:spacing w:before="20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1418" w:type="dxa"/>
            <w:tcBorders>
              <w:top w:val="single" w:sz="4" w:space="0" w:color="3E3D40"/>
              <w:left w:val="single" w:sz="4" w:space="0" w:color="3E3D40"/>
              <w:bottom w:val="single" w:sz="4" w:space="0" w:color="3E3D40"/>
              <w:right w:val="single" w:sz="4" w:space="0" w:color="3E3D40"/>
            </w:tcBorders>
            <w:vAlign w:val="center"/>
          </w:tcPr>
          <w:p w:rsidR="007E5976" w:rsidRDefault="00284E18" w:rsidP="0009252A">
            <w:pPr>
              <w:spacing w:before="200"/>
              <w:jc w:val="center"/>
              <w:rPr>
                <w:rFonts w:cs="Arial"/>
              </w:rPr>
            </w:pPr>
            <w:r w:rsidRPr="00284E18">
              <w:rPr>
                <w:rFonts w:cs="Arial"/>
              </w:rPr>
              <w:t>1</w:t>
            </w:r>
            <w:r w:rsidR="0009252A">
              <w:rPr>
                <w:rFonts w:cs="Arial"/>
              </w:rPr>
              <w:t>8</w:t>
            </w:r>
            <w:r w:rsidRPr="00284E18">
              <w:rPr>
                <w:rFonts w:cs="Arial"/>
              </w:rPr>
              <w:t>/0</w:t>
            </w:r>
            <w:r w:rsidR="00551E35">
              <w:rPr>
                <w:rFonts w:cs="Arial"/>
              </w:rPr>
              <w:t>3</w:t>
            </w:r>
            <w:r w:rsidR="007E5976" w:rsidRPr="00284E18">
              <w:rPr>
                <w:rFonts w:cs="Arial"/>
              </w:rPr>
              <w:t>/201</w:t>
            </w:r>
            <w:r w:rsidRPr="00284E18">
              <w:rPr>
                <w:rFonts w:cs="Arial"/>
              </w:rPr>
              <w:t>1</w:t>
            </w:r>
          </w:p>
        </w:tc>
        <w:tc>
          <w:tcPr>
            <w:tcW w:w="6514" w:type="dxa"/>
            <w:tcBorders>
              <w:top w:val="single" w:sz="4" w:space="0" w:color="3E3D40"/>
              <w:left w:val="single" w:sz="4" w:space="0" w:color="3E3D40"/>
              <w:bottom w:val="single" w:sz="4" w:space="0" w:color="3E3D40"/>
              <w:right w:val="single" w:sz="4" w:space="0" w:color="3E3D40"/>
            </w:tcBorders>
          </w:tcPr>
          <w:p w:rsidR="007E5976" w:rsidRDefault="007E5976" w:rsidP="00D12CE7">
            <w:pPr>
              <w:spacing w:before="200"/>
              <w:ind w:left="72"/>
              <w:rPr>
                <w:rFonts w:cs="Arial"/>
              </w:rPr>
            </w:pPr>
            <w:r>
              <w:rPr>
                <w:rFonts w:cs="Arial"/>
              </w:rPr>
              <w:t>Création du document.</w:t>
            </w:r>
          </w:p>
        </w:tc>
      </w:tr>
    </w:tbl>
    <w:p w:rsidR="0017064C" w:rsidRDefault="009466D0" w:rsidP="00DB48FE">
      <w:pPr>
        <w:jc w:val="center"/>
        <w:sectPr w:rsidR="0017064C">
          <w:headerReference w:type="default" r:id="rId9"/>
          <w:headerReference w:type="first" r:id="rId10"/>
          <w:footnotePr>
            <w:pos w:val="beneathText"/>
          </w:footnotePr>
          <w:type w:val="continuous"/>
          <w:pgSz w:w="11905" w:h="16837" w:code="9"/>
          <w:pgMar w:top="2268" w:right="924" w:bottom="1559" w:left="1418" w:header="425" w:footer="130" w:gutter="0"/>
          <w:cols w:space="720"/>
          <w:titlePg/>
          <w:docGrid w:linePitch="360"/>
        </w:sectPr>
      </w:pPr>
      <w:r>
        <w:rPr>
          <w:noProof/>
          <w:lang w:eastAsia="fr-F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2376170</wp:posOffset>
            </wp:positionH>
            <wp:positionV relativeFrom="paragraph">
              <wp:posOffset>645795</wp:posOffset>
            </wp:positionV>
            <wp:extent cx="1168400" cy="590550"/>
            <wp:effectExtent l="0" t="0" r="0" b="0"/>
            <wp:wrapNone/>
            <wp:docPr id="931" name="Image 931" descr="aosec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aosec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3639820</wp:posOffset>
            </wp:positionH>
            <wp:positionV relativeFrom="paragraph">
              <wp:posOffset>652145</wp:posOffset>
            </wp:positionV>
            <wp:extent cx="1162050" cy="590550"/>
            <wp:effectExtent l="0" t="0" r="0" b="0"/>
            <wp:wrapNone/>
            <wp:docPr id="17" name="Image 17" descr=":::Desktop:aoin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:::Desktop:aoinven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1220470</wp:posOffset>
            </wp:positionH>
            <wp:positionV relativeFrom="paragraph">
              <wp:posOffset>652145</wp:posOffset>
            </wp:positionV>
            <wp:extent cx="1168400" cy="590550"/>
            <wp:effectExtent l="25400" t="0" r="0" b="0"/>
            <wp:wrapNone/>
            <wp:docPr id="930" name="Image 930" descr="ao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aocreat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71120</wp:posOffset>
            </wp:positionH>
            <wp:positionV relativeFrom="paragraph">
              <wp:posOffset>652145</wp:posOffset>
            </wp:positionV>
            <wp:extent cx="1066800" cy="590550"/>
            <wp:effectExtent l="0" t="0" r="0" b="0"/>
            <wp:wrapNone/>
            <wp:docPr id="929" name="Image 929" descr="ao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aosho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4757420</wp:posOffset>
            </wp:positionH>
            <wp:positionV relativeFrom="paragraph">
              <wp:posOffset>652145</wp:posOffset>
            </wp:positionV>
            <wp:extent cx="1657350" cy="590550"/>
            <wp:effectExtent l="0" t="0" r="0" b="0"/>
            <wp:wrapNone/>
            <wp:docPr id="23" name="Image 23" descr=":::Desktop:ao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:::Desktop:aosearch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00F3" w:rsidRPr="00D03E7B" w:rsidRDefault="00EF00F3" w:rsidP="00D03E7B">
      <w:pPr>
        <w:pStyle w:val="Pucetitre"/>
      </w:pPr>
      <w:r w:rsidRPr="00D03E7B">
        <w:lastRenderedPageBreak/>
        <w:t>Sommaire</w:t>
      </w:r>
    </w:p>
    <w:p w:rsidR="007E136D" w:rsidRPr="006E6C81" w:rsidRDefault="007E136D" w:rsidP="009F5B97">
      <w:pPr>
        <w:pStyle w:val="En-tte"/>
        <w:tabs>
          <w:tab w:val="clear" w:pos="4536"/>
          <w:tab w:val="clear" w:pos="9072"/>
          <w:tab w:val="left" w:pos="0"/>
        </w:tabs>
        <w:spacing w:line="360" w:lineRule="auto"/>
        <w:jc w:val="center"/>
        <w:rPr>
          <w:rFonts w:cs="Arial"/>
          <w:b/>
          <w:caps/>
          <w:color w:val="003366"/>
          <w:lang w:val="it-IT"/>
        </w:rPr>
      </w:pPr>
    </w:p>
    <w:p w:rsidR="00BD2E52" w:rsidRPr="006E6C81" w:rsidRDefault="00BD2E52" w:rsidP="009F5B97">
      <w:pPr>
        <w:pStyle w:val="En-tte"/>
        <w:tabs>
          <w:tab w:val="clear" w:pos="4536"/>
          <w:tab w:val="clear" w:pos="9072"/>
          <w:tab w:val="left" w:pos="0"/>
        </w:tabs>
        <w:spacing w:line="360" w:lineRule="auto"/>
        <w:jc w:val="center"/>
        <w:rPr>
          <w:rFonts w:cs="Arial"/>
          <w:b/>
          <w:caps/>
          <w:sz w:val="16"/>
          <w:szCs w:val="16"/>
          <w:lang w:val="it-IT"/>
        </w:rPr>
      </w:pPr>
    </w:p>
    <w:p w:rsidR="005012AB" w:rsidRDefault="00814BDF">
      <w:pPr>
        <w:pStyle w:val="TM1"/>
        <w:tabs>
          <w:tab w:val="left" w:pos="380"/>
          <w:tab w:val="right" w:leader="dot" w:pos="955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fr-FR"/>
        </w:rPr>
      </w:pPr>
      <w:r w:rsidRPr="00814BDF">
        <w:rPr>
          <w:rFonts w:cs="Arial"/>
          <w:szCs w:val="20"/>
        </w:rPr>
        <w:fldChar w:fldCharType="begin"/>
      </w:r>
      <w:r w:rsidR="00BD2E52" w:rsidRPr="00EF00F3">
        <w:rPr>
          <w:rFonts w:cs="Arial"/>
          <w:szCs w:val="20"/>
        </w:rPr>
        <w:instrText xml:space="preserve"> TOC \o "1-9" \t "Titre 9;9;Titre 8;8;Titre 7;7;Titre 6;6;Titre 5;5;Titre 4;4;Titre 3;3;Titre 2;2;Titre 1;1;milieu gras;2;Style Titre 2 + 10 pt Droite :  -069 cm Avant : 0 pt Après : 0 ...;2;Titre 3 dans tableau;3;ligne puce;4" \h</w:instrText>
      </w:r>
      <w:r w:rsidRPr="00814BDF">
        <w:rPr>
          <w:rFonts w:cs="Arial"/>
          <w:szCs w:val="20"/>
        </w:rPr>
        <w:fldChar w:fldCharType="separate"/>
      </w:r>
      <w:hyperlink w:anchor="_Toc288636269" w:history="1">
        <w:r w:rsidR="005012AB" w:rsidRPr="009C1F3A">
          <w:rPr>
            <w:rStyle w:val="Lienhypertexte"/>
            <w:noProof/>
          </w:rPr>
          <w:t>1</w:t>
        </w:r>
        <w:r w:rsidR="005012A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Installation sur poste de développement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70" w:history="1">
        <w:r w:rsidR="005012AB" w:rsidRPr="009C1F3A">
          <w:rPr>
            <w:rStyle w:val="Lienhypertexte"/>
            <w:noProof/>
          </w:rPr>
          <w:t>1.1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Création de compte sur MySql local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71" w:history="1">
        <w:r w:rsidR="005012AB" w:rsidRPr="009C1F3A">
          <w:rPr>
            <w:rStyle w:val="Lienhypertexte"/>
            <w:noProof/>
          </w:rPr>
          <w:t>1.2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Configuration apache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72" w:history="1">
        <w:r w:rsidR="005012AB" w:rsidRPr="009C1F3A">
          <w:rPr>
            <w:rStyle w:val="Lienhypertexte"/>
            <w:noProof/>
          </w:rPr>
          <w:t>1.3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Installation Magento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73" w:history="1">
        <w:r w:rsidR="005012AB" w:rsidRPr="009C1F3A">
          <w:rPr>
            <w:rStyle w:val="Lienhypertexte"/>
            <w:noProof/>
          </w:rPr>
          <w:t>1.4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Changement du fichier de conf de MySql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1"/>
        <w:tabs>
          <w:tab w:val="left" w:pos="380"/>
          <w:tab w:val="right" w:leader="dot" w:pos="955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fr-FR"/>
        </w:rPr>
      </w:pPr>
      <w:hyperlink w:anchor="_Toc288636274" w:history="1">
        <w:r w:rsidR="005012AB" w:rsidRPr="009C1F3A">
          <w:rPr>
            <w:rStyle w:val="Lienhypertexte"/>
            <w:noProof/>
          </w:rPr>
          <w:t>2</w:t>
        </w:r>
        <w:r w:rsidR="005012A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Modules installés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75" w:history="1">
        <w:r w:rsidR="005012AB" w:rsidRPr="009C1F3A">
          <w:rPr>
            <w:rStyle w:val="Lienhypertexte"/>
            <w:noProof/>
          </w:rPr>
          <w:t>2.1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Locale_Mage_community_fr_FR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76" w:history="1">
        <w:r w:rsidR="005012AB" w:rsidRPr="009C1F3A">
          <w:rPr>
            <w:rStyle w:val="Lienhypertexte"/>
            <w:noProof/>
          </w:rPr>
          <w:t>2.2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TBT_Enhancedgrid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77" w:history="1">
        <w:r w:rsidR="005012AB" w:rsidRPr="009C1F3A">
          <w:rPr>
            <w:rStyle w:val="Lienhypertexte"/>
            <w:noProof/>
          </w:rPr>
          <w:t>2.3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Mass_Product_Relater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78" w:history="1">
        <w:r w:rsidR="005012AB" w:rsidRPr="009C1F3A">
          <w:rPr>
            <w:rStyle w:val="Lienhypertexte"/>
            <w:noProof/>
            <w:lang w:val="en-US"/>
          </w:rPr>
          <w:t>2.4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  <w:lang w:val="en-US"/>
          </w:rPr>
          <w:t>Change AttributeSet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79" w:history="1">
        <w:r w:rsidR="005012AB" w:rsidRPr="009C1F3A">
          <w:rPr>
            <w:rStyle w:val="Lienhypertexte"/>
            <w:noProof/>
          </w:rPr>
          <w:t>2.5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Owebia_Shipping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80" w:history="1">
        <w:r w:rsidR="005012AB" w:rsidRPr="009C1F3A">
          <w:rPr>
            <w:rStyle w:val="Lienhypertexte"/>
            <w:noProof/>
          </w:rPr>
          <w:t>2.6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J2T_AJAXCART_LITE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81" w:history="1">
        <w:r w:rsidR="005012AB" w:rsidRPr="009C1F3A">
          <w:rPr>
            <w:rStyle w:val="Lienhypertexte"/>
            <w:noProof/>
            <w:lang w:val="en-US"/>
          </w:rPr>
          <w:t>2.7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  <w:lang w:val="en-US"/>
          </w:rPr>
          <w:t>Simple configurable product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82" w:history="1">
        <w:r w:rsidR="005012AB" w:rsidRPr="009C1F3A">
          <w:rPr>
            <w:rStyle w:val="Lienhypertexte"/>
            <w:noProof/>
            <w:lang w:val="en-US"/>
          </w:rPr>
          <w:t>2.8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  <w:lang w:val="en-US"/>
          </w:rPr>
          <w:t>Category admin product tab : edit product link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83" w:history="1">
        <w:r w:rsidR="005012AB" w:rsidRPr="009C1F3A">
          <w:rPr>
            <w:rStyle w:val="Lienhypertexte"/>
            <w:noProof/>
          </w:rPr>
          <w:t>2.9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EM_DeleteOrder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95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84" w:history="1">
        <w:r w:rsidR="005012AB" w:rsidRPr="009C1F3A">
          <w:rPr>
            <w:rStyle w:val="Lienhypertexte"/>
            <w:noProof/>
          </w:rPr>
          <w:t>2.10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Fooman Speedster :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1"/>
        <w:tabs>
          <w:tab w:val="left" w:pos="380"/>
          <w:tab w:val="right" w:leader="dot" w:pos="955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fr-FR"/>
        </w:rPr>
      </w:pPr>
      <w:hyperlink w:anchor="_Toc288636285" w:history="1">
        <w:r w:rsidR="005012AB" w:rsidRPr="009C1F3A">
          <w:rPr>
            <w:rStyle w:val="Lienhypertexte"/>
            <w:noProof/>
            <w:lang w:val="en-US"/>
          </w:rPr>
          <w:t>3</w:t>
        </w:r>
        <w:r w:rsidR="005012A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  <w:lang w:val="en-US"/>
          </w:rPr>
          <w:t>Modules à développer :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86" w:history="1">
        <w:r w:rsidR="005012AB" w:rsidRPr="009C1F3A">
          <w:rPr>
            <w:rStyle w:val="Lienhypertexte"/>
            <w:noProof/>
            <w:lang w:val="en-US"/>
          </w:rPr>
          <w:t>3.1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  <w:lang w:val="en-US"/>
          </w:rPr>
          <w:t>Addonline_Brand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3"/>
        <w:tabs>
          <w:tab w:val="left" w:pos="1140"/>
          <w:tab w:val="right" w:leader="dot" w:pos="9553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fr-FR"/>
        </w:rPr>
      </w:pPr>
      <w:hyperlink w:anchor="_Toc288636287" w:history="1">
        <w:r w:rsidR="005012AB" w:rsidRPr="009C1F3A">
          <w:rPr>
            <w:rStyle w:val="Lienhypertexte"/>
            <w:noProof/>
          </w:rPr>
          <w:t>3.1.1</w:t>
        </w:r>
        <w:r w:rsidR="005012AB">
          <w:rPr>
            <w:rFonts w:asciiTheme="minorHAnsi" w:eastAsiaTheme="minorEastAsia" w:hAnsiTheme="minorHAnsi" w:cstheme="minorBidi"/>
            <w:i w:val="0"/>
            <w:iC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Partie Back-office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3"/>
        <w:tabs>
          <w:tab w:val="left" w:pos="1140"/>
          <w:tab w:val="right" w:leader="dot" w:pos="9553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fr-FR"/>
        </w:rPr>
      </w:pPr>
      <w:hyperlink w:anchor="_Toc288636288" w:history="1">
        <w:r w:rsidR="005012AB" w:rsidRPr="009C1F3A">
          <w:rPr>
            <w:rStyle w:val="Lienhypertexte"/>
            <w:noProof/>
          </w:rPr>
          <w:t>3.1.2</w:t>
        </w:r>
        <w:r w:rsidR="005012AB">
          <w:rPr>
            <w:rFonts w:asciiTheme="minorHAnsi" w:eastAsiaTheme="minorEastAsia" w:hAnsiTheme="minorHAnsi" w:cstheme="minorBidi"/>
            <w:i w:val="0"/>
            <w:iC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Partie Front-Office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289" w:history="1">
        <w:r w:rsidR="005012AB" w:rsidRPr="009C1F3A">
          <w:rPr>
            <w:rStyle w:val="Lienhypertexte"/>
            <w:noProof/>
          </w:rPr>
          <w:t>3.2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Addonline_Seo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3"/>
        <w:tabs>
          <w:tab w:val="left" w:pos="1140"/>
          <w:tab w:val="right" w:leader="dot" w:pos="9553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fr-FR"/>
        </w:rPr>
      </w:pPr>
      <w:hyperlink w:anchor="_Toc288636290" w:history="1">
        <w:r w:rsidR="005012AB" w:rsidRPr="009C1F3A">
          <w:rPr>
            <w:rStyle w:val="Lienhypertexte"/>
            <w:noProof/>
          </w:rPr>
          <w:t>3.2.1</w:t>
        </w:r>
        <w:r w:rsidR="005012AB">
          <w:rPr>
            <w:rFonts w:asciiTheme="minorHAnsi" w:eastAsiaTheme="minorEastAsia" w:hAnsiTheme="minorHAnsi" w:cstheme="minorBidi"/>
            <w:i w:val="0"/>
            <w:iC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Personalisation des balises pour les pages produits et categories :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3"/>
        <w:tabs>
          <w:tab w:val="left" w:pos="1140"/>
          <w:tab w:val="right" w:leader="dot" w:pos="9553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fr-FR"/>
        </w:rPr>
      </w:pPr>
      <w:hyperlink w:anchor="_Toc288636291" w:history="1">
        <w:r w:rsidR="005012AB" w:rsidRPr="009C1F3A">
          <w:rPr>
            <w:rStyle w:val="Lienhypertexte"/>
            <w:noProof/>
          </w:rPr>
          <w:t>3.2.2</w:t>
        </w:r>
        <w:r w:rsidR="005012AB">
          <w:rPr>
            <w:rFonts w:asciiTheme="minorHAnsi" w:eastAsiaTheme="minorEastAsia" w:hAnsiTheme="minorHAnsi" w:cstheme="minorBidi"/>
            <w:i w:val="0"/>
            <w:iC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Nom des filtres dans le titre (meta title) des pages categories :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3"/>
        <w:tabs>
          <w:tab w:val="left" w:pos="1140"/>
          <w:tab w:val="right" w:leader="dot" w:pos="9553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fr-FR"/>
        </w:rPr>
      </w:pPr>
      <w:hyperlink w:anchor="_Toc288636292" w:history="1">
        <w:r w:rsidR="005012AB" w:rsidRPr="009C1F3A">
          <w:rPr>
            <w:rStyle w:val="Lienhypertexte"/>
            <w:noProof/>
          </w:rPr>
          <w:t>3.2.3</w:t>
        </w:r>
        <w:r w:rsidR="005012AB">
          <w:rPr>
            <w:rFonts w:asciiTheme="minorHAnsi" w:eastAsiaTheme="minorEastAsia" w:hAnsiTheme="minorHAnsi" w:cstheme="minorBidi"/>
            <w:i w:val="0"/>
            <w:iC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Réécritures des URLs des pages filtrées :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3"/>
        <w:tabs>
          <w:tab w:val="left" w:pos="1140"/>
          <w:tab w:val="right" w:leader="dot" w:pos="9553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fr-FR"/>
        </w:rPr>
      </w:pPr>
      <w:hyperlink w:anchor="_Toc288636293" w:history="1">
        <w:r w:rsidR="005012AB" w:rsidRPr="009C1F3A">
          <w:rPr>
            <w:rStyle w:val="Lienhypertexte"/>
            <w:noProof/>
          </w:rPr>
          <w:t>3.2.1</w:t>
        </w:r>
        <w:r w:rsidR="005012AB">
          <w:rPr>
            <w:rFonts w:asciiTheme="minorHAnsi" w:eastAsiaTheme="minorEastAsia" w:hAnsiTheme="minorHAnsi" w:cstheme="minorBidi"/>
            <w:i w:val="0"/>
            <w:iC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URL canonique et balises meta des pages commentaire :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3"/>
        <w:tabs>
          <w:tab w:val="left" w:pos="1140"/>
          <w:tab w:val="right" w:leader="dot" w:pos="9553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fr-FR"/>
        </w:rPr>
      </w:pPr>
      <w:hyperlink w:anchor="_Toc288636294" w:history="1">
        <w:r w:rsidR="005012AB" w:rsidRPr="009C1F3A">
          <w:rPr>
            <w:rStyle w:val="Lienhypertexte"/>
            <w:noProof/>
          </w:rPr>
          <w:t>3.2.2</w:t>
        </w:r>
        <w:r w:rsidR="005012AB">
          <w:rPr>
            <w:rFonts w:asciiTheme="minorHAnsi" w:eastAsiaTheme="minorEastAsia" w:hAnsiTheme="minorHAnsi" w:cstheme="minorBidi"/>
            <w:i w:val="0"/>
            <w:iC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Fonctionnalités diverses :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5"/>
        <w:tabs>
          <w:tab w:val="right" w:leader="dot" w:pos="955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hyperlink w:anchor="_Toc288636295" w:history="1">
        <w:r w:rsidR="005012AB" w:rsidRPr="009C1F3A">
          <w:rPr>
            <w:rStyle w:val="Lienhypertexte"/>
            <w:noProof/>
          </w:rPr>
          <w:t>URL Optimization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5"/>
        <w:tabs>
          <w:tab w:val="right" w:leader="dot" w:pos="955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hyperlink w:anchor="_Toc288636296" w:history="1">
        <w:r w:rsidR="005012AB" w:rsidRPr="009C1F3A">
          <w:rPr>
            <w:rStyle w:val="Lienhypertexte"/>
            <w:noProof/>
          </w:rPr>
          <w:t>HTML Header Optimization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5"/>
        <w:tabs>
          <w:tab w:val="right" w:leader="dot" w:pos="955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hyperlink w:anchor="_Toc288636297" w:history="1">
        <w:r w:rsidR="005012AB" w:rsidRPr="009C1F3A">
          <w:rPr>
            <w:rStyle w:val="Lienhypertexte"/>
            <w:noProof/>
          </w:rPr>
          <w:t>Google XML Sitemap Optimization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5"/>
        <w:tabs>
          <w:tab w:val="right" w:leader="dot" w:pos="955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hyperlink w:anchor="_Toc288636298" w:history="1">
        <w:r w:rsidR="005012AB" w:rsidRPr="009C1F3A">
          <w:rPr>
            <w:rStyle w:val="Lienhypertexte"/>
            <w:noProof/>
          </w:rPr>
          <w:t>Frontend Sitemap Optimization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5"/>
        <w:tabs>
          <w:tab w:val="right" w:leader="dot" w:pos="955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hyperlink w:anchor="_Toc288636299" w:history="1">
        <w:r w:rsidR="005012AB" w:rsidRPr="009C1F3A">
          <w:rPr>
            <w:rStyle w:val="Lienhypertexte"/>
            <w:noProof/>
            <w:lang w:val="en-US"/>
          </w:rPr>
          <w:t>Search engine and user friendly URL examples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_Toc288636299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5"/>
        <w:tabs>
          <w:tab w:val="right" w:leader="dot" w:pos="955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hyperlink w:anchor="_Toc288636300" w:history="1">
        <w:r w:rsidR="005012AB" w:rsidRPr="009C1F3A">
          <w:rPr>
            <w:rStyle w:val="Lienhypertexte"/>
            <w:noProof/>
          </w:rPr>
          <w:t>Other Features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301" w:history="1">
        <w:r w:rsidR="005012AB" w:rsidRPr="009C1F3A">
          <w:rPr>
            <w:rStyle w:val="Lienhypertexte"/>
            <w:noProof/>
            <w:lang w:val="en-US"/>
          </w:rPr>
          <w:t>3.3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  <w:lang w:val="en-US"/>
          </w:rPr>
          <w:t>Fooman_GoogleAnalyticsPlus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302" w:history="1">
        <w:r w:rsidR="005012AB" w:rsidRPr="009C1F3A">
          <w:rPr>
            <w:rStyle w:val="Lienhypertexte"/>
            <w:noProof/>
          </w:rPr>
          <w:t>3.4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Addonline_Aocatalog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3"/>
        <w:tabs>
          <w:tab w:val="left" w:pos="1140"/>
          <w:tab w:val="right" w:leader="dot" w:pos="9553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fr-FR"/>
        </w:rPr>
      </w:pPr>
      <w:hyperlink w:anchor="_Toc288636303" w:history="1">
        <w:r w:rsidR="005012AB" w:rsidRPr="009C1F3A">
          <w:rPr>
            <w:rStyle w:val="Lienhypertexte"/>
            <w:noProof/>
          </w:rPr>
          <w:t>3.4.1</w:t>
        </w:r>
        <w:r w:rsidR="005012AB">
          <w:rPr>
            <w:rFonts w:asciiTheme="minorHAnsi" w:eastAsiaTheme="minorEastAsia" w:hAnsiTheme="minorHAnsi" w:cstheme="minorBidi"/>
            <w:i w:val="0"/>
            <w:iC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Product_List_Promotion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3"/>
        <w:tabs>
          <w:tab w:val="left" w:pos="1140"/>
          <w:tab w:val="right" w:leader="dot" w:pos="9553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fr-FR"/>
        </w:rPr>
      </w:pPr>
      <w:hyperlink w:anchor="_Toc288636304" w:history="1">
        <w:r w:rsidR="005012AB" w:rsidRPr="009C1F3A">
          <w:rPr>
            <w:rStyle w:val="Lienhypertexte"/>
            <w:noProof/>
          </w:rPr>
          <w:t>3.4.1</w:t>
        </w:r>
        <w:r w:rsidR="005012AB">
          <w:rPr>
            <w:rFonts w:asciiTheme="minorHAnsi" w:eastAsiaTheme="minorEastAsia" w:hAnsiTheme="minorHAnsi" w:cstheme="minorBidi"/>
            <w:i w:val="0"/>
            <w:iC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Liste des produits en soldes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3"/>
        <w:tabs>
          <w:tab w:val="left" w:pos="1140"/>
          <w:tab w:val="right" w:leader="dot" w:pos="9553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fr-FR"/>
        </w:rPr>
      </w:pPr>
      <w:hyperlink w:anchor="_Toc288636305" w:history="1">
        <w:r w:rsidR="005012AB" w:rsidRPr="009C1F3A">
          <w:rPr>
            <w:rStyle w:val="Lienhypertexte"/>
            <w:noProof/>
          </w:rPr>
          <w:t>3.4.1</w:t>
        </w:r>
        <w:r w:rsidR="005012AB">
          <w:rPr>
            <w:rFonts w:asciiTheme="minorHAnsi" w:eastAsiaTheme="minorEastAsia" w:hAnsiTheme="minorHAnsi" w:cstheme="minorBidi"/>
            <w:i w:val="0"/>
            <w:iC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Product_List_New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3"/>
        <w:tabs>
          <w:tab w:val="left" w:pos="1140"/>
          <w:tab w:val="right" w:leader="dot" w:pos="9553"/>
        </w:tabs>
        <w:rPr>
          <w:rFonts w:asciiTheme="minorHAnsi" w:eastAsiaTheme="minorEastAsia" w:hAnsiTheme="minorHAnsi" w:cstheme="minorBidi"/>
          <w:i w:val="0"/>
          <w:iCs w:val="0"/>
          <w:noProof/>
          <w:color w:val="auto"/>
          <w:sz w:val="22"/>
          <w:szCs w:val="22"/>
          <w:lang w:eastAsia="fr-FR"/>
        </w:rPr>
      </w:pPr>
      <w:hyperlink w:anchor="_Toc288636306" w:history="1">
        <w:r w:rsidR="005012AB" w:rsidRPr="009C1F3A">
          <w:rPr>
            <w:rStyle w:val="Lienhypertexte"/>
            <w:noProof/>
          </w:rPr>
          <w:t>3.4.1</w:t>
        </w:r>
        <w:r w:rsidR="005012AB">
          <w:rPr>
            <w:rFonts w:asciiTheme="minorHAnsi" w:eastAsiaTheme="minorEastAsia" w:hAnsiTheme="minorHAnsi" w:cstheme="minorBidi"/>
            <w:i w:val="0"/>
            <w:iC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Catalog_Product_List_Bestseller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307" w:history="1">
        <w:r w:rsidR="005012AB" w:rsidRPr="009C1F3A">
          <w:rPr>
            <w:rStyle w:val="Lienhypertexte"/>
            <w:noProof/>
          </w:rPr>
          <w:t>3.5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Addonline_FeaturedProducts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308" w:history="1">
        <w:r w:rsidR="005012AB" w:rsidRPr="009C1F3A">
          <w:rPr>
            <w:rStyle w:val="Lienhypertexte"/>
            <w:noProof/>
          </w:rPr>
          <w:t>3.6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Addonline_ImportProducts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309" w:history="1">
        <w:r w:rsidR="005012AB" w:rsidRPr="009C1F3A">
          <w:rPr>
            <w:rStyle w:val="Lienhypertexte"/>
            <w:noProof/>
          </w:rPr>
          <w:t>3.7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Addonline_OrderStatus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310" w:history="1">
        <w:r w:rsidR="005012AB" w:rsidRPr="009C1F3A">
          <w:rPr>
            <w:rStyle w:val="Lienhypertexte"/>
            <w:noProof/>
          </w:rPr>
          <w:t>3.8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Addonline_Beezup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311" w:history="1">
        <w:r w:rsidR="005012AB" w:rsidRPr="009C1F3A">
          <w:rPr>
            <w:rStyle w:val="Lienhypertexte"/>
            <w:noProof/>
          </w:rPr>
          <w:t>3.9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Addonline_TradeDoubler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95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312" w:history="1">
        <w:r w:rsidR="005012AB" w:rsidRPr="009C1F3A">
          <w:rPr>
            <w:rStyle w:val="Lienhypertexte"/>
            <w:noProof/>
          </w:rPr>
          <w:t>3.10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Addonline_SageGateway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1"/>
        <w:tabs>
          <w:tab w:val="left" w:pos="380"/>
          <w:tab w:val="right" w:leader="dot" w:pos="955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fr-FR"/>
        </w:rPr>
      </w:pPr>
      <w:hyperlink w:anchor="_Toc288636313" w:history="1">
        <w:r w:rsidR="005012AB" w:rsidRPr="009C1F3A">
          <w:rPr>
            <w:rStyle w:val="Lienhypertexte"/>
            <w:noProof/>
          </w:rPr>
          <w:t>4</w:t>
        </w:r>
        <w:r w:rsidR="005012A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Modules intéressants à tester :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314" w:history="1">
        <w:r w:rsidR="005012AB" w:rsidRPr="009C1F3A">
          <w:rPr>
            <w:rStyle w:val="Lienhypertexte"/>
            <w:noProof/>
          </w:rPr>
          <w:t>4.1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Fooman_SameOrderInvoiceNumber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315" w:history="1">
        <w:r w:rsidR="005012AB" w:rsidRPr="009C1F3A">
          <w:rPr>
            <w:rStyle w:val="Lienhypertexte"/>
            <w:noProof/>
          </w:rPr>
          <w:t>4.1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EM Media Widget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316" w:history="1">
        <w:r w:rsidR="005012AB" w:rsidRPr="009C1F3A">
          <w:rPr>
            <w:rStyle w:val="Lienhypertexte"/>
            <w:noProof/>
          </w:rPr>
          <w:t>4.1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EM_FlexibleWidget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317" w:history="1">
        <w:r w:rsidR="005012AB" w:rsidRPr="009C1F3A">
          <w:rPr>
            <w:rStyle w:val="Lienhypertexte"/>
            <w:noProof/>
          </w:rPr>
          <w:t>4.1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Magento Social Bookmarking Services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012AB" w:rsidRDefault="00814BDF">
      <w:pPr>
        <w:pStyle w:val="TM2"/>
        <w:tabs>
          <w:tab w:val="left" w:pos="760"/>
          <w:tab w:val="right" w:leader="dot" w:pos="9553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hyperlink w:anchor="_Toc288636318" w:history="1">
        <w:r w:rsidR="005012AB" w:rsidRPr="009C1F3A">
          <w:rPr>
            <w:rStyle w:val="Lienhypertexte"/>
            <w:noProof/>
          </w:rPr>
          <w:t>4.1</w:t>
        </w:r>
        <w:r w:rsidR="005012AB">
          <w:rPr>
            <w:rFonts w:asciiTheme="minorHAnsi" w:eastAsiaTheme="minorEastAsia" w:hAnsiTheme="minorHAnsi" w:cstheme="minorBidi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="005012AB" w:rsidRPr="009C1F3A">
          <w:rPr>
            <w:rStyle w:val="Lienhypertexte"/>
            <w:noProof/>
          </w:rPr>
          <w:t>Fishpig's Wordpress Integration</w:t>
        </w:r>
        <w:r w:rsidR="005012AB">
          <w:rPr>
            <w:noProof/>
          </w:rPr>
          <w:tab/>
        </w:r>
        <w:r>
          <w:rPr>
            <w:noProof/>
          </w:rPr>
          <w:fldChar w:fldCharType="begin"/>
        </w:r>
        <w:r w:rsidR="005012AB">
          <w:rPr>
            <w:noProof/>
          </w:rPr>
          <w:instrText xml:space="preserve"> PAGEREF _Toc288636318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012A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BD2E52" w:rsidRPr="00A10A2E" w:rsidRDefault="00814BDF" w:rsidP="009F5B97">
      <w:pPr>
        <w:pStyle w:val="TM2"/>
        <w:tabs>
          <w:tab w:val="right" w:leader="dot" w:pos="8826"/>
        </w:tabs>
        <w:spacing w:line="360" w:lineRule="auto"/>
        <w:ind w:hanging="284"/>
        <w:rPr>
          <w:rFonts w:ascii="Verdana" w:hAnsi="Verdana"/>
          <w:sz w:val="16"/>
          <w:szCs w:val="16"/>
        </w:rPr>
        <w:sectPr w:rsidR="00BD2E52" w:rsidRPr="00A10A2E">
          <w:footnotePr>
            <w:pos w:val="beneathText"/>
          </w:footnotePr>
          <w:pgSz w:w="11905" w:h="16837" w:code="9"/>
          <w:pgMar w:top="2268" w:right="924" w:bottom="1559" w:left="1418" w:header="425" w:footer="130" w:gutter="0"/>
          <w:cols w:space="720"/>
          <w:titlePg/>
          <w:docGrid w:linePitch="360"/>
        </w:sectPr>
      </w:pPr>
      <w:r w:rsidRPr="00EF00F3">
        <w:rPr>
          <w:rFonts w:cs="Arial"/>
          <w:szCs w:val="20"/>
        </w:rPr>
        <w:fldChar w:fldCharType="end"/>
      </w:r>
    </w:p>
    <w:p w:rsidR="0009252A" w:rsidRDefault="0009252A" w:rsidP="0009252A">
      <w:pPr>
        <w:pStyle w:val="Titre1"/>
      </w:pPr>
      <w:bookmarkStart w:id="0" w:name="_Toc288636269"/>
      <w:bookmarkStart w:id="1" w:name="_Toc173114336"/>
      <w:bookmarkStart w:id="2" w:name="_Toc179633206"/>
      <w:bookmarkStart w:id="3" w:name="_Toc181080006"/>
      <w:r>
        <w:lastRenderedPageBreak/>
        <w:t>Installation sur poste de développement</w:t>
      </w:r>
      <w:bookmarkEnd w:id="0"/>
    </w:p>
    <w:p w:rsidR="0009252A" w:rsidRPr="00C62BAA" w:rsidRDefault="0009252A" w:rsidP="0009252A"/>
    <w:p w:rsidR="0009252A" w:rsidRDefault="0009252A" w:rsidP="0009252A">
      <w:pPr>
        <w:pStyle w:val="Titre2"/>
      </w:pPr>
      <w:bookmarkStart w:id="4" w:name="_Toc288636270"/>
      <w:r>
        <w:t xml:space="preserve">Création de compte sur </w:t>
      </w:r>
      <w:proofErr w:type="spellStart"/>
      <w:r>
        <w:t>MySql</w:t>
      </w:r>
      <w:proofErr w:type="spellEnd"/>
      <w:r>
        <w:t xml:space="preserve"> local</w:t>
      </w:r>
      <w:bookmarkEnd w:id="4"/>
    </w:p>
    <w:p w:rsidR="0009252A" w:rsidRPr="00C62BAA" w:rsidRDefault="0009252A" w:rsidP="0009252A">
      <w:pPr>
        <w:pStyle w:val="code"/>
        <w:rPr>
          <w:lang w:val="en-US"/>
        </w:rPr>
      </w:pPr>
      <w:r w:rsidRPr="00C62BAA">
        <w:rPr>
          <w:lang w:val="en-US"/>
        </w:rPr>
        <w:t xml:space="preserve">CREATE DATABASE </w:t>
      </w:r>
      <w:r>
        <w:rPr>
          <w:lang w:val="en-US"/>
        </w:rPr>
        <w:t>aomagento</w:t>
      </w:r>
      <w:r w:rsidRPr="00C62BAA">
        <w:rPr>
          <w:lang w:val="en-US"/>
        </w:rPr>
        <w:t xml:space="preserve"> DEFAULT CHARSET utf8 COLLATE utf8_unicode_ci;</w:t>
      </w:r>
    </w:p>
    <w:p w:rsidR="0009252A" w:rsidRPr="00C62BAA" w:rsidRDefault="0009252A" w:rsidP="0009252A">
      <w:pPr>
        <w:pStyle w:val="code"/>
        <w:rPr>
          <w:lang w:val="en-US"/>
        </w:rPr>
      </w:pPr>
      <w:r w:rsidRPr="00C62BAA">
        <w:rPr>
          <w:lang w:val="en-US"/>
        </w:rPr>
        <w:t>CREATE USER '</w:t>
      </w:r>
      <w:r>
        <w:rPr>
          <w:lang w:val="en-US"/>
        </w:rPr>
        <w:t>aomagento</w:t>
      </w:r>
      <w:r w:rsidRPr="00C62BAA">
        <w:rPr>
          <w:lang w:val="en-US"/>
        </w:rPr>
        <w:t>'@'localhost' IDENTIFIED BY '</w:t>
      </w:r>
      <w:r>
        <w:rPr>
          <w:lang w:val="en-US"/>
        </w:rPr>
        <w:t>aoamgento</w:t>
      </w:r>
      <w:r w:rsidRPr="00C62BAA">
        <w:rPr>
          <w:lang w:val="en-US"/>
        </w:rPr>
        <w:t>';</w:t>
      </w:r>
    </w:p>
    <w:p w:rsidR="0009252A" w:rsidRPr="00C62BAA" w:rsidRDefault="0009252A" w:rsidP="0009252A">
      <w:pPr>
        <w:pStyle w:val="code"/>
        <w:rPr>
          <w:lang w:val="en-US"/>
        </w:rPr>
      </w:pPr>
      <w:r w:rsidRPr="00C62BAA">
        <w:rPr>
          <w:lang w:val="en-US"/>
        </w:rPr>
        <w:t xml:space="preserve">GRANT ALL PRIVILEGES ON </w:t>
      </w:r>
      <w:r>
        <w:rPr>
          <w:lang w:val="en-US"/>
        </w:rPr>
        <w:t>aomagento</w:t>
      </w:r>
      <w:r w:rsidRPr="00C62BAA">
        <w:rPr>
          <w:lang w:val="en-US"/>
        </w:rPr>
        <w:t>.* TO '</w:t>
      </w:r>
      <w:r>
        <w:rPr>
          <w:lang w:val="en-US"/>
        </w:rPr>
        <w:t>aomagento</w:t>
      </w:r>
      <w:r w:rsidRPr="00C62BAA">
        <w:rPr>
          <w:lang w:val="en-US"/>
        </w:rPr>
        <w:t>'@'localhost' WITH GRANT OPTION;</w:t>
      </w:r>
    </w:p>
    <w:p w:rsidR="0009252A" w:rsidRPr="00C62BAA" w:rsidRDefault="0009252A" w:rsidP="0009252A">
      <w:pPr>
        <w:pStyle w:val="code"/>
      </w:pPr>
      <w:r>
        <w:t>FLUSH PRIVILEGES;</w:t>
      </w:r>
    </w:p>
    <w:p w:rsidR="0009252A" w:rsidRPr="00C62BAA" w:rsidRDefault="0009252A" w:rsidP="0009252A">
      <w:pPr>
        <w:rPr>
          <w:lang w:val="en-US"/>
        </w:rPr>
      </w:pPr>
    </w:p>
    <w:p w:rsidR="0009252A" w:rsidRDefault="0009252A" w:rsidP="0009252A">
      <w:pPr>
        <w:pStyle w:val="Titre2"/>
      </w:pPr>
      <w:bookmarkStart w:id="5" w:name="_Toc288636271"/>
      <w:r>
        <w:t>Configuration apache</w:t>
      </w:r>
      <w:bookmarkEnd w:id="5"/>
    </w:p>
    <w:p w:rsidR="0009252A" w:rsidRDefault="0009252A" w:rsidP="0009252A">
      <w:proofErr w:type="gramStart"/>
      <w:r>
        <w:t>dans</w:t>
      </w:r>
      <w:proofErr w:type="gramEnd"/>
      <w:r>
        <w:t xml:space="preserve"> extra/</w:t>
      </w:r>
      <w:proofErr w:type="spellStart"/>
      <w:r>
        <w:t>httpd-vhost.conf</w:t>
      </w:r>
      <w:proofErr w:type="spellEnd"/>
      <w:r>
        <w:t xml:space="preserve"> : </w:t>
      </w:r>
    </w:p>
    <w:p w:rsidR="0009252A" w:rsidRDefault="0009252A" w:rsidP="0009252A"/>
    <w:p w:rsidR="0009252A" w:rsidRPr="000F2413" w:rsidRDefault="0009252A" w:rsidP="0009252A">
      <w:pPr>
        <w:pStyle w:val="code"/>
        <w:rPr>
          <w:lang w:val="en-US"/>
        </w:rPr>
      </w:pPr>
      <w:r w:rsidRPr="000F2413">
        <w:rPr>
          <w:lang w:val="en-US"/>
        </w:rPr>
        <w:t>&lt;VirtualHost *:80&gt;</w:t>
      </w:r>
    </w:p>
    <w:p w:rsidR="0009252A" w:rsidRPr="000F2413" w:rsidRDefault="0009252A" w:rsidP="0009252A">
      <w:pPr>
        <w:pStyle w:val="code"/>
        <w:rPr>
          <w:lang w:val="en-US"/>
        </w:rPr>
      </w:pPr>
      <w:r w:rsidRPr="000F2413">
        <w:rPr>
          <w:lang w:val="en-US"/>
        </w:rPr>
        <w:t xml:space="preserve"> DocumentRoot "</w:t>
      </w:r>
      <w:r w:rsidRPr="0009252A">
        <w:rPr>
          <w:b/>
          <w:lang w:val="en-US"/>
        </w:rPr>
        <w:t>C:/dev/Workspace-php</w:t>
      </w:r>
      <w:r w:rsidRPr="000F2413">
        <w:rPr>
          <w:lang w:val="en-US"/>
        </w:rPr>
        <w:t>/</w:t>
      </w:r>
      <w:r>
        <w:rPr>
          <w:lang w:val="en-US"/>
        </w:rPr>
        <w:t>aomagento</w:t>
      </w:r>
      <w:r w:rsidRPr="000F2413">
        <w:rPr>
          <w:lang w:val="en-US"/>
        </w:rPr>
        <w:t>/server/"</w:t>
      </w:r>
    </w:p>
    <w:p w:rsidR="0009252A" w:rsidRPr="000F2413" w:rsidRDefault="0009252A" w:rsidP="0009252A">
      <w:pPr>
        <w:pStyle w:val="code"/>
        <w:rPr>
          <w:lang w:val="en-US"/>
        </w:rPr>
      </w:pPr>
      <w:r w:rsidRPr="000F2413">
        <w:rPr>
          <w:lang w:val="en-US"/>
        </w:rPr>
        <w:t xml:space="preserve">  ServerName </w:t>
      </w:r>
      <w:r>
        <w:rPr>
          <w:lang w:val="en-US"/>
        </w:rPr>
        <w:t xml:space="preserve"> aomagento</w:t>
      </w:r>
      <w:r w:rsidRPr="000F2413">
        <w:rPr>
          <w:lang w:val="en-US"/>
        </w:rPr>
        <w:t>.addonline.devl</w:t>
      </w:r>
    </w:p>
    <w:p w:rsidR="0009252A" w:rsidRPr="000F2413" w:rsidRDefault="0009252A" w:rsidP="0009252A">
      <w:pPr>
        <w:pStyle w:val="code"/>
        <w:rPr>
          <w:lang w:val="en-US"/>
        </w:rPr>
      </w:pPr>
      <w:r w:rsidRPr="000F2413">
        <w:rPr>
          <w:lang w:val="en-US"/>
        </w:rPr>
        <w:t xml:space="preserve">    </w:t>
      </w:r>
    </w:p>
    <w:p w:rsidR="0009252A" w:rsidRPr="000F2413" w:rsidRDefault="0009252A" w:rsidP="0009252A">
      <w:pPr>
        <w:pStyle w:val="code"/>
        <w:rPr>
          <w:lang w:val="en-US"/>
        </w:rPr>
      </w:pPr>
      <w:r w:rsidRPr="000F2413">
        <w:rPr>
          <w:lang w:val="en-US"/>
        </w:rPr>
        <w:t xml:space="preserve">  SetEnv MAGE_IS_DEVELOPER_MODE true</w:t>
      </w:r>
    </w:p>
    <w:p w:rsidR="0009252A" w:rsidRPr="000F2413" w:rsidRDefault="0009252A" w:rsidP="0009252A">
      <w:pPr>
        <w:pStyle w:val="code"/>
        <w:rPr>
          <w:lang w:val="en-US"/>
        </w:rPr>
      </w:pPr>
      <w:r w:rsidRPr="000F2413">
        <w:rPr>
          <w:lang w:val="en-US"/>
        </w:rPr>
        <w:t xml:space="preserve">  </w:t>
      </w:r>
    </w:p>
    <w:p w:rsidR="0009252A" w:rsidRPr="000F2413" w:rsidRDefault="0009252A" w:rsidP="0009252A">
      <w:pPr>
        <w:pStyle w:val="code"/>
        <w:rPr>
          <w:lang w:val="en-US"/>
        </w:rPr>
      </w:pPr>
      <w:r w:rsidRPr="000F2413">
        <w:rPr>
          <w:lang w:val="en-US"/>
        </w:rPr>
        <w:t xml:space="preserve">  &lt;Directory "</w:t>
      </w:r>
      <w:r w:rsidRPr="0009252A">
        <w:rPr>
          <w:b/>
          <w:lang w:val="en-US"/>
        </w:rPr>
        <w:t>C:/dev/Workspace-php</w:t>
      </w:r>
      <w:r w:rsidRPr="000F2413">
        <w:rPr>
          <w:lang w:val="en-US"/>
        </w:rPr>
        <w:t>/</w:t>
      </w:r>
      <w:r>
        <w:rPr>
          <w:lang w:val="en-US"/>
        </w:rPr>
        <w:t>aomagento</w:t>
      </w:r>
      <w:r w:rsidRPr="000F2413">
        <w:rPr>
          <w:lang w:val="en-US"/>
        </w:rPr>
        <w:t>/server/"&gt;</w:t>
      </w:r>
    </w:p>
    <w:p w:rsidR="0009252A" w:rsidRPr="000F2413" w:rsidRDefault="0009252A" w:rsidP="0009252A">
      <w:pPr>
        <w:pStyle w:val="code"/>
        <w:rPr>
          <w:lang w:val="en-US"/>
        </w:rPr>
      </w:pPr>
      <w:r w:rsidRPr="000F2413">
        <w:rPr>
          <w:lang w:val="en-US"/>
        </w:rPr>
        <w:t xml:space="preserve">    Options Indexes FollowSymLinks </w:t>
      </w:r>
    </w:p>
    <w:p w:rsidR="0009252A" w:rsidRPr="000F2413" w:rsidRDefault="0009252A" w:rsidP="0009252A">
      <w:pPr>
        <w:pStyle w:val="code"/>
        <w:rPr>
          <w:lang w:val="en-US"/>
        </w:rPr>
      </w:pPr>
      <w:r w:rsidRPr="000F2413">
        <w:rPr>
          <w:lang w:val="en-US"/>
        </w:rPr>
        <w:t xml:space="preserve">    AllowOverride all</w:t>
      </w:r>
    </w:p>
    <w:p w:rsidR="0009252A" w:rsidRPr="000F2413" w:rsidRDefault="0009252A" w:rsidP="0009252A">
      <w:pPr>
        <w:pStyle w:val="code"/>
        <w:rPr>
          <w:lang w:val="en-US"/>
        </w:rPr>
      </w:pPr>
      <w:r w:rsidRPr="000F2413">
        <w:rPr>
          <w:lang w:val="en-US"/>
        </w:rPr>
        <w:t xml:space="preserve">    Order allow,deny</w:t>
      </w:r>
    </w:p>
    <w:p w:rsidR="0009252A" w:rsidRPr="000F2413" w:rsidRDefault="0009252A" w:rsidP="0009252A">
      <w:pPr>
        <w:pStyle w:val="code"/>
        <w:rPr>
          <w:lang w:val="en-US"/>
        </w:rPr>
      </w:pPr>
      <w:r w:rsidRPr="000F2413">
        <w:rPr>
          <w:lang w:val="en-US"/>
        </w:rPr>
        <w:t xml:space="preserve">    Allow from all</w:t>
      </w:r>
    </w:p>
    <w:p w:rsidR="0009252A" w:rsidRPr="000F2413" w:rsidRDefault="0009252A" w:rsidP="0009252A">
      <w:pPr>
        <w:pStyle w:val="code"/>
        <w:rPr>
          <w:lang w:val="en-US"/>
        </w:rPr>
      </w:pPr>
      <w:r w:rsidRPr="000F2413">
        <w:rPr>
          <w:lang w:val="en-US"/>
        </w:rPr>
        <w:t xml:space="preserve">  &lt;/Directory&gt; </w:t>
      </w:r>
    </w:p>
    <w:p w:rsidR="0009252A" w:rsidRPr="000F2413" w:rsidRDefault="0009252A" w:rsidP="0009252A">
      <w:pPr>
        <w:pStyle w:val="code"/>
        <w:rPr>
          <w:lang w:val="en-US"/>
        </w:rPr>
      </w:pPr>
    </w:p>
    <w:p w:rsidR="0009252A" w:rsidRPr="000F2413" w:rsidRDefault="0009252A" w:rsidP="0009252A">
      <w:pPr>
        <w:pStyle w:val="code"/>
        <w:rPr>
          <w:lang w:val="en-US"/>
        </w:rPr>
      </w:pPr>
      <w:r w:rsidRPr="000F2413">
        <w:rPr>
          <w:lang w:val="en-US"/>
        </w:rPr>
        <w:t>&lt;/VirtualHost&gt;</w:t>
      </w:r>
    </w:p>
    <w:p w:rsidR="0009252A" w:rsidRPr="007E3F92" w:rsidRDefault="0009252A" w:rsidP="0009252A">
      <w:pPr>
        <w:rPr>
          <w:lang w:val="en-US"/>
        </w:rPr>
      </w:pPr>
    </w:p>
    <w:p w:rsidR="0009252A" w:rsidRPr="0009252A" w:rsidRDefault="0009252A" w:rsidP="0009252A">
      <w:r w:rsidRPr="0009252A">
        <w:t xml:space="preserve">Remplacer </w:t>
      </w:r>
      <w:r w:rsidRPr="0009252A">
        <w:rPr>
          <w:b/>
        </w:rPr>
        <w:t xml:space="preserve">C:/dev/Workspace-php par le chemin vers votre </w:t>
      </w:r>
      <w:proofErr w:type="spellStart"/>
      <w:r w:rsidRPr="0009252A">
        <w:rPr>
          <w:b/>
        </w:rPr>
        <w:t>workspace</w:t>
      </w:r>
      <w:proofErr w:type="spellEnd"/>
      <w:r w:rsidRPr="0009252A">
        <w:rPr>
          <w:b/>
        </w:rPr>
        <w:t xml:space="preserve"> </w:t>
      </w:r>
      <w:proofErr w:type="spellStart"/>
      <w:r w:rsidRPr="0009252A">
        <w:rPr>
          <w:b/>
        </w:rPr>
        <w:t>Eclispe</w:t>
      </w:r>
      <w:proofErr w:type="spellEnd"/>
      <w:r w:rsidRPr="0009252A">
        <w:rPr>
          <w:b/>
        </w:rPr>
        <w:t>.</w:t>
      </w:r>
    </w:p>
    <w:p w:rsidR="0009252A" w:rsidRPr="0009252A" w:rsidRDefault="0009252A" w:rsidP="0009252A"/>
    <w:p w:rsidR="0009252A" w:rsidRDefault="0009252A" w:rsidP="0009252A">
      <w:pPr>
        <w:pStyle w:val="Titre2"/>
      </w:pPr>
      <w:bookmarkStart w:id="6" w:name="_Toc288636272"/>
      <w:r>
        <w:t xml:space="preserve">Installation </w:t>
      </w:r>
      <w:proofErr w:type="spellStart"/>
      <w:r>
        <w:t>Magento</w:t>
      </w:r>
      <w:bookmarkEnd w:id="6"/>
      <w:proofErr w:type="spellEnd"/>
    </w:p>
    <w:p w:rsidR="0009252A" w:rsidRDefault="0009252A" w:rsidP="0009252A">
      <w:pPr>
        <w:pStyle w:val="Titre2"/>
      </w:pPr>
      <w:bookmarkStart w:id="7" w:name="_Toc288636273"/>
      <w:r>
        <w:t xml:space="preserve">Changement du fichier de </w:t>
      </w:r>
      <w:proofErr w:type="spellStart"/>
      <w:r>
        <w:t>conf</w:t>
      </w:r>
      <w:proofErr w:type="spellEnd"/>
      <w:r>
        <w:t xml:space="preserve"> de </w:t>
      </w:r>
      <w:proofErr w:type="spellStart"/>
      <w:r>
        <w:t>MySql</w:t>
      </w:r>
      <w:bookmarkEnd w:id="7"/>
      <w:proofErr w:type="spellEnd"/>
    </w:p>
    <w:p w:rsidR="0009252A" w:rsidRDefault="0009252A" w:rsidP="0009252A">
      <w:r>
        <w:t xml:space="preserve">Lors de l’installation il se peut qu’il y ait une erreur lors de la </w:t>
      </w:r>
      <w:proofErr w:type="spellStart"/>
      <w:r>
        <w:t>connection</w:t>
      </w:r>
      <w:proofErr w:type="spellEnd"/>
      <w:r>
        <w:t xml:space="preserve"> à la base de données :</w:t>
      </w:r>
    </w:p>
    <w:p w:rsidR="0009252A" w:rsidRDefault="0009252A" w:rsidP="0009252A">
      <w:r>
        <w:t xml:space="preserve">Avec la version  de </w:t>
      </w:r>
      <w:proofErr w:type="spellStart"/>
      <w:r>
        <w:t>Magento</w:t>
      </w:r>
      <w:proofErr w:type="spellEnd"/>
      <w:r>
        <w:t xml:space="preserve"> [</w:t>
      </w:r>
      <w:proofErr w:type="spellStart"/>
      <w:r>
        <w:t>Magento</w:t>
      </w:r>
      <w:proofErr w:type="spellEnd"/>
      <w:r>
        <w:t xml:space="preserve"> ver. 1.5.0.1], il faut modifier le fichier de configuration </w:t>
      </w:r>
      <w:proofErr w:type="spellStart"/>
      <w:r>
        <w:t>Mysql</w:t>
      </w:r>
      <w:proofErr w:type="spellEnd"/>
      <w:r>
        <w:t> : « my.ini ».</w:t>
      </w:r>
    </w:p>
    <w:p w:rsidR="0009252A" w:rsidRDefault="0009252A" w:rsidP="0009252A">
      <w:r>
        <w:t>Il faut commenter la ligne « </w:t>
      </w:r>
      <w:r w:rsidRPr="00C62BAA">
        <w:t># skip-</w:t>
      </w:r>
      <w:proofErr w:type="spellStart"/>
      <w:r w:rsidRPr="00C62BAA">
        <w:t>innodb</w:t>
      </w:r>
      <w:proofErr w:type="spellEnd"/>
      <w:r>
        <w:t> ».</w:t>
      </w:r>
    </w:p>
    <w:p w:rsidR="0009252A" w:rsidRDefault="0009252A" w:rsidP="0009252A"/>
    <w:p w:rsidR="004700A0" w:rsidRDefault="004700A0" w:rsidP="004700A0">
      <w:pPr>
        <w:pStyle w:val="Titre1"/>
      </w:pPr>
      <w:bookmarkStart w:id="8" w:name="_Toc288636274"/>
      <w:r>
        <w:lastRenderedPageBreak/>
        <w:t>Modules installés</w:t>
      </w:r>
      <w:bookmarkEnd w:id="8"/>
    </w:p>
    <w:p w:rsidR="004700A0" w:rsidRDefault="004700A0" w:rsidP="0009252A">
      <w:pPr>
        <w:rPr>
          <w:rStyle w:val="lev"/>
          <w:sz w:val="27"/>
          <w:szCs w:val="27"/>
        </w:rPr>
      </w:pPr>
    </w:p>
    <w:p w:rsidR="004700A0" w:rsidRDefault="004700A0" w:rsidP="004700A0">
      <w:pPr>
        <w:pStyle w:val="Titre2"/>
      </w:pPr>
      <w:bookmarkStart w:id="9" w:name="_Toc288636275"/>
      <w:proofErr w:type="spellStart"/>
      <w:r w:rsidRPr="004700A0">
        <w:t>Locale_Mage_community_fr_FR</w:t>
      </w:r>
      <w:bookmarkEnd w:id="9"/>
      <w:proofErr w:type="spellEnd"/>
    </w:p>
    <w:p w:rsidR="004700A0" w:rsidRDefault="00814BDF" w:rsidP="0009252A">
      <w:hyperlink r:id="rId16" w:history="1">
        <w:r w:rsidR="004700A0" w:rsidRPr="00E97DE2">
          <w:rPr>
            <w:rStyle w:val="Lienhypertexte"/>
          </w:rPr>
          <w:t>http://www.magentocommerce.com/magento-connect/SeL/extension/414/magento-community-modules--french-france-language-pack</w:t>
        </w:r>
      </w:hyperlink>
    </w:p>
    <w:p w:rsidR="0009252A" w:rsidRDefault="004700A0" w:rsidP="0009252A">
      <w:proofErr w:type="gramStart"/>
      <w:r>
        <w:t>code</w:t>
      </w:r>
      <w:proofErr w:type="gramEnd"/>
      <w:r>
        <w:t xml:space="preserve"> : </w:t>
      </w:r>
      <w:hyperlink r:id="rId17" w:history="1">
        <w:r w:rsidRPr="00E97DE2">
          <w:rPr>
            <w:rStyle w:val="Lienhypertexte"/>
          </w:rPr>
          <w:t>http://connect20.magentocommerce.com/community/Locale_Mage_community_fr_FR</w:t>
        </w:r>
      </w:hyperlink>
    </w:p>
    <w:p w:rsidR="004700A0" w:rsidRDefault="004700A0" w:rsidP="0009252A"/>
    <w:p w:rsidR="004700A0" w:rsidRDefault="00955A48" w:rsidP="0009252A">
      <w:r>
        <w:t>Ce module est prévu p</w:t>
      </w:r>
      <w:r w:rsidR="004700A0">
        <w:t xml:space="preserve">our </w:t>
      </w:r>
      <w:r>
        <w:t xml:space="preserve">la </w:t>
      </w:r>
      <w:r w:rsidR="004700A0">
        <w:t>version 1.4.2</w:t>
      </w:r>
      <w:r>
        <w:t xml:space="preserve"> de </w:t>
      </w:r>
      <w:proofErr w:type="spellStart"/>
      <w:r>
        <w:t>magento</w:t>
      </w:r>
      <w:proofErr w:type="spellEnd"/>
      <w:r w:rsidR="004700A0">
        <w:t>, il manque donc pas mal de traductions pour la 1.5.0.1…à compléter</w:t>
      </w:r>
    </w:p>
    <w:p w:rsidR="00BB3882" w:rsidRPr="00BB3882" w:rsidRDefault="00BB3882" w:rsidP="00BB3882">
      <w:pPr>
        <w:rPr>
          <w:color w:val="FF0000"/>
        </w:rPr>
      </w:pPr>
      <w:r w:rsidRPr="00BB3882">
        <w:rPr>
          <w:color w:val="FF0000"/>
        </w:rPr>
        <w:t>//TODO</w:t>
      </w:r>
      <w:r>
        <w:rPr>
          <w:color w:val="FF0000"/>
        </w:rPr>
        <w:t> : ajouter les traductions manquantes</w:t>
      </w:r>
    </w:p>
    <w:p w:rsidR="004700A0" w:rsidRDefault="004700A0" w:rsidP="0009252A"/>
    <w:p w:rsidR="004700A0" w:rsidRDefault="004700A0" w:rsidP="004700A0">
      <w:pPr>
        <w:pStyle w:val="Titre2"/>
      </w:pPr>
      <w:bookmarkStart w:id="10" w:name="_Toc288636276"/>
      <w:proofErr w:type="spellStart"/>
      <w:r w:rsidRPr="004700A0">
        <w:t>TBT_Enhancedgrid</w:t>
      </w:r>
      <w:bookmarkEnd w:id="10"/>
      <w:proofErr w:type="spellEnd"/>
    </w:p>
    <w:p w:rsidR="004700A0" w:rsidRPr="00C62BAA" w:rsidRDefault="004700A0" w:rsidP="0009252A">
      <w:r w:rsidRPr="004700A0">
        <w:t>http://www.magentocommerce.com/magento-connect/WDCA/extension/748/enhanced-product-grid</w:t>
      </w:r>
    </w:p>
    <w:p w:rsidR="0009252A" w:rsidRDefault="004700A0" w:rsidP="0009252A">
      <w:proofErr w:type="gramStart"/>
      <w:r>
        <w:t>code</w:t>
      </w:r>
      <w:proofErr w:type="gramEnd"/>
      <w:r>
        <w:t xml:space="preserve"> : </w:t>
      </w:r>
      <w:hyperlink r:id="rId18" w:history="1">
        <w:r w:rsidR="0009252A" w:rsidRPr="00436835">
          <w:rPr>
            <w:rStyle w:val="Lienhypertexte"/>
          </w:rPr>
          <w:t>http://connect20.magentocommerce.com/community/TBT_Enhancedgrid</w:t>
        </w:r>
      </w:hyperlink>
    </w:p>
    <w:p w:rsidR="004700A0" w:rsidRPr="000B6F08" w:rsidRDefault="000B6F08" w:rsidP="000B6F08">
      <w:pPr>
        <w:pStyle w:val="Textedemandeclient"/>
        <w:rPr>
          <w:rStyle w:val="Accentuation"/>
        </w:rPr>
      </w:pPr>
      <w:r w:rsidRPr="000B6F08">
        <w:rPr>
          <w:rStyle w:val="Accentuation"/>
        </w:rPr>
        <w:t>Adaptions :</w:t>
      </w:r>
    </w:p>
    <w:p w:rsidR="000B6F08" w:rsidRDefault="000B6F08" w:rsidP="000B6F08">
      <w:r>
        <w:t>Ajouté d</w:t>
      </w:r>
      <w:r w:rsidRPr="004700A0">
        <w:t xml:space="preserve">ans </w:t>
      </w:r>
      <w:r>
        <w:t xml:space="preserve">le fichier </w:t>
      </w:r>
      <w:proofErr w:type="spellStart"/>
      <w:r>
        <w:t>app</w:t>
      </w:r>
      <w:proofErr w:type="spellEnd"/>
      <w:r>
        <w:t>/lo</w:t>
      </w:r>
      <w:r w:rsidRPr="004700A0">
        <w:t>c</w:t>
      </w:r>
      <w:r>
        <w:t>a</w:t>
      </w:r>
      <w:r w:rsidRPr="004700A0">
        <w:t>l</w:t>
      </w:r>
      <w:r>
        <w:t>e/</w:t>
      </w:r>
      <w:proofErr w:type="spellStart"/>
      <w:r>
        <w:t>fr_FR</w:t>
      </w:r>
      <w:proofErr w:type="spellEnd"/>
      <w:r>
        <w:t>/Mage_Catalog.csv :</w:t>
      </w:r>
    </w:p>
    <w:p w:rsidR="004700A0" w:rsidRDefault="004700A0" w:rsidP="004700A0">
      <w:pPr>
        <w:pStyle w:val="code"/>
        <w:rPr>
          <w:lang w:eastAsia="fr-FR"/>
        </w:rPr>
      </w:pPr>
      <w:r>
        <w:rPr>
          <w:lang w:eastAsia="fr-FR"/>
        </w:rPr>
        <w:t>"Manage Products*","Gérer les produits"</w:t>
      </w:r>
    </w:p>
    <w:p w:rsidR="004700A0" w:rsidRDefault="004700A0" w:rsidP="004700A0">
      <w:pPr>
        <w:pStyle w:val="code"/>
        <w:rPr>
          <w:lang w:eastAsia="fr-FR"/>
        </w:rPr>
      </w:pPr>
      <w:r>
        <w:rPr>
          <w:lang w:eastAsia="fr-FR"/>
        </w:rPr>
        <w:t>"Manage Products (Enhanced)","Gérer les produits"</w:t>
      </w:r>
    </w:p>
    <w:p w:rsidR="00BB3882" w:rsidRPr="00BB3882" w:rsidRDefault="00BB3882" w:rsidP="00BB3882">
      <w:pPr>
        <w:rPr>
          <w:color w:val="FF0000"/>
        </w:rPr>
      </w:pPr>
      <w:r w:rsidRPr="00BB3882">
        <w:rPr>
          <w:color w:val="FF0000"/>
        </w:rPr>
        <w:t>//TODO</w:t>
      </w:r>
      <w:r>
        <w:rPr>
          <w:color w:val="FF0000"/>
        </w:rPr>
        <w:t xml:space="preserve"> : le menu de config du BO n’est pas traduit : gérer un fichier de </w:t>
      </w:r>
      <w:proofErr w:type="spellStart"/>
      <w:r>
        <w:rPr>
          <w:color w:val="FF0000"/>
        </w:rPr>
        <w:t>trads</w:t>
      </w:r>
      <w:proofErr w:type="spellEnd"/>
      <w:r>
        <w:rPr>
          <w:color w:val="FF0000"/>
        </w:rPr>
        <w:t xml:space="preserve"> pour ce module ?</w:t>
      </w:r>
    </w:p>
    <w:p w:rsidR="004700A0" w:rsidRDefault="004700A0" w:rsidP="004700A0">
      <w:pPr>
        <w:pStyle w:val="Titre2"/>
      </w:pPr>
      <w:bookmarkStart w:id="11" w:name="_Toc288636277"/>
      <w:proofErr w:type="spellStart"/>
      <w:r w:rsidRPr="00C62BAA">
        <w:t>Mass_Product_Relater</w:t>
      </w:r>
      <w:bookmarkEnd w:id="11"/>
      <w:proofErr w:type="spellEnd"/>
    </w:p>
    <w:p w:rsidR="000B6F08" w:rsidRDefault="00814BDF" w:rsidP="0009252A">
      <w:hyperlink r:id="rId19" w:history="1">
        <w:r w:rsidR="000B6F08" w:rsidRPr="00E97DE2">
          <w:rPr>
            <w:rStyle w:val="Lienhypertexte"/>
          </w:rPr>
          <w:t>http://www.magentocommerce.com/magento-connect/WDCA/extension/549/mass-product-relater</w:t>
        </w:r>
      </w:hyperlink>
    </w:p>
    <w:p w:rsidR="0009252A" w:rsidRDefault="000B6F08" w:rsidP="0009252A">
      <w:proofErr w:type="gramStart"/>
      <w:r>
        <w:t>code</w:t>
      </w:r>
      <w:proofErr w:type="gramEnd"/>
      <w:r>
        <w:t xml:space="preserve"> : </w:t>
      </w:r>
      <w:hyperlink r:id="rId20" w:history="1">
        <w:r w:rsidRPr="00E97DE2">
          <w:rPr>
            <w:rStyle w:val="Lienhypertexte"/>
          </w:rPr>
          <w:t>http://connect20.magentocommerce.com/community/Mass_Product_Relater</w:t>
        </w:r>
      </w:hyperlink>
      <w:r>
        <w:t xml:space="preserve"> (ou </w:t>
      </w:r>
      <w:proofErr w:type="spellStart"/>
      <w:r w:rsidRPr="000B6F08">
        <w:t>magento</w:t>
      </w:r>
      <w:proofErr w:type="spellEnd"/>
      <w:r w:rsidRPr="000B6F08">
        <w:t>-</w:t>
      </w:r>
      <w:proofErr w:type="spellStart"/>
      <w:r w:rsidRPr="000B6F08">
        <w:t>community</w:t>
      </w:r>
      <w:proofErr w:type="spellEnd"/>
      <w:r w:rsidRPr="000B6F08">
        <w:t>/</w:t>
      </w:r>
      <w:proofErr w:type="spellStart"/>
      <w:r w:rsidRPr="000B6F08">
        <w:t>Mass_Product_Relater</w:t>
      </w:r>
      <w:proofErr w:type="spellEnd"/>
      <w:r>
        <w:t>)</w:t>
      </w:r>
    </w:p>
    <w:p w:rsidR="002A6AB3" w:rsidRPr="00BB3882" w:rsidRDefault="002A6AB3" w:rsidP="002A6AB3">
      <w:pPr>
        <w:rPr>
          <w:color w:val="FF0000"/>
        </w:rPr>
      </w:pPr>
      <w:r w:rsidRPr="00BB3882">
        <w:rPr>
          <w:color w:val="FF0000"/>
        </w:rPr>
        <w:t>//TODO</w:t>
      </w:r>
      <w:r>
        <w:rPr>
          <w:color w:val="FF0000"/>
        </w:rPr>
        <w:t xml:space="preserve"> : le menu de config du BO n’est pas traduit : gérer un fichier de </w:t>
      </w:r>
      <w:proofErr w:type="spellStart"/>
      <w:r>
        <w:rPr>
          <w:color w:val="FF0000"/>
        </w:rPr>
        <w:t>trads</w:t>
      </w:r>
      <w:proofErr w:type="spellEnd"/>
      <w:r>
        <w:rPr>
          <w:color w:val="FF0000"/>
        </w:rPr>
        <w:t xml:space="preserve"> pour ce module ?</w:t>
      </w:r>
    </w:p>
    <w:p w:rsidR="002A6AB3" w:rsidRDefault="002A6AB3" w:rsidP="0009252A"/>
    <w:p w:rsidR="00C434AA" w:rsidRPr="00C434AA" w:rsidRDefault="00C434AA" w:rsidP="00C434AA">
      <w:pPr>
        <w:pStyle w:val="Titre2"/>
        <w:rPr>
          <w:lang w:val="en-US"/>
        </w:rPr>
      </w:pPr>
      <w:bookmarkStart w:id="12" w:name="_Toc288636278"/>
      <w:r w:rsidRPr="00C434AA">
        <w:rPr>
          <w:lang w:val="en-US"/>
        </w:rPr>
        <w:t xml:space="preserve">Change </w:t>
      </w:r>
      <w:proofErr w:type="spellStart"/>
      <w:r w:rsidRPr="00C434AA">
        <w:rPr>
          <w:lang w:val="en-US"/>
        </w:rPr>
        <w:t>AttributeSet</w:t>
      </w:r>
      <w:bookmarkEnd w:id="12"/>
      <w:proofErr w:type="spellEnd"/>
    </w:p>
    <w:p w:rsidR="00C434AA" w:rsidRDefault="00814BDF" w:rsidP="0009252A">
      <w:pPr>
        <w:rPr>
          <w:lang w:val="en-US"/>
        </w:rPr>
      </w:pPr>
      <w:hyperlink r:id="rId21" w:history="1">
        <w:r w:rsidR="00FF2A98" w:rsidRPr="008C1E5A">
          <w:rPr>
            <w:rStyle w:val="Lienhypertexte"/>
            <w:lang w:val="en-US"/>
          </w:rPr>
          <w:t>http://www.magentocommerce.com/magento-connect/Flagbit+GmbH+%26+Co.+KG/extension/706/change-attribute-set</w:t>
        </w:r>
      </w:hyperlink>
    </w:p>
    <w:p w:rsidR="00FF2A98" w:rsidRDefault="00FF2A98" w:rsidP="0009252A">
      <w:proofErr w:type="gramStart"/>
      <w:r w:rsidRPr="00FF2A98">
        <w:t>code</w:t>
      </w:r>
      <w:proofErr w:type="gramEnd"/>
      <w:r w:rsidRPr="00FF2A98">
        <w:t xml:space="preserve"> : </w:t>
      </w:r>
      <w:hyperlink r:id="rId22" w:history="1">
        <w:r w:rsidRPr="008C1E5A">
          <w:rPr>
            <w:rStyle w:val="Lienhypertexte"/>
          </w:rPr>
          <w:t>http://connect20.magentocommerce.com/community/Flagbit_ChangeAttributeSet</w:t>
        </w:r>
      </w:hyperlink>
      <w:r>
        <w:t xml:space="preserve"> </w:t>
      </w:r>
    </w:p>
    <w:p w:rsidR="00405D4F" w:rsidRPr="000B6F08" w:rsidRDefault="00405D4F" w:rsidP="00405D4F">
      <w:pPr>
        <w:pStyle w:val="Textedemandeclient"/>
        <w:rPr>
          <w:rStyle w:val="Accentuation"/>
        </w:rPr>
      </w:pPr>
      <w:r w:rsidRPr="000B6F08">
        <w:rPr>
          <w:rStyle w:val="Accentuation"/>
        </w:rPr>
        <w:lastRenderedPageBreak/>
        <w:t>Adaptions :</w:t>
      </w:r>
    </w:p>
    <w:p w:rsidR="002A6AB3" w:rsidRDefault="002A6AB3" w:rsidP="0009252A">
      <w:r>
        <w:t xml:space="preserve">Ce module n’est pas compatible avec </w:t>
      </w:r>
      <w:proofErr w:type="spellStart"/>
      <w:r w:rsidRPr="002A6AB3">
        <w:t>TBT_Enhancedgrid</w:t>
      </w:r>
      <w:proofErr w:type="spellEnd"/>
      <w:r>
        <w:t xml:space="preserve"> et </w:t>
      </w:r>
      <w:proofErr w:type="spellStart"/>
      <w:r w:rsidRPr="002A6AB3">
        <w:t>TBT_MassRelater</w:t>
      </w:r>
      <w:proofErr w:type="spellEnd"/>
      <w:r>
        <w:t xml:space="preserve">, les </w:t>
      </w:r>
      <w:proofErr w:type="spellStart"/>
      <w:r>
        <w:t>modifs</w:t>
      </w:r>
      <w:proofErr w:type="spellEnd"/>
      <w:r>
        <w:t xml:space="preserve"> suivantes ont ajoutées :</w:t>
      </w:r>
    </w:p>
    <w:p w:rsidR="002A6AB3" w:rsidRDefault="002A6AB3" w:rsidP="007958E4">
      <w:pPr>
        <w:pStyle w:val="Paragraphedeliste"/>
        <w:numPr>
          <w:ilvl w:val="0"/>
          <w:numId w:val="7"/>
        </w:numPr>
      </w:pPr>
      <w:r>
        <w:t>Ajout d’une réécriture d’url dans config.xml</w:t>
      </w:r>
    </w:p>
    <w:p w:rsidR="002A6AB3" w:rsidRDefault="002A6AB3" w:rsidP="007958E4">
      <w:pPr>
        <w:pStyle w:val="Paragraphedeliste"/>
        <w:numPr>
          <w:ilvl w:val="0"/>
          <w:numId w:val="7"/>
        </w:numPr>
      </w:pPr>
      <w:r>
        <w:t xml:space="preserve">Ajout de la compatibilité avec les deux blocs </w:t>
      </w:r>
      <w:proofErr w:type="spellStart"/>
      <w:r w:rsidRPr="002A6AB3">
        <w:t>TBT_Enhancedgrid_Block_Catalog_Product_Grid</w:t>
      </w:r>
      <w:proofErr w:type="spellEnd"/>
      <w:r>
        <w:t xml:space="preserve"> et </w:t>
      </w:r>
      <w:r w:rsidRPr="002A6AB3">
        <w:t xml:space="preserve"> </w:t>
      </w:r>
      <w:proofErr w:type="spellStart"/>
      <w:r w:rsidRPr="002A6AB3">
        <w:t>TBT_MassRelater_Block_Catalog_Product_Grid</w:t>
      </w:r>
      <w:proofErr w:type="spellEnd"/>
      <w:r>
        <w:t xml:space="preserve">  dans la class Observer</w:t>
      </w:r>
    </w:p>
    <w:p w:rsidR="002A6AB3" w:rsidRDefault="002A6AB3" w:rsidP="007958E4">
      <w:pPr>
        <w:pStyle w:val="Paragraphedeliste"/>
        <w:numPr>
          <w:ilvl w:val="0"/>
          <w:numId w:val="7"/>
        </w:numPr>
      </w:pPr>
      <w:r>
        <w:t>Ajout d’un séparateur dans la liste déroulante (Observer)</w:t>
      </w:r>
    </w:p>
    <w:p w:rsidR="002A6AB3" w:rsidRPr="00BB3882" w:rsidRDefault="002A6AB3" w:rsidP="002A6AB3">
      <w:pPr>
        <w:rPr>
          <w:color w:val="FF0000"/>
        </w:rPr>
      </w:pPr>
      <w:r w:rsidRPr="00BB3882">
        <w:rPr>
          <w:color w:val="FF0000"/>
        </w:rPr>
        <w:t>//TODO</w:t>
      </w:r>
      <w:r>
        <w:rPr>
          <w:color w:val="FF0000"/>
        </w:rPr>
        <w:t xml:space="preserve"> : le menu de config du BO n’est pas traduit : gérer un fichier de </w:t>
      </w:r>
      <w:proofErr w:type="spellStart"/>
      <w:r>
        <w:rPr>
          <w:color w:val="FF0000"/>
        </w:rPr>
        <w:t>trads</w:t>
      </w:r>
      <w:proofErr w:type="spellEnd"/>
      <w:r>
        <w:rPr>
          <w:color w:val="FF0000"/>
        </w:rPr>
        <w:t xml:space="preserve"> pour ce module ?</w:t>
      </w:r>
    </w:p>
    <w:p w:rsidR="00FF2A98" w:rsidRPr="00FF2A98" w:rsidRDefault="00FF2A98" w:rsidP="0009252A"/>
    <w:p w:rsidR="00BB3882" w:rsidRPr="00C62BAA" w:rsidRDefault="00BB3882" w:rsidP="00BB3882">
      <w:pPr>
        <w:pStyle w:val="Titre2"/>
      </w:pPr>
      <w:bookmarkStart w:id="13" w:name="_Toc288636279"/>
      <w:proofErr w:type="spellStart"/>
      <w:r w:rsidRPr="00C62BAA">
        <w:t>Owebia_Shipping</w:t>
      </w:r>
      <w:bookmarkEnd w:id="13"/>
      <w:proofErr w:type="spellEnd"/>
    </w:p>
    <w:p w:rsidR="00BB3882" w:rsidRDefault="00814BDF" w:rsidP="0009252A">
      <w:hyperlink r:id="rId23" w:history="1">
        <w:r w:rsidR="00BB3882" w:rsidRPr="00E97DE2">
          <w:rPr>
            <w:rStyle w:val="Lienhypertexte"/>
          </w:rPr>
          <w:t>http://www.magentocommerce.com/magento-connect/owebia/extension/1101/owebia-shipping-2</w:t>
        </w:r>
      </w:hyperlink>
    </w:p>
    <w:p w:rsidR="0009252A" w:rsidRPr="00C62BAA" w:rsidRDefault="00BB3882" w:rsidP="0009252A">
      <w:proofErr w:type="gramStart"/>
      <w:r>
        <w:t>code</w:t>
      </w:r>
      <w:proofErr w:type="gramEnd"/>
      <w:r>
        <w:t xml:space="preserve"> : </w:t>
      </w:r>
      <w:r w:rsidR="0009252A" w:rsidRPr="00C62BAA">
        <w:t>http://connect20.magentocommerce.com/community/Owebia_Shipping</w:t>
      </w:r>
    </w:p>
    <w:p w:rsidR="00BB3882" w:rsidRDefault="00BB3882" w:rsidP="0009252A"/>
    <w:p w:rsidR="00BB3882" w:rsidRDefault="00BB3882" w:rsidP="0009252A">
      <w:r>
        <w:t xml:space="preserve">Documentation : </w:t>
      </w:r>
      <w:hyperlink r:id="rId24" w:history="1">
        <w:r w:rsidRPr="00E97DE2">
          <w:rPr>
            <w:rStyle w:val="Lienhypertexte"/>
          </w:rPr>
          <w:t>http://www.owebia.com/contributions/magento/owebia-shipping/fr/documentation</w:t>
        </w:r>
      </w:hyperlink>
      <w:r>
        <w:t xml:space="preserve"> </w:t>
      </w:r>
    </w:p>
    <w:p w:rsidR="00BB3882" w:rsidRDefault="00BB3882" w:rsidP="0009252A"/>
    <w:p w:rsidR="00C434AA" w:rsidRPr="00C62BAA" w:rsidRDefault="00C434AA" w:rsidP="00C434AA">
      <w:pPr>
        <w:pStyle w:val="Titre2"/>
      </w:pPr>
      <w:bookmarkStart w:id="14" w:name="_Toc288636280"/>
      <w:r w:rsidRPr="00C62BAA">
        <w:t>J2T_AJAXCART_LITE</w:t>
      </w:r>
      <w:bookmarkEnd w:id="14"/>
    </w:p>
    <w:p w:rsidR="00C434AA" w:rsidRDefault="002A6AB3" w:rsidP="0009252A">
      <w:r w:rsidRPr="002A6AB3">
        <w:t>http://www.magentocommerce.com/magento-connect/j2t-design/extension/4613/j2t_ajaxcart_lite</w:t>
      </w:r>
    </w:p>
    <w:p w:rsidR="0009252A" w:rsidRPr="00C62BAA" w:rsidRDefault="002A6AB3" w:rsidP="0009252A">
      <w:r>
        <w:t>code </w:t>
      </w:r>
      <w:proofErr w:type="gramStart"/>
      <w:r>
        <w:t>:</w:t>
      </w:r>
      <w:r w:rsidR="0009252A" w:rsidRPr="00C62BAA">
        <w:t>http</w:t>
      </w:r>
      <w:proofErr w:type="gramEnd"/>
      <w:r w:rsidR="0009252A" w:rsidRPr="00C62BAA">
        <w:t>://connect20.magentocommerce.com/community/J2T_AJAXCART_LITE</w:t>
      </w:r>
    </w:p>
    <w:p w:rsidR="00C434AA" w:rsidRPr="00405D4F" w:rsidRDefault="00405D4F" w:rsidP="00405D4F">
      <w:pPr>
        <w:pStyle w:val="Textedemandeclient"/>
        <w:rPr>
          <w:b w:val="0"/>
          <w:bCs/>
        </w:rPr>
      </w:pPr>
      <w:r w:rsidRPr="000B6F08">
        <w:rPr>
          <w:rStyle w:val="Accentuation"/>
        </w:rPr>
        <w:t>Adaptions :</w:t>
      </w:r>
    </w:p>
    <w:p w:rsidR="00405D4F" w:rsidRDefault="00405D4F" w:rsidP="0009252A">
      <w:r>
        <w:t>Déplacement des fichiers design et skin dans le répertoire base.</w:t>
      </w:r>
    </w:p>
    <w:p w:rsidR="00405D4F" w:rsidRPr="002A6AB3" w:rsidRDefault="00405D4F" w:rsidP="00405D4F">
      <w:pPr>
        <w:pStyle w:val="Titre2"/>
        <w:rPr>
          <w:lang w:val="en-US"/>
        </w:rPr>
      </w:pPr>
      <w:bookmarkStart w:id="15" w:name="_Toc288636281"/>
      <w:r w:rsidRPr="002A6AB3">
        <w:rPr>
          <w:lang w:val="en-US"/>
        </w:rPr>
        <w:t>Simple configurable product</w:t>
      </w:r>
      <w:bookmarkEnd w:id="15"/>
    </w:p>
    <w:p w:rsidR="00405D4F" w:rsidRDefault="00814BDF" w:rsidP="0009252A">
      <w:pPr>
        <w:rPr>
          <w:lang w:val="en-US"/>
        </w:rPr>
      </w:pPr>
      <w:hyperlink r:id="rId25" w:history="1">
        <w:r w:rsidR="00405D4F" w:rsidRPr="0044678C">
          <w:rPr>
            <w:rStyle w:val="Lienhypertexte"/>
            <w:lang w:val="en-US"/>
          </w:rPr>
          <w:t>http://www.magentocommerce.com/magento-connect/Matt+Dean/extension/596/simple-configurable-products</w:t>
        </w:r>
      </w:hyperlink>
    </w:p>
    <w:p w:rsidR="00405D4F" w:rsidRDefault="00405D4F" w:rsidP="0009252A">
      <w:proofErr w:type="gramStart"/>
      <w:r w:rsidRPr="00405D4F">
        <w:t>code</w:t>
      </w:r>
      <w:proofErr w:type="gramEnd"/>
      <w:r w:rsidRPr="00405D4F">
        <w:t xml:space="preserve"> : </w:t>
      </w:r>
      <w:hyperlink r:id="rId26" w:history="1">
        <w:r w:rsidRPr="0044678C">
          <w:rPr>
            <w:rStyle w:val="Lienhypertexte"/>
          </w:rPr>
          <w:t>http://connect20.magentocommerce.com/community/OrganicInternet_SimpleConfigurableProducts</w:t>
        </w:r>
      </w:hyperlink>
    </w:p>
    <w:p w:rsidR="00D04F8F" w:rsidRPr="00405D4F" w:rsidRDefault="00D04F8F" w:rsidP="00D04F8F">
      <w:pPr>
        <w:pStyle w:val="Textedemandeclient"/>
        <w:rPr>
          <w:b w:val="0"/>
          <w:bCs/>
        </w:rPr>
      </w:pPr>
      <w:r w:rsidRPr="000B6F08">
        <w:rPr>
          <w:rStyle w:val="Accentuation"/>
        </w:rPr>
        <w:t>Adaptions :</w:t>
      </w:r>
    </w:p>
    <w:p w:rsidR="00D04F8F" w:rsidRDefault="00D04F8F" w:rsidP="00D04F8F">
      <w:r>
        <w:t xml:space="preserve">La version 0.7.3 du module qui est installée n’est visiblement pas compatible avec </w:t>
      </w:r>
      <w:proofErr w:type="spellStart"/>
      <w:r>
        <w:t>magento</w:t>
      </w:r>
      <w:proofErr w:type="spellEnd"/>
      <w:r>
        <w:t xml:space="preserve"> 1.5.0.1. Ajout dans la méthode </w:t>
      </w:r>
      <w:proofErr w:type="spellStart"/>
      <w:r w:rsidRPr="00D04F8F">
        <w:t>_initProductLayout</w:t>
      </w:r>
      <w:proofErr w:type="spellEnd"/>
      <w:r>
        <w:t xml:space="preserve"> dans </w:t>
      </w:r>
      <w:proofErr w:type="spellStart"/>
      <w:r>
        <w:t>AjaxController</w:t>
      </w:r>
      <w:proofErr w:type="spellEnd"/>
      <w:r>
        <w:t xml:space="preserve"> copiée depuis </w:t>
      </w:r>
      <w:proofErr w:type="spellStart"/>
      <w:r w:rsidRPr="00D04F8F">
        <w:t>Mage_Catalog_ProductController</w:t>
      </w:r>
      <w:proofErr w:type="spellEnd"/>
      <w:r w:rsidRPr="00D04F8F">
        <w:t xml:space="preserve"> </w:t>
      </w:r>
      <w:proofErr w:type="spellStart"/>
      <w:r w:rsidRPr="00D04F8F">
        <w:t>magento</w:t>
      </w:r>
      <w:proofErr w:type="spellEnd"/>
      <w:r w:rsidRPr="00D04F8F">
        <w:t xml:space="preserve"> version 1.4.2</w:t>
      </w:r>
      <w:r>
        <w:t>.</w:t>
      </w:r>
    </w:p>
    <w:p w:rsidR="00D04F8F" w:rsidRDefault="00D04F8F" w:rsidP="00D04F8F">
      <w:r>
        <w:t xml:space="preserve">La dernière version du module </w:t>
      </w:r>
      <w:r w:rsidRPr="00D04F8F">
        <w:t>0.8.2</w:t>
      </w:r>
      <w:r>
        <w:t xml:space="preserve"> qui est censée être compatible n’est pas accessible sur </w:t>
      </w:r>
      <w:proofErr w:type="spellStart"/>
      <w:r>
        <w:t>magento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>.</w:t>
      </w:r>
    </w:p>
    <w:p w:rsidR="00405D4F" w:rsidRPr="00BB3882" w:rsidRDefault="00405D4F" w:rsidP="00405D4F">
      <w:pPr>
        <w:rPr>
          <w:color w:val="FF0000"/>
        </w:rPr>
      </w:pPr>
      <w:r w:rsidRPr="00BB3882">
        <w:rPr>
          <w:color w:val="FF0000"/>
        </w:rPr>
        <w:lastRenderedPageBreak/>
        <w:t>//TODO</w:t>
      </w:r>
      <w:r>
        <w:rPr>
          <w:color w:val="FF0000"/>
        </w:rPr>
        <w:t xml:space="preserve"> : le menu de config du BO n’est pas traduit : gérer un fichier de </w:t>
      </w:r>
      <w:proofErr w:type="spellStart"/>
      <w:r>
        <w:rPr>
          <w:color w:val="FF0000"/>
        </w:rPr>
        <w:t>trads</w:t>
      </w:r>
      <w:proofErr w:type="spellEnd"/>
      <w:r>
        <w:rPr>
          <w:color w:val="FF0000"/>
        </w:rPr>
        <w:t xml:space="preserve"> pour ce module ?</w:t>
      </w:r>
    </w:p>
    <w:p w:rsidR="00405D4F" w:rsidRDefault="00405D4F" w:rsidP="0009252A"/>
    <w:p w:rsidR="006033F2" w:rsidRPr="006033F2" w:rsidRDefault="006033F2" w:rsidP="006033F2">
      <w:pPr>
        <w:pStyle w:val="Titre2"/>
        <w:rPr>
          <w:lang w:val="en-US"/>
        </w:rPr>
      </w:pPr>
      <w:bookmarkStart w:id="16" w:name="_Toc288636282"/>
      <w:r w:rsidRPr="006033F2">
        <w:rPr>
          <w:lang w:val="en-US"/>
        </w:rPr>
        <w:t xml:space="preserve">Category admin product </w:t>
      </w:r>
      <w:proofErr w:type="gramStart"/>
      <w:r w:rsidRPr="006033F2">
        <w:rPr>
          <w:lang w:val="en-US"/>
        </w:rPr>
        <w:t>tab :</w:t>
      </w:r>
      <w:proofErr w:type="gramEnd"/>
      <w:r w:rsidRPr="006033F2">
        <w:rPr>
          <w:lang w:val="en-US"/>
        </w:rPr>
        <w:t xml:space="preserve"> edit product link</w:t>
      </w:r>
      <w:bookmarkEnd w:id="16"/>
    </w:p>
    <w:p w:rsidR="00405D4F" w:rsidRPr="00CF79D1" w:rsidRDefault="00814BDF" w:rsidP="0009252A">
      <w:pPr>
        <w:rPr>
          <w:lang w:val="en-US"/>
        </w:rPr>
      </w:pPr>
      <w:hyperlink r:id="rId27" w:history="1">
        <w:r w:rsidR="006033F2" w:rsidRPr="0044678C">
          <w:rPr>
            <w:rStyle w:val="Lienhypertexte"/>
            <w:lang w:val="en-US"/>
          </w:rPr>
          <w:t>http://www.magentocommerce.com/magento-connect/erwanpia/extension/911/category-admin-product-tab--edit-product-link</w:t>
        </w:r>
      </w:hyperlink>
    </w:p>
    <w:p w:rsidR="00407C89" w:rsidRDefault="00407C89" w:rsidP="0009252A">
      <w:pPr>
        <w:rPr>
          <w:lang w:val="en-US"/>
        </w:rPr>
      </w:pPr>
    </w:p>
    <w:p w:rsidR="00C434AA" w:rsidRDefault="00C434AA" w:rsidP="00C434AA">
      <w:pPr>
        <w:pStyle w:val="Titre2"/>
      </w:pPr>
      <w:bookmarkStart w:id="17" w:name="_Toc288636283"/>
      <w:proofErr w:type="spellStart"/>
      <w:r w:rsidRPr="00C434AA">
        <w:t>EM_DeleteOrder</w:t>
      </w:r>
      <w:bookmarkEnd w:id="17"/>
      <w:proofErr w:type="spellEnd"/>
    </w:p>
    <w:p w:rsidR="009443A4" w:rsidRDefault="009443A4" w:rsidP="0009252A">
      <w:r w:rsidRPr="009443A4">
        <w:t xml:space="preserve">http://www.magentocommerce.com/magento-connect/EMThemes.com/extension/4562/em_deleteorder </w:t>
      </w:r>
    </w:p>
    <w:p w:rsidR="0009252A" w:rsidRPr="00C62BAA" w:rsidRDefault="009443A4" w:rsidP="0009252A">
      <w:proofErr w:type="gramStart"/>
      <w:r>
        <w:t>code</w:t>
      </w:r>
      <w:proofErr w:type="gramEnd"/>
      <w:r>
        <w:t xml:space="preserve"> : </w:t>
      </w:r>
      <w:hyperlink r:id="rId28" w:history="1">
        <w:r w:rsidR="0009252A" w:rsidRPr="00C62BAA">
          <w:rPr>
            <w:rStyle w:val="Lienhypertexte"/>
          </w:rPr>
          <w:t>http://connect20.magentocommerce.com/community/EM_DeleteOrder</w:t>
        </w:r>
      </w:hyperlink>
    </w:p>
    <w:p w:rsidR="00C434AA" w:rsidRPr="002A6AB3" w:rsidRDefault="00C434AA" w:rsidP="0009252A"/>
    <w:bookmarkEnd w:id="1"/>
    <w:bookmarkEnd w:id="2"/>
    <w:bookmarkEnd w:id="3"/>
    <w:p w:rsidR="009443A4" w:rsidRDefault="009443A4" w:rsidP="009443A4">
      <w:r>
        <w:t>Ajouté d</w:t>
      </w:r>
      <w:r w:rsidRPr="004700A0">
        <w:t xml:space="preserve">ans </w:t>
      </w:r>
      <w:r>
        <w:t xml:space="preserve">le fichier </w:t>
      </w:r>
      <w:proofErr w:type="spellStart"/>
      <w:r>
        <w:t>app</w:t>
      </w:r>
      <w:proofErr w:type="spellEnd"/>
      <w:r>
        <w:t>/lo</w:t>
      </w:r>
      <w:r w:rsidRPr="004700A0">
        <w:t>c</w:t>
      </w:r>
      <w:r>
        <w:t>a</w:t>
      </w:r>
      <w:r w:rsidRPr="004700A0">
        <w:t>l</w:t>
      </w:r>
      <w:r>
        <w:t>e/</w:t>
      </w:r>
      <w:proofErr w:type="spellStart"/>
      <w:r>
        <w:t>fr_FR</w:t>
      </w:r>
      <w:proofErr w:type="spellEnd"/>
      <w:r>
        <w:t>/Mage_Sales.csv :</w:t>
      </w:r>
    </w:p>
    <w:p w:rsidR="009443A4" w:rsidRDefault="009443A4" w:rsidP="009443A4">
      <w:pPr>
        <w:pStyle w:val="code"/>
        <w:rPr>
          <w:lang w:val="en-US" w:eastAsia="fr-FR"/>
        </w:rPr>
      </w:pPr>
      <w:r w:rsidRPr="009443A4">
        <w:rPr>
          <w:lang w:val="en-US" w:eastAsia="fr-FR"/>
        </w:rPr>
        <w:t>"Delete","Supprimer"</w:t>
      </w:r>
    </w:p>
    <w:p w:rsidR="009443A4" w:rsidRPr="009443A4" w:rsidRDefault="009443A4" w:rsidP="009443A4">
      <w:pPr>
        <w:pStyle w:val="code"/>
        <w:rPr>
          <w:lang w:val="en-US" w:eastAsia="fr-FR"/>
        </w:rPr>
      </w:pPr>
      <w:r w:rsidRPr="009443A4">
        <w:rPr>
          <w:lang w:val="en-US" w:eastAsia="fr-FR"/>
        </w:rPr>
        <w:t>"Order(s) deleted.","Commande(s) supprimée(s)"</w:t>
      </w:r>
    </w:p>
    <w:p w:rsidR="00C434AA" w:rsidRPr="009443A4" w:rsidRDefault="009443A4" w:rsidP="009443A4">
      <w:pPr>
        <w:pStyle w:val="code"/>
        <w:rPr>
          <w:lang w:val="en-US"/>
        </w:rPr>
      </w:pPr>
      <w:r w:rsidRPr="009443A4">
        <w:rPr>
          <w:lang w:val="en-US" w:eastAsia="fr-FR"/>
        </w:rPr>
        <w:t>"Order(s) error.","Erreur Commande(s)"</w:t>
      </w:r>
    </w:p>
    <w:p w:rsidR="006033F2" w:rsidRDefault="007E3F92" w:rsidP="006033F2">
      <w:pPr>
        <w:pStyle w:val="Titre2"/>
      </w:pPr>
      <w:bookmarkStart w:id="18" w:name="_Toc288636284"/>
      <w:proofErr w:type="spellStart"/>
      <w:r w:rsidRPr="00405D4F">
        <w:t>Fooman</w:t>
      </w:r>
      <w:proofErr w:type="spellEnd"/>
      <w:r w:rsidRPr="00405D4F">
        <w:t xml:space="preserve"> </w:t>
      </w:r>
      <w:proofErr w:type="spellStart"/>
      <w:r w:rsidRPr="00405D4F">
        <w:t>Speedster</w:t>
      </w:r>
      <w:proofErr w:type="spellEnd"/>
      <w:r w:rsidR="00405D4F" w:rsidRPr="00405D4F">
        <w:t xml:space="preserve"> :</w:t>
      </w:r>
      <w:bookmarkEnd w:id="18"/>
      <w:r w:rsidR="00405D4F" w:rsidRPr="00405D4F">
        <w:t xml:space="preserve"> </w:t>
      </w:r>
    </w:p>
    <w:p w:rsidR="00407C89" w:rsidRDefault="00407C89" w:rsidP="00BC3C59">
      <w:pPr>
        <w:jc w:val="left"/>
      </w:pPr>
      <w:r w:rsidRPr="00407C89">
        <w:t xml:space="preserve">http://www.magentocommerce.com/magento-connect/FOOMAN/extension/457/fooman-speedster </w:t>
      </w:r>
    </w:p>
    <w:p w:rsidR="00405D4F" w:rsidRDefault="00407C89" w:rsidP="00BC3C59">
      <w:pPr>
        <w:jc w:val="left"/>
      </w:pPr>
      <w:proofErr w:type="gramStart"/>
      <w:r>
        <w:t>code</w:t>
      </w:r>
      <w:proofErr w:type="gramEnd"/>
      <w:r>
        <w:t xml:space="preserve"> : </w:t>
      </w:r>
      <w:hyperlink r:id="rId29" w:history="1">
        <w:r w:rsidR="006033F2" w:rsidRPr="0044678C">
          <w:rPr>
            <w:rStyle w:val="Lienhypertexte"/>
          </w:rPr>
          <w:t>http://connect20.magentocommerce.com/community/Fooman_Speedster</w:t>
        </w:r>
      </w:hyperlink>
    </w:p>
    <w:p w:rsidR="00407C89" w:rsidRPr="00405D4F" w:rsidRDefault="00407C89" w:rsidP="00407C89">
      <w:pPr>
        <w:jc w:val="left"/>
      </w:pPr>
      <w:proofErr w:type="gramStart"/>
      <w:r w:rsidRPr="00405D4F">
        <w:t>tester</w:t>
      </w:r>
      <w:proofErr w:type="gramEnd"/>
      <w:r w:rsidRPr="00405D4F">
        <w:t xml:space="preserve"> et comparer avec le </w:t>
      </w:r>
      <w:proofErr w:type="spellStart"/>
      <w:r w:rsidRPr="00405D4F">
        <w:t>tuto</w:t>
      </w:r>
      <w:proofErr w:type="spellEnd"/>
      <w:r w:rsidRPr="00405D4F">
        <w:t xml:space="preserve"> sur </w:t>
      </w:r>
      <w:proofErr w:type="spellStart"/>
      <w:r w:rsidRPr="00405D4F">
        <w:t>magentix</w:t>
      </w:r>
      <w:proofErr w:type="spellEnd"/>
    </w:p>
    <w:p w:rsidR="006033F2" w:rsidRPr="00405D4F" w:rsidRDefault="006033F2" w:rsidP="00BC3C59">
      <w:pPr>
        <w:jc w:val="left"/>
      </w:pPr>
    </w:p>
    <w:p w:rsidR="00D02ED0" w:rsidRDefault="00D02ED0" w:rsidP="00D02ED0">
      <w:pPr>
        <w:pStyle w:val="Titre2"/>
        <w:numPr>
          <w:ilvl w:val="1"/>
          <w:numId w:val="32"/>
        </w:numPr>
      </w:pPr>
      <w:proofErr w:type="spellStart"/>
      <w:r w:rsidRPr="00D02ED0">
        <w:t>Sofhere_SofTicket</w:t>
      </w:r>
      <w:proofErr w:type="spellEnd"/>
      <w:r w:rsidRPr="00405D4F">
        <w:t xml:space="preserve"> : </w:t>
      </w:r>
    </w:p>
    <w:p w:rsidR="00B1603E" w:rsidRDefault="00B1603E" w:rsidP="00BC3C59">
      <w:pPr>
        <w:jc w:val="left"/>
      </w:pPr>
    </w:p>
    <w:p w:rsidR="00EF419D" w:rsidRDefault="00814BDF" w:rsidP="00BC3C59">
      <w:pPr>
        <w:jc w:val="left"/>
      </w:pPr>
      <w:hyperlink r:id="rId30" w:history="1">
        <w:r w:rsidR="00D02ED0">
          <w:rPr>
            <w:rStyle w:val="Lienhypertexte"/>
          </w:rPr>
          <w:t>http://www.magentocommerce.com/magento-connect/genghis/extension/792/help-desk-extension</w:t>
        </w:r>
      </w:hyperlink>
    </w:p>
    <w:p w:rsidR="00D02ED0" w:rsidRDefault="00D02ED0" w:rsidP="00BC3C59">
      <w:pPr>
        <w:jc w:val="left"/>
      </w:pPr>
    </w:p>
    <w:p w:rsidR="00D02ED0" w:rsidRPr="00407C89" w:rsidRDefault="00D02ED0" w:rsidP="00BC3C59">
      <w:pPr>
        <w:jc w:val="left"/>
      </w:pPr>
      <w:proofErr w:type="gramStart"/>
      <w:r>
        <w:t>à</w:t>
      </w:r>
      <w:proofErr w:type="gramEnd"/>
      <w:r>
        <w:t xml:space="preserve"> tester</w:t>
      </w:r>
    </w:p>
    <w:p w:rsidR="00FF2A98" w:rsidRDefault="00C00F6C" w:rsidP="00C00F6C">
      <w:pPr>
        <w:pStyle w:val="Titre1"/>
        <w:rPr>
          <w:lang w:val="en-US"/>
        </w:rPr>
      </w:pPr>
      <w:bookmarkStart w:id="19" w:name="_Toc288636285"/>
      <w:r>
        <w:rPr>
          <w:lang w:val="en-US"/>
        </w:rPr>
        <w:lastRenderedPageBreak/>
        <w:t>Modules à</w:t>
      </w:r>
      <w:r w:rsidR="00FF2A98" w:rsidRPr="00407C89">
        <w:rPr>
          <w:lang w:val="en-US"/>
        </w:rPr>
        <w:t xml:space="preserve"> </w:t>
      </w:r>
      <w:proofErr w:type="spellStart"/>
      <w:proofErr w:type="gramStart"/>
      <w:r w:rsidR="00FF2A98" w:rsidRPr="00407C89">
        <w:rPr>
          <w:lang w:val="en-US"/>
        </w:rPr>
        <w:t>développer</w:t>
      </w:r>
      <w:proofErr w:type="spellEnd"/>
      <w:r w:rsidR="00FF2A98" w:rsidRPr="00407C89">
        <w:rPr>
          <w:lang w:val="en-US"/>
        </w:rPr>
        <w:t> :</w:t>
      </w:r>
      <w:bookmarkEnd w:id="19"/>
      <w:proofErr w:type="gramEnd"/>
    </w:p>
    <w:p w:rsidR="00407C89" w:rsidRPr="00407C89" w:rsidRDefault="00407C89" w:rsidP="00BC3C59">
      <w:pPr>
        <w:jc w:val="left"/>
        <w:rPr>
          <w:lang w:val="en-US"/>
        </w:rPr>
      </w:pPr>
    </w:p>
    <w:p w:rsidR="00FF2A98" w:rsidRPr="00407C89" w:rsidRDefault="00407C89" w:rsidP="00B1603E">
      <w:pPr>
        <w:pStyle w:val="Titre2"/>
        <w:rPr>
          <w:lang w:val="en-US"/>
        </w:rPr>
      </w:pPr>
      <w:bookmarkStart w:id="20" w:name="_Toc288636286"/>
      <w:proofErr w:type="spellStart"/>
      <w:r>
        <w:rPr>
          <w:lang w:val="en-US"/>
        </w:rPr>
        <w:t>Addonline_</w:t>
      </w:r>
      <w:r w:rsidR="00FF2A98" w:rsidRPr="00407C89">
        <w:rPr>
          <w:lang w:val="en-US"/>
        </w:rPr>
        <w:t>Brand</w:t>
      </w:r>
      <w:bookmarkEnd w:id="20"/>
      <w:proofErr w:type="spellEnd"/>
    </w:p>
    <w:p w:rsidR="00C00F6C" w:rsidRDefault="00C00F6C" w:rsidP="00C00F6C">
      <w:r>
        <w:t xml:space="preserve">Il s'agit de créer un module, réutilisable sur tous nos clients </w:t>
      </w:r>
      <w:proofErr w:type="spellStart"/>
      <w:r>
        <w:t>magento</w:t>
      </w:r>
      <w:proofErr w:type="spellEnd"/>
      <w:r>
        <w:t xml:space="preserve">, donc indépendant des autres développements pour </w:t>
      </w:r>
      <w:proofErr w:type="spellStart"/>
      <w:r>
        <w:t>Prividef</w:t>
      </w:r>
      <w:proofErr w:type="spellEnd"/>
      <w:r>
        <w:t>.</w:t>
      </w:r>
      <w:r>
        <w:br/>
        <w:t xml:space="preserve">Ce module permettra de gérer les marques des produits vendus sur le site. </w:t>
      </w:r>
      <w:r>
        <w:br/>
        <w:t xml:space="preserve">Le principe est de créer une nouvelle entité "Marque" dont les données sont enregistrées dans une table indépendante et cette entité sera utilisée comme "source"  d'un attribut produit. </w:t>
      </w:r>
    </w:p>
    <w:p w:rsidR="00C00F6C" w:rsidRDefault="00C00F6C" w:rsidP="00C00F6C">
      <w:pPr>
        <w:pStyle w:val="Titre3"/>
      </w:pPr>
      <w:bookmarkStart w:id="21" w:name="_Toc288636287"/>
      <w:r>
        <w:t>Partie Back-office</w:t>
      </w:r>
      <w:bookmarkEnd w:id="21"/>
    </w:p>
    <w:p w:rsidR="00C00F6C" w:rsidRDefault="00C00F6C" w:rsidP="00C00F6C">
      <w:r>
        <w:t xml:space="preserve">Nous allons utiliser l'outil "Module </w:t>
      </w:r>
      <w:proofErr w:type="spellStart"/>
      <w:r>
        <w:t>Creator</w:t>
      </w:r>
      <w:proofErr w:type="spellEnd"/>
      <w:r>
        <w:t>" suivant :</w:t>
      </w:r>
    </w:p>
    <w:p w:rsidR="00C00F6C" w:rsidRDefault="00814BDF" w:rsidP="00C00F6C">
      <w:hyperlink r:id="rId31" w:history="1">
        <w:r w:rsidR="00C00F6C">
          <w:rPr>
            <w:rStyle w:val="Lienhypertexte"/>
          </w:rPr>
          <w:t>http://www.magentocommerce.com/wiki/5_-_modules_and_development/0_-_module_development_in_magento/custom_module_with_custom_database_table</w:t>
        </w:r>
      </w:hyperlink>
      <w:r w:rsidR="00C00F6C">
        <w:t xml:space="preserve"> </w:t>
      </w:r>
      <w:r w:rsidR="00C00F6C">
        <w:br/>
        <w:t xml:space="preserve">Il permet de créer rapidement un "squelette" de module </w:t>
      </w:r>
      <w:proofErr w:type="spellStart"/>
      <w:r w:rsidR="00C00F6C">
        <w:t>magento</w:t>
      </w:r>
      <w:proofErr w:type="spellEnd"/>
      <w:r w:rsidR="00C00F6C">
        <w:t xml:space="preserve"> à partir d'une nouvelle table en base de donnée, avec écrans de mise à jour dans le </w:t>
      </w:r>
      <w:proofErr w:type="spellStart"/>
      <w:r w:rsidR="00C00F6C">
        <w:t>Back-Office</w:t>
      </w:r>
      <w:proofErr w:type="spellEnd"/>
      <w:r w:rsidR="00C00F6C">
        <w:t>, ce qui correspond en partie à ce que l'on veut faire.</w:t>
      </w:r>
      <w:r w:rsidR="00C00F6C">
        <w:br/>
        <w:t>On va donc créer notre module avec cet outil en lui précisant :</w:t>
      </w:r>
    </w:p>
    <w:p w:rsidR="00C00F6C" w:rsidRDefault="00C00F6C" w:rsidP="00C00F6C">
      <w:pPr>
        <w:numPr>
          <w:ilvl w:val="0"/>
          <w:numId w:val="26"/>
        </w:numPr>
        <w:suppressAutoHyphens w:val="0"/>
        <w:spacing w:before="100" w:beforeAutospacing="1" w:after="100" w:afterAutospacing="1"/>
        <w:jc w:val="left"/>
      </w:pPr>
      <w:proofErr w:type="spellStart"/>
      <w:r>
        <w:t>Namespace</w:t>
      </w:r>
      <w:proofErr w:type="spellEnd"/>
      <w:r>
        <w:t xml:space="preserve"> = </w:t>
      </w:r>
      <w:proofErr w:type="spellStart"/>
      <w:r>
        <w:t>Addonline</w:t>
      </w:r>
      <w:proofErr w:type="spellEnd"/>
    </w:p>
    <w:p w:rsidR="00C00F6C" w:rsidRDefault="00C00F6C" w:rsidP="00C00F6C">
      <w:pPr>
        <w:numPr>
          <w:ilvl w:val="0"/>
          <w:numId w:val="26"/>
        </w:numPr>
        <w:suppressAutoHyphens w:val="0"/>
        <w:spacing w:before="100" w:beforeAutospacing="1" w:after="100" w:afterAutospacing="1"/>
        <w:jc w:val="left"/>
      </w:pPr>
      <w:r>
        <w:t>Module = Brand</w:t>
      </w:r>
    </w:p>
    <w:p w:rsidR="00C00F6C" w:rsidRDefault="00C00F6C" w:rsidP="00C00F6C">
      <w:pPr>
        <w:numPr>
          <w:ilvl w:val="0"/>
          <w:numId w:val="26"/>
        </w:numPr>
        <w:suppressAutoHyphens w:val="0"/>
        <w:spacing w:before="100" w:beforeAutospacing="1" w:after="100" w:afterAutospacing="1"/>
        <w:jc w:val="left"/>
      </w:pPr>
      <w:r>
        <w:t>Design = base</w:t>
      </w:r>
    </w:p>
    <w:p w:rsidR="00C00F6C" w:rsidRDefault="00C00F6C" w:rsidP="00C00F6C">
      <w:pPr>
        <w:numPr>
          <w:ilvl w:val="0"/>
          <w:numId w:val="26"/>
        </w:numPr>
        <w:suppressAutoHyphens w:val="0"/>
        <w:spacing w:before="100" w:beforeAutospacing="1" w:after="100" w:afterAutospacing="1"/>
        <w:jc w:val="left"/>
      </w:pPr>
      <w:r>
        <w:t>Design = default</w:t>
      </w:r>
    </w:p>
    <w:p w:rsidR="00C00F6C" w:rsidRDefault="00C00F6C" w:rsidP="00C00F6C">
      <w:pPr>
        <w:spacing w:after="0"/>
      </w:pPr>
      <w:r>
        <w:t xml:space="preserve">Cela doit créer un module dans </w:t>
      </w:r>
      <w:proofErr w:type="spellStart"/>
      <w:r>
        <w:t>app</w:t>
      </w:r>
      <w:proofErr w:type="spellEnd"/>
      <w:r>
        <w:t>/code/local/</w:t>
      </w:r>
      <w:proofErr w:type="spellStart"/>
      <w:r>
        <w:t>Addonline</w:t>
      </w:r>
      <w:proofErr w:type="spellEnd"/>
      <w:r>
        <w:t>/Brand.</w:t>
      </w:r>
    </w:p>
    <w:p w:rsidR="00C00F6C" w:rsidRDefault="00C00F6C" w:rsidP="00C00F6C">
      <w:pPr>
        <w:spacing w:after="0"/>
      </w:pPr>
      <w:r>
        <w:t>Ce module doit contenir toutes les classes nécessaires à création/modification de la table brand.</w:t>
      </w:r>
    </w:p>
    <w:p w:rsidR="00C00F6C" w:rsidRDefault="00C00F6C" w:rsidP="00C00F6C">
      <w:pPr>
        <w:spacing w:after="0"/>
      </w:pPr>
      <w:r>
        <w:t xml:space="preserve">Modifier le script </w:t>
      </w:r>
      <w:proofErr w:type="spellStart"/>
      <w:r>
        <w:t>sql</w:t>
      </w:r>
      <w:proofErr w:type="spellEnd"/>
      <w:r>
        <w:t xml:space="preserve"> de création de la table pour y ajouter les champs suivants: </w:t>
      </w:r>
    </w:p>
    <w:p w:rsidR="00C00F6C" w:rsidRDefault="00C00F6C" w:rsidP="00C00F6C">
      <w:pPr>
        <w:numPr>
          <w:ilvl w:val="0"/>
          <w:numId w:val="27"/>
        </w:numPr>
        <w:suppressAutoHyphens w:val="0"/>
        <w:spacing w:before="100" w:beforeAutospacing="1" w:after="100" w:afterAutospacing="1"/>
        <w:jc w:val="left"/>
      </w:pPr>
      <w:r>
        <w:t>nom</w:t>
      </w:r>
    </w:p>
    <w:p w:rsidR="00C00F6C" w:rsidRDefault="00C00F6C" w:rsidP="00C00F6C">
      <w:pPr>
        <w:numPr>
          <w:ilvl w:val="0"/>
          <w:numId w:val="27"/>
        </w:numPr>
        <w:suppressAutoHyphens w:val="0"/>
        <w:spacing w:before="100" w:beforeAutospacing="1" w:after="100" w:afterAutospacing="1"/>
        <w:jc w:val="left"/>
      </w:pPr>
      <w:r>
        <w:t>description</w:t>
      </w:r>
    </w:p>
    <w:p w:rsidR="00C00F6C" w:rsidRDefault="00C00F6C" w:rsidP="00C00F6C">
      <w:pPr>
        <w:numPr>
          <w:ilvl w:val="0"/>
          <w:numId w:val="27"/>
        </w:numPr>
        <w:suppressAutoHyphens w:val="0"/>
        <w:spacing w:before="100" w:beforeAutospacing="1" w:after="100" w:afterAutospacing="1"/>
        <w:jc w:val="left"/>
      </w:pPr>
      <w:r>
        <w:t>logo</w:t>
      </w:r>
    </w:p>
    <w:p w:rsidR="00C00F6C" w:rsidRDefault="00C00F6C" w:rsidP="00C00F6C">
      <w:pPr>
        <w:numPr>
          <w:ilvl w:val="0"/>
          <w:numId w:val="27"/>
        </w:numPr>
        <w:suppressAutoHyphens w:val="0"/>
        <w:spacing w:before="100" w:beforeAutospacing="1" w:after="100" w:afterAutospacing="1"/>
        <w:jc w:val="left"/>
      </w:pPr>
      <w:proofErr w:type="spellStart"/>
      <w:r>
        <w:t>bloc_cms</w:t>
      </w:r>
      <w:proofErr w:type="spellEnd"/>
    </w:p>
    <w:p w:rsidR="00C00F6C" w:rsidRDefault="00C00F6C" w:rsidP="00C00F6C">
      <w:pPr>
        <w:spacing w:after="0"/>
      </w:pPr>
      <w:r w:rsidRPr="00C00F6C">
        <w:t>Ajouter ou modifier dans le fichier config.xml   les balises     &lt;</w:t>
      </w:r>
      <w:proofErr w:type="spellStart"/>
      <w:r w:rsidRPr="00C00F6C">
        <w:t>adminhtml</w:t>
      </w:r>
      <w:proofErr w:type="spellEnd"/>
      <w:r w:rsidRPr="00C00F6C">
        <w:t>&gt; :  &lt;menu&gt; , &lt;</w:t>
      </w:r>
      <w:proofErr w:type="spellStart"/>
      <w:r w:rsidRPr="00C00F6C">
        <w:t>acl</w:t>
      </w:r>
      <w:proofErr w:type="spellEnd"/>
      <w:r w:rsidRPr="00C00F6C">
        <w:t>&gt; et &lt;</w:t>
      </w:r>
      <w:proofErr w:type="spellStart"/>
      <w:r w:rsidRPr="00C00F6C">
        <w:t>layout</w:t>
      </w:r>
      <w:proofErr w:type="spellEnd"/>
      <w:r w:rsidRPr="00C00F6C">
        <w:t>&gt; qui doivent permettre d'avoir un menu "Gérer les marques" dans le menu "Catalogue" du BO (après "Gérer les catégories") ce menu affiche brand/</w:t>
      </w:r>
      <w:proofErr w:type="spellStart"/>
      <w:r w:rsidRPr="00C00F6C">
        <w:t>adminhtml</w:t>
      </w:r>
      <w:proofErr w:type="spellEnd"/>
      <w:r w:rsidRPr="00C00F6C">
        <w:t>_ brand/index qui affiche la liste des enregistrements de  la table brand et permet de les modifier ou d'en ajouter.</w:t>
      </w:r>
    </w:p>
    <w:p w:rsidR="00C00F6C" w:rsidRDefault="00C00F6C" w:rsidP="00C00F6C">
      <w:pPr>
        <w:spacing w:after="0"/>
      </w:pPr>
      <w:r w:rsidRPr="00C00F6C">
        <w:t xml:space="preserve">Modifier </w:t>
      </w:r>
      <w:proofErr w:type="spellStart"/>
      <w:r w:rsidRPr="00C00F6C">
        <w:t>app</w:t>
      </w:r>
      <w:proofErr w:type="spellEnd"/>
      <w:r w:rsidRPr="00C00F6C">
        <w:t>\code\local\</w:t>
      </w:r>
      <w:proofErr w:type="spellStart"/>
      <w:r w:rsidRPr="00C00F6C">
        <w:t>Addonline</w:t>
      </w:r>
      <w:proofErr w:type="spellEnd"/>
      <w:r w:rsidRPr="00C00F6C">
        <w:t>\Brand\Block\</w:t>
      </w:r>
      <w:proofErr w:type="spellStart"/>
      <w:r w:rsidRPr="00C00F6C">
        <w:t>Adminhtml</w:t>
      </w:r>
      <w:proofErr w:type="spellEnd"/>
      <w:r w:rsidRPr="00C00F6C">
        <w:t xml:space="preserve">\Brand\Grid.php et app\code\local\Addonline\Brand\Block\Adminhtml\Brand\Edit\Tab\Form.php pour ajouter les champs qu'on a ajoutés sur la table (n'ajouter que le </w:t>
      </w:r>
      <w:r>
        <w:t>nom dans le tableau (Grid.php))</w:t>
      </w:r>
    </w:p>
    <w:p w:rsidR="00C00F6C" w:rsidRDefault="00C00F6C" w:rsidP="00C00F6C">
      <w:pPr>
        <w:spacing w:after="0"/>
      </w:pPr>
    </w:p>
    <w:p w:rsidR="00C00F6C" w:rsidRDefault="00C00F6C" w:rsidP="00C00F6C">
      <w:pPr>
        <w:spacing w:after="0"/>
      </w:pPr>
      <w:r w:rsidRPr="00C00F6C">
        <w:t>Le champ logo dans le formulaire doit être de type input type="file" et donc permettre d'uploader un fichier image sur le serveur (dans media/</w:t>
      </w:r>
      <w:proofErr w:type="spellStart"/>
      <w:r w:rsidRPr="00C00F6C">
        <w:t>userupload</w:t>
      </w:r>
      <w:proofErr w:type="spellEnd"/>
      <w:r w:rsidRPr="00C00F6C">
        <w:t xml:space="preserve">/brand) : il faut trouver </w:t>
      </w:r>
      <w:r w:rsidRPr="00C00F6C">
        <w:lastRenderedPageBreak/>
        <w:t xml:space="preserve">un exemple dans le code </w:t>
      </w:r>
      <w:proofErr w:type="spellStart"/>
      <w:r w:rsidRPr="00C00F6C">
        <w:t>magento</w:t>
      </w:r>
      <w:proofErr w:type="spellEnd"/>
      <w:r w:rsidRPr="00C00F6C">
        <w:t xml:space="preserve"> qui fait la même chose (par exemple dans l'édition d'une catégorie ?) dans la base le champ sera de type </w:t>
      </w:r>
      <w:proofErr w:type="spellStart"/>
      <w:r w:rsidRPr="00C00F6C">
        <w:t>varchar</w:t>
      </w:r>
      <w:proofErr w:type="spellEnd"/>
      <w:r w:rsidRPr="00C00F6C">
        <w:t xml:space="preserve"> et stockera le nom du fichier image enregistré dans le répertoire media/</w:t>
      </w:r>
      <w:proofErr w:type="spellStart"/>
      <w:r w:rsidRPr="00C00F6C">
        <w:t>userupload</w:t>
      </w:r>
      <w:proofErr w:type="spellEnd"/>
      <w:r w:rsidRPr="00C00F6C">
        <w:t>/brand.</w:t>
      </w:r>
    </w:p>
    <w:p w:rsidR="00C00F6C" w:rsidRDefault="00C00F6C" w:rsidP="00C00F6C">
      <w:pPr>
        <w:spacing w:after="0"/>
      </w:pPr>
      <w:r w:rsidRPr="00C00F6C">
        <w:t xml:space="preserve">Le champ </w:t>
      </w:r>
      <w:proofErr w:type="spellStart"/>
      <w:r w:rsidRPr="00C00F6C">
        <w:t>bloc_cms</w:t>
      </w:r>
      <w:proofErr w:type="spellEnd"/>
      <w:r w:rsidRPr="00C00F6C">
        <w:t xml:space="preserve"> sera de type </w:t>
      </w:r>
      <w:proofErr w:type="spellStart"/>
      <w:r w:rsidRPr="00C00F6C">
        <w:t>int</w:t>
      </w:r>
      <w:proofErr w:type="spellEnd"/>
      <w:r w:rsidRPr="00C00F6C">
        <w:t xml:space="preserve">, avec </w:t>
      </w:r>
      <w:proofErr w:type="spellStart"/>
      <w:r w:rsidRPr="00C00F6C">
        <w:t>frontend_input</w:t>
      </w:r>
      <w:proofErr w:type="spellEnd"/>
      <w:r w:rsidRPr="00C00F6C">
        <w:t xml:space="preserve">=select et </w:t>
      </w:r>
      <w:proofErr w:type="spellStart"/>
      <w:r w:rsidRPr="00C00F6C">
        <w:t>source_model</w:t>
      </w:r>
      <w:proofErr w:type="spellEnd"/>
      <w:r w:rsidRPr="00C00F6C">
        <w:t>=brand/</w:t>
      </w:r>
      <w:proofErr w:type="spellStart"/>
      <w:r w:rsidRPr="00C00F6C">
        <w:t>attribute_source_bloccms</w:t>
      </w:r>
      <w:proofErr w:type="spellEnd"/>
      <w:r w:rsidRPr="00C00F6C">
        <w:t xml:space="preserve"> il faut pour cela créer la classe "source" correspondante</w:t>
      </w:r>
      <w:proofErr w:type="gramStart"/>
      <w:r w:rsidRPr="00C00F6C">
        <w:t>  :</w:t>
      </w:r>
      <w:proofErr w:type="gramEnd"/>
      <w:r w:rsidRPr="00C00F6C">
        <w:t xml:space="preserve"> app\code\local\Addonline\Brand\Model\Attribute\Source\Bloccms.php qui sera identique à la classe app\code\core\Mage\Catalog\Model\Category\Attribute\Source\Page.php, son rôle sera de pré-remplir la liste déroulante avec les blocs CMS existants en base.</w:t>
      </w:r>
    </w:p>
    <w:p w:rsidR="00C00F6C" w:rsidRDefault="00C00F6C" w:rsidP="00C00F6C">
      <w:pPr>
        <w:spacing w:after="0"/>
      </w:pPr>
    </w:p>
    <w:p w:rsidR="00C00F6C" w:rsidRDefault="00C00F6C" w:rsidP="00C00F6C">
      <w:pPr>
        <w:spacing w:after="0"/>
      </w:pPr>
      <w:r w:rsidRPr="00C00F6C">
        <w:t>Tout cela doit nous permettre de renseigner (ajouter/modifier/supprimer) via le Back-office les enregistrements de la nouvelle table brand.</w:t>
      </w:r>
    </w:p>
    <w:p w:rsidR="00C00F6C" w:rsidRDefault="00C00F6C" w:rsidP="00C00F6C">
      <w:pPr>
        <w:spacing w:after="0"/>
      </w:pPr>
    </w:p>
    <w:p w:rsidR="00C00F6C" w:rsidRPr="00C00F6C" w:rsidRDefault="00C00F6C" w:rsidP="00C00F6C">
      <w:pPr>
        <w:spacing w:after="0"/>
      </w:pPr>
      <w:r w:rsidRPr="00C00F6C">
        <w:t xml:space="preserve">Nous allons aussi créer un nouvel attribut produit : code=brand de type </w:t>
      </w:r>
      <w:proofErr w:type="spellStart"/>
      <w:proofErr w:type="gramStart"/>
      <w:r w:rsidRPr="00C00F6C">
        <w:t>int</w:t>
      </w:r>
      <w:proofErr w:type="spellEnd"/>
      <w:r w:rsidRPr="00C00F6C">
        <w:t xml:space="preserve"> ,</w:t>
      </w:r>
      <w:proofErr w:type="gramEnd"/>
      <w:r w:rsidRPr="00C00F6C">
        <w:t xml:space="preserve"> avec </w:t>
      </w:r>
      <w:proofErr w:type="spellStart"/>
      <w:r w:rsidRPr="00C00F6C">
        <w:t>frontend_model</w:t>
      </w:r>
      <w:proofErr w:type="spellEnd"/>
      <w:r w:rsidRPr="00C00F6C">
        <w:t>= brand/</w:t>
      </w:r>
      <w:proofErr w:type="spellStart"/>
      <w:r w:rsidRPr="00C00F6C">
        <w:t>product_attribute_source_brand</w:t>
      </w:r>
      <w:proofErr w:type="spellEnd"/>
      <w:r w:rsidRPr="00C00F6C">
        <w:t xml:space="preserve"> (créer l'attribut  via le script </w:t>
      </w:r>
      <w:proofErr w:type="spellStart"/>
      <w:r w:rsidRPr="00C00F6C">
        <w:t>sql</w:t>
      </w:r>
      <w:proofErr w:type="spellEnd"/>
      <w:r w:rsidRPr="00C00F6C">
        <w:t xml:space="preserve"> d'</w:t>
      </w:r>
      <w:proofErr w:type="spellStart"/>
      <w:r w:rsidRPr="00C00F6C">
        <w:t>install</w:t>
      </w:r>
      <w:proofErr w:type="spellEnd"/>
      <w:r w:rsidRPr="00C00F6C">
        <w:t>)</w:t>
      </w:r>
    </w:p>
    <w:p w:rsidR="00C00F6C" w:rsidRPr="00C00F6C" w:rsidRDefault="00C00F6C" w:rsidP="00C00F6C">
      <w:pPr>
        <w:spacing w:after="0"/>
      </w:pPr>
      <w:proofErr w:type="gramStart"/>
      <w:r w:rsidRPr="00C00F6C">
        <w:t>exemple</w:t>
      </w:r>
      <w:proofErr w:type="gramEnd"/>
      <w:r w:rsidRPr="00C00F6C">
        <w:t xml:space="preserve"> : </w:t>
      </w:r>
    </w:p>
    <w:p w:rsidR="00C00F6C" w:rsidRDefault="00C00F6C" w:rsidP="00C00F6C">
      <w:pPr>
        <w:pStyle w:val="code"/>
      </w:pPr>
      <w:r w:rsidRPr="00C00F6C">
        <w:t>$installer = $this;</w:t>
      </w:r>
      <w:r w:rsidRPr="00C00F6C">
        <w:br/>
        <w:t>$installer-&gt;startSetup();</w:t>
      </w:r>
      <w:r w:rsidRPr="00C00F6C">
        <w:br/>
        <w:t>$installer-&gt;addAttribute('catalog_product', 'brand', array(</w:t>
      </w:r>
      <w:r w:rsidRPr="00C00F6C">
        <w:br/>
        <w:t>        'group'             =&gt; 'General',</w:t>
      </w:r>
      <w:r w:rsidRPr="00C00F6C">
        <w:br/>
        <w:t>        'type'              =&gt; 'int',</w:t>
      </w:r>
      <w:r w:rsidRPr="00C00F6C">
        <w:br/>
        <w:t>        'frontend'          =&gt; 'brand/product_attribute_source_brand',</w:t>
      </w:r>
      <w:r w:rsidRPr="00C00F6C">
        <w:br/>
        <w:t>        'label'             =&gt; 'Brand',</w:t>
      </w:r>
      <w:r w:rsidRPr="00C00F6C">
        <w:br/>
        <w:t>        'input'             =&gt; 'select'</w:t>
      </w:r>
      <w:r w:rsidRPr="00C00F6C">
        <w:br/>
        <w:t>    ));</w:t>
      </w:r>
    </w:p>
    <w:p w:rsidR="00C00F6C" w:rsidRDefault="00C00F6C" w:rsidP="00C00F6C">
      <w:pPr>
        <w:spacing w:after="0"/>
      </w:pPr>
    </w:p>
    <w:p w:rsidR="00C00F6C" w:rsidRDefault="00C00F6C" w:rsidP="00C00F6C">
      <w:pPr>
        <w:spacing w:after="0"/>
      </w:pPr>
      <w:r w:rsidRPr="00C00F6C">
        <w:t xml:space="preserve">Il faudra donc créer la classe "source" : app\code\local\Addonline\Brand\Model\Product\Attribute\Source\Brand.php dont la méthode </w:t>
      </w:r>
      <w:proofErr w:type="spellStart"/>
      <w:proofErr w:type="gramStart"/>
      <w:r w:rsidRPr="00C00F6C">
        <w:t>getAllOptions</w:t>
      </w:r>
      <w:proofErr w:type="spellEnd"/>
      <w:r w:rsidRPr="00C00F6C">
        <w:t>(</w:t>
      </w:r>
      <w:proofErr w:type="gramEnd"/>
      <w:r w:rsidRPr="00C00F6C">
        <w:t xml:space="preserve">) renvoie la liste value/label qui permet de construire la liste déroulante à partir des données dans la table brand; il faudra pour cela créer la classe  </w:t>
      </w:r>
      <w:proofErr w:type="spellStart"/>
      <w:r w:rsidRPr="00C00F6C">
        <w:t>app</w:t>
      </w:r>
      <w:proofErr w:type="spellEnd"/>
      <w:r w:rsidRPr="00C00F6C">
        <w:t>\code\local\</w:t>
      </w:r>
      <w:proofErr w:type="spellStart"/>
      <w:r w:rsidRPr="00C00F6C">
        <w:t>Addonline</w:t>
      </w:r>
      <w:proofErr w:type="spellEnd"/>
      <w:r w:rsidRPr="00C00F6C">
        <w:t xml:space="preserve">\Brand\Model\Mysql4\Brand\Collection.php et sa méthode </w:t>
      </w:r>
      <w:proofErr w:type="spellStart"/>
      <w:r w:rsidRPr="00C00F6C">
        <w:t>toOptionArray</w:t>
      </w:r>
      <w:proofErr w:type="spellEnd"/>
      <w:r w:rsidRPr="00C00F6C">
        <w:t xml:space="preserve">() sur le modèle de </w:t>
      </w:r>
      <w:proofErr w:type="spellStart"/>
      <w:r w:rsidRPr="00C00F6C">
        <w:t>app</w:t>
      </w:r>
      <w:proofErr w:type="spellEnd"/>
      <w:r w:rsidRPr="00C00F6C">
        <w:t>\code\</w:t>
      </w:r>
      <w:proofErr w:type="spellStart"/>
      <w:r w:rsidRPr="00C00F6C">
        <w:t>core</w:t>
      </w:r>
      <w:proofErr w:type="spellEnd"/>
      <w:r w:rsidRPr="00C00F6C">
        <w:t>\Mage\</w:t>
      </w:r>
      <w:proofErr w:type="spellStart"/>
      <w:r w:rsidRPr="00C00F6C">
        <w:t>Cms</w:t>
      </w:r>
      <w:proofErr w:type="spellEnd"/>
      <w:r w:rsidRPr="00C00F6C">
        <w:t>\Model\Mysql4\Block\Collection.php</w:t>
      </w:r>
    </w:p>
    <w:p w:rsidR="00C00F6C" w:rsidRDefault="00C00F6C" w:rsidP="00C00F6C">
      <w:pPr>
        <w:spacing w:after="0"/>
      </w:pPr>
    </w:p>
    <w:p w:rsidR="00C00F6C" w:rsidRDefault="00C00F6C" w:rsidP="00C00F6C">
      <w:pPr>
        <w:spacing w:after="0"/>
      </w:pPr>
      <w:r w:rsidRPr="00C00F6C">
        <w:t>Créer le fichier Addonline_Brand.cvs dans les traductions pour gérer la traduction de tous les libellés (Brand =&gt; Marque) utilisés dans le module.</w:t>
      </w:r>
    </w:p>
    <w:p w:rsidR="00C00F6C" w:rsidRDefault="00C00F6C" w:rsidP="00C00F6C">
      <w:pPr>
        <w:spacing w:after="0"/>
      </w:pPr>
    </w:p>
    <w:p w:rsidR="00C00F6C" w:rsidRDefault="00C00F6C" w:rsidP="00C00F6C">
      <w:pPr>
        <w:spacing w:after="0"/>
      </w:pPr>
      <w:r w:rsidRPr="00C00F6C">
        <w:t xml:space="preserve">Tout cela doit nous permettre de renseigner sur chaque produit la marque. </w:t>
      </w:r>
    </w:p>
    <w:p w:rsidR="00C00F6C" w:rsidRDefault="00C00F6C" w:rsidP="00C00F6C">
      <w:pPr>
        <w:spacing w:after="0"/>
      </w:pPr>
    </w:p>
    <w:p w:rsidR="00C00F6C" w:rsidRDefault="00C00F6C" w:rsidP="00C00F6C">
      <w:pPr>
        <w:pStyle w:val="Titre3"/>
      </w:pPr>
      <w:bookmarkStart w:id="22" w:name="_Toc288636288"/>
      <w:r>
        <w:t xml:space="preserve">Partie </w:t>
      </w:r>
      <w:proofErr w:type="spellStart"/>
      <w:r>
        <w:t>Front-Office</w:t>
      </w:r>
      <w:bookmarkEnd w:id="22"/>
      <w:proofErr w:type="spellEnd"/>
    </w:p>
    <w:p w:rsidR="00C00F6C" w:rsidRPr="00C00F6C" w:rsidRDefault="00C00F6C" w:rsidP="00C00F6C">
      <w:pPr>
        <w:spacing w:after="0"/>
      </w:pPr>
      <w:r w:rsidRPr="00C00F6C">
        <w:t>Dans un second temps nous traiterons les pages et données marques sur le front-office.</w:t>
      </w:r>
    </w:p>
    <w:p w:rsidR="00C00F6C" w:rsidRPr="00C00F6C" w:rsidRDefault="00C00F6C" w:rsidP="00C00F6C">
      <w:pPr>
        <w:spacing w:after="0"/>
        <w:rPr>
          <w:color w:val="FF0000"/>
        </w:rPr>
      </w:pPr>
      <w:r w:rsidRPr="00C00F6C">
        <w:rPr>
          <w:color w:val="FF0000"/>
        </w:rPr>
        <w:t>//TODO</w:t>
      </w:r>
    </w:p>
    <w:p w:rsidR="00FF2A98" w:rsidRPr="00B1603E" w:rsidRDefault="00407C89" w:rsidP="00C00F6C">
      <w:pPr>
        <w:pStyle w:val="Titre2"/>
      </w:pPr>
      <w:bookmarkStart w:id="23" w:name="_Toc288636289"/>
      <w:proofErr w:type="spellStart"/>
      <w:r w:rsidRPr="00B1603E">
        <w:lastRenderedPageBreak/>
        <w:t>Addonline_</w:t>
      </w:r>
      <w:r w:rsidR="00FF2A98" w:rsidRPr="00B1603E">
        <w:t>Seo</w:t>
      </w:r>
      <w:bookmarkEnd w:id="23"/>
      <w:proofErr w:type="spellEnd"/>
    </w:p>
    <w:p w:rsidR="00C00F6C" w:rsidRPr="00C00F6C" w:rsidRDefault="00C00F6C" w:rsidP="00C00F6C">
      <w:pPr>
        <w:pStyle w:val="Titre3"/>
      </w:pPr>
      <w:bookmarkStart w:id="24" w:name="_Toc288636290"/>
      <w:proofErr w:type="spellStart"/>
      <w:r w:rsidRPr="00C00F6C">
        <w:t>Personalisation</w:t>
      </w:r>
      <w:proofErr w:type="spellEnd"/>
      <w:r w:rsidRPr="00C00F6C">
        <w:t xml:space="preserve"> des balises pour les pages produits et </w:t>
      </w:r>
      <w:proofErr w:type="spellStart"/>
      <w:r w:rsidRPr="00C00F6C">
        <w:t>categories</w:t>
      </w:r>
      <w:proofErr w:type="spellEnd"/>
      <w:r w:rsidRPr="00C00F6C">
        <w:t xml:space="preserve"> :</w:t>
      </w:r>
      <w:bookmarkEnd w:id="24"/>
    </w:p>
    <w:p w:rsidR="00C00F6C" w:rsidRDefault="00C00F6C" w:rsidP="00C00F6C">
      <w:pPr>
        <w:jc w:val="left"/>
      </w:pPr>
      <w:r w:rsidRPr="00C00F6C">
        <w:t xml:space="preserve">Pour les balises </w:t>
      </w:r>
      <w:proofErr w:type="spellStart"/>
      <w:r w:rsidRPr="00C00F6C">
        <w:t>title</w:t>
      </w:r>
      <w:proofErr w:type="spellEnd"/>
      <w:r w:rsidRPr="00C00F6C">
        <w:t>, description, keyword des pages produits : mettre dans le BO des champs modifiables où on saisirait par exemple : "Mon produit {{</w:t>
      </w:r>
      <w:proofErr w:type="spellStart"/>
      <w:r w:rsidRPr="00C00F6C">
        <w:t>name</w:t>
      </w:r>
      <w:proofErr w:type="spellEnd"/>
      <w:r w:rsidRPr="00C00F6C">
        <w:t>}} - {{</w:t>
      </w:r>
      <w:proofErr w:type="spellStart"/>
      <w:r w:rsidRPr="00C00F6C">
        <w:t>sku</w:t>
      </w:r>
      <w:proofErr w:type="spellEnd"/>
      <w:r w:rsidRPr="00C00F6C">
        <w:t>} - le meilleur de la marque {{brand}} dans la famille {{category.name}}"</w:t>
      </w:r>
      <w:r w:rsidRPr="00C00F6C">
        <w:br/>
        <w:t xml:space="preserve">Les codes entre </w:t>
      </w:r>
      <w:proofErr w:type="spellStart"/>
      <w:r w:rsidRPr="00C00F6C">
        <w:t>braces</w:t>
      </w:r>
      <w:proofErr w:type="spellEnd"/>
      <w:r w:rsidRPr="00C00F6C">
        <w:t xml:space="preserve"> étant des attributs du produit, et sont remplacés au moment de générer les balises.</w:t>
      </w:r>
    </w:p>
    <w:p w:rsidR="00C00F6C" w:rsidRPr="00C00F6C" w:rsidRDefault="00C00F6C" w:rsidP="00C00F6C">
      <w:pPr>
        <w:jc w:val="left"/>
      </w:pPr>
      <w:r w:rsidRPr="00C00F6C">
        <w:t>Idem pour les catégories, avec possibilité d'accéder à la catégorie parent avec {{parent.name}}</w:t>
      </w:r>
    </w:p>
    <w:p w:rsidR="00C00F6C" w:rsidRPr="00C00F6C" w:rsidRDefault="00C00F6C" w:rsidP="00C00F6C">
      <w:pPr>
        <w:pStyle w:val="Titre3"/>
      </w:pPr>
      <w:bookmarkStart w:id="25" w:name="_Toc288636291"/>
      <w:r>
        <w:t>Nom des filtres dans le titre (</w:t>
      </w:r>
      <w:proofErr w:type="spellStart"/>
      <w:r>
        <w:t>meta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) des pages </w:t>
      </w:r>
      <w:proofErr w:type="spellStart"/>
      <w:r>
        <w:t>categories</w:t>
      </w:r>
      <w:proofErr w:type="spellEnd"/>
      <w:r w:rsidRPr="00C00F6C">
        <w:t xml:space="preserve"> :</w:t>
      </w:r>
      <w:bookmarkEnd w:id="25"/>
    </w:p>
    <w:p w:rsidR="00A87110" w:rsidRDefault="00A87110" w:rsidP="00C00F6C">
      <w:pPr>
        <w:suppressAutoHyphens w:val="0"/>
        <w:spacing w:before="100" w:beforeAutospacing="1" w:after="100" w:afterAutospacing="1"/>
        <w:jc w:val="left"/>
      </w:pPr>
      <w:r>
        <w:t>Ajouter le nom des filtres dans le titre (</w:t>
      </w:r>
      <w:proofErr w:type="spellStart"/>
      <w:r>
        <w:t>meta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) des pages catégories : </w:t>
      </w:r>
      <w:hyperlink r:id="rId32" w:history="1">
        <w:r>
          <w:rPr>
            <w:rStyle w:val="Lienhypertexte"/>
          </w:rPr>
          <w:t>http://www.magentix.fr/modules-magento/meta-title-magento-filtres-categories-titre.html</w:t>
        </w:r>
      </w:hyperlink>
    </w:p>
    <w:p w:rsidR="00A87110" w:rsidRDefault="00C00F6C" w:rsidP="00C00F6C">
      <w:pPr>
        <w:suppressAutoHyphens w:val="0"/>
        <w:spacing w:before="100" w:beforeAutospacing="1" w:after="100" w:afterAutospacing="1"/>
        <w:jc w:val="left"/>
      </w:pPr>
      <w:r>
        <w:t xml:space="preserve">Ajouter les </w:t>
      </w:r>
      <w:r w:rsidR="00A87110">
        <w:t>URL canoniques des pages catégories filtrées</w:t>
      </w:r>
      <w:r>
        <w:t>.</w:t>
      </w:r>
    </w:p>
    <w:p w:rsidR="00C63FB7" w:rsidRPr="00C00F6C" w:rsidRDefault="00C63FB7" w:rsidP="00C63FB7">
      <w:pPr>
        <w:pStyle w:val="Titre3"/>
      </w:pPr>
      <w:bookmarkStart w:id="26" w:name="_Toc288636292"/>
      <w:r>
        <w:t xml:space="preserve">Réécritures des </w:t>
      </w:r>
      <w:proofErr w:type="spellStart"/>
      <w:r>
        <w:t>URLs</w:t>
      </w:r>
      <w:proofErr w:type="spellEnd"/>
      <w:r>
        <w:t xml:space="preserve"> des pages filtrées</w:t>
      </w:r>
      <w:r w:rsidRPr="00C00F6C">
        <w:t xml:space="preserve"> :</w:t>
      </w:r>
      <w:bookmarkEnd w:id="26"/>
    </w:p>
    <w:p w:rsidR="00C63FB7" w:rsidRDefault="00C63FB7" w:rsidP="00C63FB7">
      <w:pPr>
        <w:jc w:val="left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Cf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 w:rsidRPr="001D71C9">
        <w:rPr>
          <w:b/>
          <w:bCs/>
          <w:lang w:val="en-US"/>
        </w:rPr>
        <w:t>http://www.magentix.fr/modules-magento/magento-reecriture-url-filtres.html</w:t>
      </w:r>
    </w:p>
    <w:p w:rsidR="00C63FB7" w:rsidRPr="00C00F6C" w:rsidRDefault="00C63FB7" w:rsidP="00C63FB7">
      <w:pPr>
        <w:pStyle w:val="Titre3"/>
        <w:numPr>
          <w:ilvl w:val="2"/>
          <w:numId w:val="30"/>
        </w:numPr>
      </w:pPr>
      <w:bookmarkStart w:id="27" w:name="_Toc288636293"/>
      <w:r>
        <w:t xml:space="preserve">URL canonique et balises </w:t>
      </w:r>
      <w:proofErr w:type="spellStart"/>
      <w:r>
        <w:t>meta</w:t>
      </w:r>
      <w:proofErr w:type="spellEnd"/>
      <w:r>
        <w:t xml:space="preserve"> des pages commentaire </w:t>
      </w:r>
      <w:r w:rsidRPr="00C00F6C">
        <w:t>:</w:t>
      </w:r>
      <w:bookmarkEnd w:id="27"/>
    </w:p>
    <w:p w:rsidR="00A87110" w:rsidRPr="00C63FB7" w:rsidRDefault="00C63FB7" w:rsidP="00BC3C59">
      <w:pPr>
        <w:jc w:val="left"/>
        <w:rPr>
          <w:lang w:val="en-US"/>
        </w:rPr>
      </w:pPr>
      <w:proofErr w:type="spellStart"/>
      <w:proofErr w:type="gramStart"/>
      <w:r w:rsidRPr="00C63FB7">
        <w:rPr>
          <w:lang w:val="en-US"/>
        </w:rPr>
        <w:t>Cf</w:t>
      </w:r>
      <w:proofErr w:type="spellEnd"/>
      <w:r w:rsidRPr="00C63FB7">
        <w:rPr>
          <w:lang w:val="en-US"/>
        </w:rPr>
        <w:t> :</w:t>
      </w:r>
      <w:proofErr w:type="gramEnd"/>
      <w:r w:rsidRPr="00C63FB7">
        <w:rPr>
          <w:lang w:val="en-US"/>
        </w:rPr>
        <w:t xml:space="preserve"> http://www.magentix.fr/modules-magento/personnaliser-metas-commentaires-product-review.html</w:t>
      </w:r>
    </w:p>
    <w:p w:rsidR="00C63FB7" w:rsidRPr="00C00F6C" w:rsidRDefault="00C63FB7" w:rsidP="00C63FB7">
      <w:pPr>
        <w:pStyle w:val="Titre3"/>
      </w:pPr>
      <w:bookmarkStart w:id="28" w:name="_Toc288636294"/>
      <w:r>
        <w:t>Fonctionnalités diverses</w:t>
      </w:r>
      <w:r w:rsidRPr="00C00F6C">
        <w:t xml:space="preserve"> :</w:t>
      </w:r>
      <w:bookmarkEnd w:id="28"/>
    </w:p>
    <w:p w:rsidR="00C63FB7" w:rsidRPr="00C63FB7" w:rsidRDefault="00C63FB7" w:rsidP="00C63FB7">
      <w:pPr>
        <w:jc w:val="left"/>
        <w:rPr>
          <w:rFonts w:cs="Arial"/>
          <w:sz w:val="22"/>
          <w:szCs w:val="20"/>
        </w:rPr>
      </w:pPr>
      <w:r w:rsidRPr="00C63FB7">
        <w:rPr>
          <w:rFonts w:cs="Arial"/>
          <w:sz w:val="22"/>
          <w:szCs w:val="20"/>
        </w:rPr>
        <w:t xml:space="preserve">En rouge le stratégique, en bleu le important mais sous condition du temps de </w:t>
      </w:r>
      <w:proofErr w:type="spellStart"/>
      <w:r w:rsidRPr="00C63FB7">
        <w:rPr>
          <w:rFonts w:cs="Arial"/>
          <w:sz w:val="22"/>
          <w:szCs w:val="20"/>
        </w:rPr>
        <w:t>dev</w:t>
      </w:r>
      <w:proofErr w:type="spellEnd"/>
      <w:r w:rsidRPr="00C63FB7">
        <w:rPr>
          <w:rFonts w:cs="Arial"/>
          <w:sz w:val="22"/>
          <w:szCs w:val="20"/>
        </w:rPr>
        <w:t xml:space="preserve"> et en noir bah le reste :-) :</w:t>
      </w:r>
    </w:p>
    <w:p w:rsidR="00C63FB7" w:rsidRPr="00C63FB7" w:rsidRDefault="00C63FB7" w:rsidP="00BC3C59">
      <w:pPr>
        <w:jc w:val="left"/>
        <w:rPr>
          <w:b/>
          <w:bCs/>
        </w:rPr>
      </w:pPr>
    </w:p>
    <w:p w:rsidR="00EF419D" w:rsidRDefault="00EF419D" w:rsidP="00EF419D">
      <w:pPr>
        <w:pStyle w:val="Titre5"/>
      </w:pPr>
      <w:bookmarkStart w:id="29" w:name="_Toc288636295"/>
      <w:r>
        <w:t xml:space="preserve">URL </w:t>
      </w:r>
      <w:proofErr w:type="spellStart"/>
      <w:r>
        <w:t>Optimization</w:t>
      </w:r>
      <w:bookmarkEnd w:id="29"/>
      <w:proofErr w:type="spellEnd"/>
    </w:p>
    <w:p w:rsidR="00EF419D" w:rsidRPr="00EF419D" w:rsidRDefault="00EF419D" w:rsidP="007958E4">
      <w:pPr>
        <w:numPr>
          <w:ilvl w:val="0"/>
          <w:numId w:val="14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 xml:space="preserve">Search engine and user friendly </w:t>
      </w:r>
      <w:r w:rsidRPr="00EF419D">
        <w:rPr>
          <w:rStyle w:val="lev"/>
          <w:lang w:val="en-US"/>
        </w:rPr>
        <w:t>Product Tag URLs</w:t>
      </w:r>
    </w:p>
    <w:p w:rsidR="00EF419D" w:rsidRPr="00EF419D" w:rsidRDefault="00EF419D" w:rsidP="007958E4">
      <w:pPr>
        <w:numPr>
          <w:ilvl w:val="0"/>
          <w:numId w:val="14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 xml:space="preserve">Search engine and user friendly </w:t>
      </w:r>
      <w:r w:rsidRPr="00EF419D">
        <w:rPr>
          <w:rStyle w:val="lev"/>
          <w:lang w:val="en-US"/>
        </w:rPr>
        <w:t>RSS Feed URLs</w:t>
      </w:r>
    </w:p>
    <w:p w:rsidR="00EF419D" w:rsidRPr="00C63FB7" w:rsidRDefault="00EF419D" w:rsidP="007958E4">
      <w:pPr>
        <w:numPr>
          <w:ilvl w:val="0"/>
          <w:numId w:val="14"/>
        </w:numPr>
        <w:suppressAutoHyphens w:val="0"/>
        <w:spacing w:before="100" w:beforeAutospacing="1" w:after="100" w:afterAutospacing="1"/>
        <w:jc w:val="left"/>
        <w:rPr>
          <w:color w:val="FF0000"/>
          <w:lang w:val="en-US"/>
        </w:rPr>
      </w:pPr>
      <w:r w:rsidRPr="00C63FB7">
        <w:rPr>
          <w:color w:val="FF0000"/>
          <w:lang w:val="en-US"/>
        </w:rPr>
        <w:t xml:space="preserve">Search engine and user friendly </w:t>
      </w:r>
      <w:r w:rsidRPr="00C63FB7">
        <w:rPr>
          <w:rStyle w:val="lev"/>
          <w:color w:val="FF0000"/>
          <w:lang w:val="en-US"/>
        </w:rPr>
        <w:t>Product Review URLs</w:t>
      </w:r>
    </w:p>
    <w:p w:rsidR="00EF419D" w:rsidRPr="00C63FB7" w:rsidRDefault="00EF419D" w:rsidP="007958E4">
      <w:pPr>
        <w:numPr>
          <w:ilvl w:val="0"/>
          <w:numId w:val="14"/>
        </w:numPr>
        <w:suppressAutoHyphens w:val="0"/>
        <w:spacing w:before="100" w:beforeAutospacing="1" w:after="100" w:afterAutospacing="1"/>
        <w:jc w:val="left"/>
        <w:rPr>
          <w:color w:val="FF0000"/>
          <w:lang w:val="en-US"/>
        </w:rPr>
      </w:pPr>
      <w:r w:rsidRPr="00C63FB7">
        <w:rPr>
          <w:color w:val="FF0000"/>
          <w:lang w:val="en-US"/>
        </w:rPr>
        <w:t xml:space="preserve">Search engine and user friendly frontend </w:t>
      </w:r>
      <w:r w:rsidRPr="00C63FB7">
        <w:rPr>
          <w:rStyle w:val="lev"/>
          <w:color w:val="FF0000"/>
          <w:lang w:val="en-US"/>
        </w:rPr>
        <w:t>Site Map URL</w:t>
      </w:r>
    </w:p>
    <w:p w:rsidR="00EF419D" w:rsidRPr="00EF419D" w:rsidRDefault="00EF419D" w:rsidP="007958E4">
      <w:pPr>
        <w:numPr>
          <w:ilvl w:val="0"/>
          <w:numId w:val="14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>Enables title attribute for Category Menu links</w:t>
      </w:r>
    </w:p>
    <w:p w:rsidR="00EF419D" w:rsidRDefault="00EF419D" w:rsidP="007958E4">
      <w:pPr>
        <w:numPr>
          <w:ilvl w:val="0"/>
          <w:numId w:val="14"/>
        </w:numPr>
        <w:suppressAutoHyphens w:val="0"/>
        <w:spacing w:before="100" w:beforeAutospacing="1" w:after="100" w:afterAutospacing="1"/>
        <w:jc w:val="left"/>
      </w:pPr>
      <w:proofErr w:type="spellStart"/>
      <w:r w:rsidRPr="00C63FB7">
        <w:rPr>
          <w:color w:val="FF0000"/>
        </w:rPr>
        <w:t>Adds</w:t>
      </w:r>
      <w:proofErr w:type="spellEnd"/>
      <w:r w:rsidRPr="00C63FB7">
        <w:rPr>
          <w:color w:val="FF0000"/>
        </w:rPr>
        <w:t xml:space="preserve"> 301 Permanent </w:t>
      </w:r>
      <w:proofErr w:type="spellStart"/>
      <w:r w:rsidRPr="00C63FB7">
        <w:rPr>
          <w:color w:val="FF0000"/>
        </w:rPr>
        <w:t>Redirect</w:t>
      </w:r>
      <w:proofErr w:type="spellEnd"/>
      <w:r w:rsidRPr="00C63FB7">
        <w:rPr>
          <w:color w:val="FF0000"/>
        </w:rPr>
        <w:t xml:space="preserve"> for:</w:t>
      </w:r>
      <w:r w:rsidRPr="00C63FB7">
        <w:rPr>
          <w:color w:val="FF0000"/>
        </w:rPr>
        <w:br/>
      </w:r>
      <w:r>
        <w:rPr>
          <w:u w:val="single"/>
        </w:rPr>
        <w:t>http://www.example.com/home</w:t>
      </w:r>
      <w:r>
        <w:br/>
      </w:r>
      <w:r>
        <w:rPr>
          <w:u w:val="single"/>
        </w:rPr>
        <w:t>http://www.example.com/index.php</w:t>
      </w:r>
      <w:r>
        <w:br/>
      </w:r>
      <w:r>
        <w:rPr>
          <w:u w:val="single"/>
        </w:rPr>
        <w:t>http://www.example.com/index.php/home</w:t>
      </w:r>
      <w:r>
        <w:br/>
        <w:t xml:space="preserve">to </w:t>
      </w:r>
      <w:r>
        <w:rPr>
          <w:u w:val="single"/>
        </w:rPr>
        <w:t>http://www.example.com/</w:t>
      </w:r>
    </w:p>
    <w:p w:rsidR="00EF419D" w:rsidRDefault="00EF419D" w:rsidP="00EF419D">
      <w:pPr>
        <w:pStyle w:val="Titre5"/>
      </w:pPr>
      <w:bookmarkStart w:id="30" w:name="_Toc288636296"/>
      <w:r>
        <w:t xml:space="preserve">HTML Header </w:t>
      </w:r>
      <w:proofErr w:type="spellStart"/>
      <w:r>
        <w:t>Optimization</w:t>
      </w:r>
      <w:bookmarkEnd w:id="30"/>
      <w:proofErr w:type="spellEnd"/>
    </w:p>
    <w:p w:rsidR="00EF419D" w:rsidRPr="00C63FB7" w:rsidRDefault="00EF419D" w:rsidP="007958E4">
      <w:pPr>
        <w:numPr>
          <w:ilvl w:val="0"/>
          <w:numId w:val="15"/>
        </w:numPr>
        <w:suppressAutoHyphens w:val="0"/>
        <w:spacing w:before="100" w:beforeAutospacing="1" w:after="100" w:afterAutospacing="1"/>
        <w:jc w:val="left"/>
        <w:rPr>
          <w:color w:val="FF0000"/>
          <w:lang w:val="en-US"/>
        </w:rPr>
      </w:pPr>
      <w:r w:rsidRPr="00C63FB7">
        <w:rPr>
          <w:color w:val="FF0000"/>
          <w:lang w:val="en-US"/>
        </w:rPr>
        <w:t xml:space="preserve">Adds </w:t>
      </w:r>
      <w:r w:rsidRPr="00C63FB7">
        <w:rPr>
          <w:rStyle w:val="lev"/>
          <w:color w:val="FF0000"/>
          <w:lang w:val="en-US"/>
        </w:rPr>
        <w:t>Canonical Meta tag</w:t>
      </w:r>
      <w:r w:rsidRPr="00C63FB7">
        <w:rPr>
          <w:color w:val="FF0000"/>
          <w:lang w:val="en-US"/>
        </w:rPr>
        <w:t xml:space="preserve"> with admin fine tuning</w:t>
      </w:r>
    </w:p>
    <w:p w:rsidR="00EF419D" w:rsidRPr="00C63FB7" w:rsidRDefault="00EF419D" w:rsidP="007958E4">
      <w:pPr>
        <w:numPr>
          <w:ilvl w:val="0"/>
          <w:numId w:val="15"/>
        </w:numPr>
        <w:suppressAutoHyphens w:val="0"/>
        <w:spacing w:before="100" w:beforeAutospacing="1" w:after="100" w:afterAutospacing="1"/>
        <w:jc w:val="left"/>
        <w:rPr>
          <w:color w:val="FF0000"/>
          <w:lang w:val="en-US"/>
        </w:rPr>
      </w:pPr>
      <w:r w:rsidRPr="00C63FB7">
        <w:rPr>
          <w:color w:val="FF0000"/>
          <w:lang w:val="en-US"/>
        </w:rPr>
        <w:t xml:space="preserve">Defines </w:t>
      </w:r>
      <w:r w:rsidRPr="00C63FB7">
        <w:rPr>
          <w:rStyle w:val="lev"/>
          <w:color w:val="FF0000"/>
          <w:lang w:val="en-US"/>
        </w:rPr>
        <w:t>single Canonical URL</w:t>
      </w:r>
      <w:r w:rsidRPr="00C63FB7">
        <w:rPr>
          <w:color w:val="FF0000"/>
          <w:lang w:val="en-US"/>
        </w:rPr>
        <w:t xml:space="preserve"> for products in multiple categories</w:t>
      </w:r>
    </w:p>
    <w:p w:rsidR="00EF419D" w:rsidRPr="00C63FB7" w:rsidRDefault="00EF419D" w:rsidP="007958E4">
      <w:pPr>
        <w:numPr>
          <w:ilvl w:val="0"/>
          <w:numId w:val="15"/>
        </w:numPr>
        <w:suppressAutoHyphens w:val="0"/>
        <w:spacing w:before="100" w:beforeAutospacing="1" w:after="100" w:afterAutospacing="1"/>
        <w:jc w:val="left"/>
        <w:rPr>
          <w:color w:val="FF0000"/>
          <w:lang w:val="en-US"/>
        </w:rPr>
      </w:pPr>
      <w:r w:rsidRPr="00C63FB7">
        <w:rPr>
          <w:color w:val="FF0000"/>
          <w:lang w:val="en-US"/>
        </w:rPr>
        <w:lastRenderedPageBreak/>
        <w:t xml:space="preserve">Can use either </w:t>
      </w:r>
      <w:r w:rsidRPr="00C63FB7">
        <w:rPr>
          <w:rStyle w:val="lev"/>
          <w:color w:val="FF0000"/>
          <w:lang w:val="en-US"/>
        </w:rPr>
        <w:t>shortest</w:t>
      </w:r>
      <w:r w:rsidRPr="00C63FB7">
        <w:rPr>
          <w:color w:val="FF0000"/>
          <w:lang w:val="en-US"/>
        </w:rPr>
        <w:t xml:space="preserve"> or </w:t>
      </w:r>
      <w:r w:rsidRPr="00C63FB7">
        <w:rPr>
          <w:rStyle w:val="lev"/>
          <w:color w:val="FF0000"/>
          <w:lang w:val="en-US"/>
        </w:rPr>
        <w:t>longest</w:t>
      </w:r>
      <w:r w:rsidRPr="00C63FB7">
        <w:rPr>
          <w:color w:val="FF0000"/>
          <w:lang w:val="en-US"/>
        </w:rPr>
        <w:t xml:space="preserve"> Product URL for </w:t>
      </w:r>
      <w:r w:rsidRPr="00C63FB7">
        <w:rPr>
          <w:rStyle w:val="lev"/>
          <w:color w:val="FF0000"/>
          <w:lang w:val="en-US"/>
        </w:rPr>
        <w:t>Canonical Meta Tag</w:t>
      </w:r>
    </w:p>
    <w:p w:rsidR="00EF419D" w:rsidRPr="00C63FB7" w:rsidRDefault="00EF419D" w:rsidP="007958E4">
      <w:pPr>
        <w:numPr>
          <w:ilvl w:val="0"/>
          <w:numId w:val="15"/>
        </w:numPr>
        <w:suppressAutoHyphens w:val="0"/>
        <w:spacing w:before="100" w:beforeAutospacing="1" w:after="100" w:afterAutospacing="1"/>
        <w:jc w:val="left"/>
        <w:rPr>
          <w:color w:val="0070C0"/>
          <w:lang w:val="en-US"/>
        </w:rPr>
      </w:pPr>
      <w:r w:rsidRPr="00C63FB7">
        <w:rPr>
          <w:color w:val="0070C0"/>
          <w:lang w:val="en-US"/>
        </w:rPr>
        <w:t xml:space="preserve">Adds </w:t>
      </w:r>
      <w:r w:rsidRPr="00C63FB7">
        <w:rPr>
          <w:rStyle w:val="lev"/>
          <w:color w:val="0070C0"/>
          <w:lang w:val="en-US"/>
        </w:rPr>
        <w:t>Robots Meta tag</w:t>
      </w:r>
      <w:r w:rsidRPr="00C63FB7">
        <w:rPr>
          <w:color w:val="0070C0"/>
          <w:lang w:val="en-US"/>
        </w:rPr>
        <w:t xml:space="preserve"> with admin fine tuning</w:t>
      </w:r>
    </w:p>
    <w:p w:rsidR="00EF419D" w:rsidRPr="00EF419D" w:rsidRDefault="00EF419D" w:rsidP="007958E4">
      <w:pPr>
        <w:numPr>
          <w:ilvl w:val="0"/>
          <w:numId w:val="15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>Defines 7 different Robots Meta Tag values</w:t>
      </w:r>
    </w:p>
    <w:p w:rsidR="00EF419D" w:rsidRPr="00C63FB7" w:rsidRDefault="00EF419D" w:rsidP="007958E4">
      <w:pPr>
        <w:numPr>
          <w:ilvl w:val="0"/>
          <w:numId w:val="15"/>
        </w:numPr>
        <w:suppressAutoHyphens w:val="0"/>
        <w:spacing w:before="100" w:beforeAutospacing="1" w:after="100" w:afterAutospacing="1"/>
        <w:jc w:val="left"/>
        <w:rPr>
          <w:color w:val="0070C0"/>
          <w:lang w:val="en-US"/>
        </w:rPr>
      </w:pPr>
      <w:r w:rsidRPr="00C63FB7">
        <w:rPr>
          <w:color w:val="0070C0"/>
          <w:lang w:val="en-US"/>
        </w:rPr>
        <w:t xml:space="preserve">Ability to manually set </w:t>
      </w:r>
      <w:r w:rsidRPr="00C63FB7">
        <w:rPr>
          <w:rStyle w:val="lev"/>
          <w:color w:val="0070C0"/>
          <w:lang w:val="en-US"/>
        </w:rPr>
        <w:t>NOINDEX, FOLLOW Robots Meta tag</w:t>
      </w:r>
      <w:r w:rsidRPr="00C63FB7">
        <w:rPr>
          <w:color w:val="0070C0"/>
          <w:lang w:val="en-US"/>
        </w:rPr>
        <w:t xml:space="preserve"> for specific pages</w:t>
      </w:r>
    </w:p>
    <w:p w:rsidR="00EF419D" w:rsidRPr="00EF419D" w:rsidRDefault="00EF419D" w:rsidP="007958E4">
      <w:pPr>
        <w:numPr>
          <w:ilvl w:val="0"/>
          <w:numId w:val="15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 xml:space="preserve">Ability to use </w:t>
      </w:r>
      <w:r w:rsidRPr="00EF419D">
        <w:rPr>
          <w:rStyle w:val="lev"/>
          <w:lang w:val="en-US"/>
        </w:rPr>
        <w:t>Product short description</w:t>
      </w:r>
      <w:r w:rsidRPr="00EF419D">
        <w:rPr>
          <w:lang w:val="en-US"/>
        </w:rPr>
        <w:t xml:space="preserve"> for </w:t>
      </w:r>
      <w:r w:rsidRPr="00EF419D">
        <w:rPr>
          <w:rStyle w:val="lev"/>
          <w:lang w:val="en-US"/>
        </w:rPr>
        <w:t>Description Meta tag</w:t>
      </w:r>
      <w:r w:rsidRPr="00EF419D">
        <w:rPr>
          <w:lang w:val="en-US"/>
        </w:rPr>
        <w:t xml:space="preserve"> instead of Product full description</w:t>
      </w:r>
    </w:p>
    <w:p w:rsidR="00EF419D" w:rsidRPr="00C63FB7" w:rsidRDefault="00EF419D" w:rsidP="007958E4">
      <w:pPr>
        <w:numPr>
          <w:ilvl w:val="0"/>
          <w:numId w:val="15"/>
        </w:numPr>
        <w:suppressAutoHyphens w:val="0"/>
        <w:spacing w:before="100" w:beforeAutospacing="1" w:after="100" w:afterAutospacing="1"/>
        <w:jc w:val="left"/>
        <w:rPr>
          <w:color w:val="0070C0"/>
          <w:lang w:val="en-US"/>
        </w:rPr>
      </w:pPr>
      <w:r w:rsidRPr="00C63FB7">
        <w:rPr>
          <w:color w:val="0070C0"/>
          <w:lang w:val="en-US"/>
        </w:rPr>
        <w:t xml:space="preserve">Removes HTML tags and unnecessary whitespaces from </w:t>
      </w:r>
      <w:r w:rsidRPr="00C63FB7">
        <w:rPr>
          <w:rStyle w:val="lev"/>
          <w:color w:val="0070C0"/>
          <w:lang w:val="en-US"/>
        </w:rPr>
        <w:t>Description Meta Tag</w:t>
      </w:r>
    </w:p>
    <w:p w:rsidR="00EF419D" w:rsidRDefault="00EF419D" w:rsidP="00EF419D">
      <w:pPr>
        <w:pStyle w:val="Titre5"/>
      </w:pPr>
      <w:bookmarkStart w:id="31" w:name="_Toc288636297"/>
      <w:r>
        <w:t xml:space="preserve">Google XML </w:t>
      </w:r>
      <w:proofErr w:type="spellStart"/>
      <w:r>
        <w:t>Sitemap</w:t>
      </w:r>
      <w:proofErr w:type="spellEnd"/>
      <w:r>
        <w:t xml:space="preserve"> </w:t>
      </w:r>
      <w:proofErr w:type="spellStart"/>
      <w:r>
        <w:t>Optimization</w:t>
      </w:r>
      <w:bookmarkEnd w:id="31"/>
      <w:proofErr w:type="spellEnd"/>
    </w:p>
    <w:p w:rsidR="00EF419D" w:rsidRPr="00C63FB7" w:rsidRDefault="00EF419D" w:rsidP="007958E4">
      <w:pPr>
        <w:numPr>
          <w:ilvl w:val="0"/>
          <w:numId w:val="16"/>
        </w:numPr>
        <w:suppressAutoHyphens w:val="0"/>
        <w:spacing w:before="100" w:beforeAutospacing="1" w:after="100" w:afterAutospacing="1"/>
        <w:jc w:val="left"/>
        <w:rPr>
          <w:color w:val="0070C0"/>
          <w:lang w:val="en-US"/>
        </w:rPr>
      </w:pPr>
      <w:r w:rsidRPr="00C63FB7">
        <w:rPr>
          <w:color w:val="0070C0"/>
          <w:lang w:val="en-US"/>
        </w:rPr>
        <w:t xml:space="preserve">Adds all </w:t>
      </w:r>
      <w:r w:rsidRPr="00C63FB7">
        <w:rPr>
          <w:rStyle w:val="lev"/>
          <w:color w:val="0070C0"/>
          <w:lang w:val="en-US"/>
        </w:rPr>
        <w:t>Product Images</w:t>
      </w:r>
      <w:r w:rsidRPr="00C63FB7">
        <w:rPr>
          <w:color w:val="0070C0"/>
          <w:lang w:val="en-US"/>
        </w:rPr>
        <w:t xml:space="preserve"> to Google XML Sitemap with </w:t>
      </w:r>
      <w:r w:rsidRPr="00C63FB7">
        <w:rPr>
          <w:rStyle w:val="lev"/>
          <w:color w:val="0070C0"/>
          <w:lang w:val="en-US"/>
        </w:rPr>
        <w:t>watermark</w:t>
      </w:r>
      <w:r w:rsidRPr="00C63FB7">
        <w:rPr>
          <w:color w:val="0070C0"/>
          <w:lang w:val="en-US"/>
        </w:rPr>
        <w:t xml:space="preserve"> and </w:t>
      </w:r>
      <w:r w:rsidRPr="00C63FB7">
        <w:rPr>
          <w:rStyle w:val="lev"/>
          <w:color w:val="0070C0"/>
          <w:lang w:val="en-US"/>
        </w:rPr>
        <w:t>customizable size</w:t>
      </w:r>
    </w:p>
    <w:p w:rsidR="00EF419D" w:rsidRPr="00C63FB7" w:rsidRDefault="00EF419D" w:rsidP="007958E4">
      <w:pPr>
        <w:numPr>
          <w:ilvl w:val="0"/>
          <w:numId w:val="16"/>
        </w:numPr>
        <w:suppressAutoHyphens w:val="0"/>
        <w:spacing w:before="100" w:beforeAutospacing="1" w:after="100" w:afterAutospacing="1"/>
        <w:jc w:val="left"/>
        <w:rPr>
          <w:color w:val="0070C0"/>
          <w:lang w:val="en-US"/>
        </w:rPr>
      </w:pPr>
      <w:r w:rsidRPr="00C63FB7">
        <w:rPr>
          <w:color w:val="0070C0"/>
          <w:lang w:val="en-US"/>
        </w:rPr>
        <w:t xml:space="preserve">Adds </w:t>
      </w:r>
      <w:r w:rsidRPr="00C63FB7">
        <w:rPr>
          <w:rStyle w:val="lev"/>
          <w:color w:val="0070C0"/>
          <w:lang w:val="en-US"/>
        </w:rPr>
        <w:t>Product Tag URLs</w:t>
      </w:r>
      <w:r w:rsidRPr="00C63FB7">
        <w:rPr>
          <w:color w:val="0070C0"/>
          <w:lang w:val="en-US"/>
        </w:rPr>
        <w:t xml:space="preserve"> to Google XML Sitemap</w:t>
      </w:r>
    </w:p>
    <w:p w:rsidR="00EF419D" w:rsidRPr="00C63FB7" w:rsidRDefault="00EF419D" w:rsidP="007958E4">
      <w:pPr>
        <w:numPr>
          <w:ilvl w:val="0"/>
          <w:numId w:val="16"/>
        </w:numPr>
        <w:suppressAutoHyphens w:val="0"/>
        <w:spacing w:before="100" w:beforeAutospacing="1" w:after="100" w:afterAutospacing="1"/>
        <w:jc w:val="left"/>
        <w:rPr>
          <w:color w:val="0070C0"/>
          <w:lang w:val="en-US"/>
        </w:rPr>
      </w:pPr>
      <w:r w:rsidRPr="00C63FB7">
        <w:rPr>
          <w:color w:val="0070C0"/>
          <w:lang w:val="en-US"/>
        </w:rPr>
        <w:t xml:space="preserve">Splits Google XML Sitemap into </w:t>
      </w:r>
      <w:r w:rsidRPr="00C63FB7">
        <w:rPr>
          <w:rStyle w:val="lev"/>
          <w:color w:val="0070C0"/>
          <w:lang w:val="en-US"/>
        </w:rPr>
        <w:t>multiple files</w:t>
      </w:r>
      <w:r w:rsidRPr="00C63FB7">
        <w:rPr>
          <w:color w:val="0070C0"/>
          <w:lang w:val="en-US"/>
        </w:rPr>
        <w:t xml:space="preserve"> by size or number of links and creates </w:t>
      </w:r>
      <w:r w:rsidRPr="00C63FB7">
        <w:rPr>
          <w:rStyle w:val="lev"/>
          <w:color w:val="0070C0"/>
          <w:lang w:val="en-US"/>
        </w:rPr>
        <w:t>Sitemap XML Index</w:t>
      </w:r>
    </w:p>
    <w:p w:rsidR="00EF419D" w:rsidRPr="00C63FB7" w:rsidRDefault="00EF419D" w:rsidP="007958E4">
      <w:pPr>
        <w:numPr>
          <w:ilvl w:val="0"/>
          <w:numId w:val="16"/>
        </w:numPr>
        <w:suppressAutoHyphens w:val="0"/>
        <w:spacing w:before="100" w:beforeAutospacing="1" w:after="100" w:afterAutospacing="1"/>
        <w:jc w:val="left"/>
        <w:rPr>
          <w:color w:val="FF0000"/>
          <w:lang w:val="en-US"/>
        </w:rPr>
      </w:pPr>
      <w:r w:rsidRPr="00C63FB7">
        <w:rPr>
          <w:color w:val="FF0000"/>
          <w:lang w:val="en-US"/>
        </w:rPr>
        <w:t xml:space="preserve">Generates correct Google XML Site Map files with links equal to </w:t>
      </w:r>
      <w:r w:rsidRPr="00C63FB7">
        <w:rPr>
          <w:rStyle w:val="lev"/>
          <w:color w:val="FF0000"/>
          <w:lang w:val="en-US"/>
        </w:rPr>
        <w:t>Canonical URLs</w:t>
      </w:r>
    </w:p>
    <w:p w:rsidR="00EF419D" w:rsidRPr="00C63FB7" w:rsidRDefault="00EF419D" w:rsidP="007958E4">
      <w:pPr>
        <w:numPr>
          <w:ilvl w:val="0"/>
          <w:numId w:val="16"/>
        </w:numPr>
        <w:suppressAutoHyphens w:val="0"/>
        <w:spacing w:before="100" w:beforeAutospacing="1" w:after="100" w:afterAutospacing="1"/>
        <w:jc w:val="left"/>
        <w:rPr>
          <w:color w:val="FF0000"/>
          <w:lang w:val="en-US"/>
        </w:rPr>
      </w:pPr>
      <w:r w:rsidRPr="00C63FB7">
        <w:rPr>
          <w:color w:val="FF0000"/>
          <w:lang w:val="en-US"/>
        </w:rPr>
        <w:t xml:space="preserve">Can </w:t>
      </w:r>
      <w:r w:rsidRPr="00C63FB7">
        <w:rPr>
          <w:rStyle w:val="lev"/>
          <w:color w:val="FF0000"/>
          <w:lang w:val="en-US"/>
        </w:rPr>
        <w:t>hide specific CMS Pages</w:t>
      </w:r>
      <w:r w:rsidRPr="00C63FB7">
        <w:rPr>
          <w:color w:val="FF0000"/>
          <w:lang w:val="en-US"/>
        </w:rPr>
        <w:t xml:space="preserve"> (e.g. 'Enable Cookies' or '404 Not Found' page) from Google XML Sitemap</w:t>
      </w:r>
    </w:p>
    <w:p w:rsidR="00EF419D" w:rsidRPr="00EF419D" w:rsidRDefault="00EF419D" w:rsidP="007958E4">
      <w:pPr>
        <w:numPr>
          <w:ilvl w:val="0"/>
          <w:numId w:val="16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 xml:space="preserve">Ability to </w:t>
      </w:r>
      <w:r w:rsidRPr="00EF419D">
        <w:rPr>
          <w:rStyle w:val="lev"/>
          <w:lang w:val="en-US"/>
        </w:rPr>
        <w:t>add custom links</w:t>
      </w:r>
      <w:r w:rsidRPr="00EF419D">
        <w:rPr>
          <w:lang w:val="en-US"/>
        </w:rPr>
        <w:t xml:space="preserve"> to Google XML Site Map</w:t>
      </w:r>
    </w:p>
    <w:p w:rsidR="00EF419D" w:rsidRDefault="00EF419D" w:rsidP="00EF419D">
      <w:pPr>
        <w:pStyle w:val="Titre5"/>
      </w:pPr>
      <w:bookmarkStart w:id="32" w:name="_Toc288636298"/>
      <w:proofErr w:type="spellStart"/>
      <w:r>
        <w:t>Frontend</w:t>
      </w:r>
      <w:proofErr w:type="spellEnd"/>
      <w:r>
        <w:t xml:space="preserve"> </w:t>
      </w:r>
      <w:proofErr w:type="spellStart"/>
      <w:r>
        <w:t>Sitemap</w:t>
      </w:r>
      <w:proofErr w:type="spellEnd"/>
      <w:r>
        <w:t xml:space="preserve"> </w:t>
      </w:r>
      <w:proofErr w:type="spellStart"/>
      <w:r>
        <w:t>Optimization</w:t>
      </w:r>
      <w:bookmarkEnd w:id="32"/>
      <w:proofErr w:type="spellEnd"/>
    </w:p>
    <w:p w:rsidR="00EF419D" w:rsidRPr="00EF419D" w:rsidRDefault="00EF419D" w:rsidP="007958E4">
      <w:pPr>
        <w:numPr>
          <w:ilvl w:val="0"/>
          <w:numId w:val="17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 xml:space="preserve">Replaces default </w:t>
      </w:r>
      <w:r w:rsidRPr="00EF419D">
        <w:rPr>
          <w:rStyle w:val="lev"/>
          <w:lang w:val="en-US"/>
        </w:rPr>
        <w:t>Site Map</w:t>
      </w:r>
      <w:r w:rsidRPr="00EF419D">
        <w:rPr>
          <w:lang w:val="en-US"/>
        </w:rPr>
        <w:t xml:space="preserve"> footer link, e.g. </w:t>
      </w:r>
      <w:r w:rsidRPr="00EF419D">
        <w:rPr>
          <w:u w:val="single"/>
          <w:lang w:val="en-US"/>
        </w:rPr>
        <w:t>http://www.example.com/sitemap</w:t>
      </w:r>
    </w:p>
    <w:p w:rsidR="00EF419D" w:rsidRPr="00EF419D" w:rsidRDefault="00EF419D" w:rsidP="007958E4">
      <w:pPr>
        <w:numPr>
          <w:ilvl w:val="0"/>
          <w:numId w:val="17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 xml:space="preserve">Displays </w:t>
      </w:r>
      <w:r w:rsidRPr="00EF419D">
        <w:rPr>
          <w:rStyle w:val="lev"/>
          <w:lang w:val="en-US"/>
        </w:rPr>
        <w:t>all store links</w:t>
      </w:r>
      <w:r w:rsidRPr="00EF419D">
        <w:rPr>
          <w:lang w:val="en-US"/>
        </w:rPr>
        <w:t xml:space="preserve"> (Catalog Categories, Products, CMS Pages) on a </w:t>
      </w:r>
      <w:r w:rsidRPr="00EF419D">
        <w:rPr>
          <w:rStyle w:val="lev"/>
          <w:lang w:val="en-US"/>
        </w:rPr>
        <w:t>single Site Map page</w:t>
      </w:r>
      <w:r w:rsidRPr="00EF419D">
        <w:rPr>
          <w:lang w:val="en-US"/>
        </w:rPr>
        <w:t xml:space="preserve"> with a </w:t>
      </w:r>
      <w:r w:rsidRPr="00EF419D">
        <w:rPr>
          <w:rStyle w:val="lev"/>
          <w:lang w:val="en-US"/>
        </w:rPr>
        <w:t>hierarchical structure</w:t>
      </w:r>
    </w:p>
    <w:p w:rsidR="00EF419D" w:rsidRPr="00EF419D" w:rsidRDefault="00EF419D" w:rsidP="007958E4">
      <w:pPr>
        <w:numPr>
          <w:ilvl w:val="0"/>
          <w:numId w:val="17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>Can hide specific CMS Pages (e.g. 'Enable Cookies' or '404 Not Found' page) from Site Map</w:t>
      </w:r>
    </w:p>
    <w:p w:rsidR="00EF419D" w:rsidRPr="00C63FB7" w:rsidRDefault="00EF419D" w:rsidP="007958E4">
      <w:pPr>
        <w:numPr>
          <w:ilvl w:val="0"/>
          <w:numId w:val="17"/>
        </w:numPr>
        <w:suppressAutoHyphens w:val="0"/>
        <w:spacing w:before="100" w:beforeAutospacing="1" w:after="100" w:afterAutospacing="1"/>
        <w:jc w:val="left"/>
        <w:rPr>
          <w:color w:val="0070C0"/>
          <w:lang w:val="en-US"/>
        </w:rPr>
      </w:pPr>
      <w:r w:rsidRPr="00C63FB7">
        <w:rPr>
          <w:color w:val="0070C0"/>
          <w:lang w:val="en-US"/>
        </w:rPr>
        <w:t xml:space="preserve">Can show links to </w:t>
      </w:r>
      <w:r w:rsidRPr="00C63FB7">
        <w:rPr>
          <w:rStyle w:val="lev"/>
          <w:color w:val="0070C0"/>
          <w:lang w:val="en-US"/>
        </w:rPr>
        <w:t>different Store Views</w:t>
      </w:r>
      <w:r w:rsidRPr="00C63FB7">
        <w:rPr>
          <w:color w:val="0070C0"/>
          <w:lang w:val="en-US"/>
        </w:rPr>
        <w:t xml:space="preserve"> on Site Map page</w:t>
      </w:r>
    </w:p>
    <w:p w:rsidR="00EF419D" w:rsidRPr="00EF419D" w:rsidRDefault="00EF419D" w:rsidP="007958E4">
      <w:pPr>
        <w:numPr>
          <w:ilvl w:val="0"/>
          <w:numId w:val="17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 xml:space="preserve">Ability to </w:t>
      </w:r>
      <w:r w:rsidRPr="00EF419D">
        <w:rPr>
          <w:rStyle w:val="lev"/>
          <w:lang w:val="en-US"/>
        </w:rPr>
        <w:t>add additional links</w:t>
      </w:r>
      <w:r w:rsidRPr="00EF419D">
        <w:rPr>
          <w:lang w:val="en-US"/>
        </w:rPr>
        <w:t xml:space="preserve"> (footer and custom links) to frontend Site Map</w:t>
      </w:r>
    </w:p>
    <w:p w:rsidR="00EF419D" w:rsidRPr="00EF419D" w:rsidRDefault="00EF419D" w:rsidP="007958E4">
      <w:pPr>
        <w:numPr>
          <w:ilvl w:val="0"/>
          <w:numId w:val="17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>Easy customizable Site Map layout with CSS</w:t>
      </w:r>
    </w:p>
    <w:p w:rsidR="00EF419D" w:rsidRPr="00EF419D" w:rsidRDefault="00EF419D" w:rsidP="00EF419D">
      <w:pPr>
        <w:pStyle w:val="Titre5"/>
        <w:rPr>
          <w:lang w:val="en-US"/>
        </w:rPr>
      </w:pPr>
      <w:bookmarkStart w:id="33" w:name="_Toc288636299"/>
      <w:r w:rsidRPr="00EF419D">
        <w:rPr>
          <w:lang w:val="en-US"/>
        </w:rPr>
        <w:t>Search engine and user friendly URL examples</w:t>
      </w:r>
      <w:bookmarkEnd w:id="33"/>
    </w:p>
    <w:p w:rsidR="00EF419D" w:rsidRPr="00EF419D" w:rsidRDefault="00EF419D" w:rsidP="007958E4">
      <w:pPr>
        <w:numPr>
          <w:ilvl w:val="0"/>
          <w:numId w:val="18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 xml:space="preserve">Product Tag URL: </w:t>
      </w:r>
      <w:r w:rsidRPr="00EF419D">
        <w:rPr>
          <w:u w:val="single"/>
          <w:lang w:val="en-US"/>
        </w:rPr>
        <w:t>http://www.example.com/tag/computer</w:t>
      </w:r>
    </w:p>
    <w:p w:rsidR="00EF419D" w:rsidRDefault="00EF419D" w:rsidP="007958E4">
      <w:pPr>
        <w:numPr>
          <w:ilvl w:val="0"/>
          <w:numId w:val="18"/>
        </w:numPr>
        <w:suppressAutoHyphens w:val="0"/>
        <w:spacing w:before="100" w:beforeAutospacing="1" w:after="100" w:afterAutospacing="1"/>
        <w:jc w:val="left"/>
      </w:pPr>
      <w:r>
        <w:t xml:space="preserve">Product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: </w:t>
      </w:r>
    </w:p>
    <w:p w:rsidR="00EF419D" w:rsidRPr="00EF419D" w:rsidRDefault="00EF419D" w:rsidP="007958E4">
      <w:pPr>
        <w:numPr>
          <w:ilvl w:val="1"/>
          <w:numId w:val="18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 xml:space="preserve">Reviews List: </w:t>
      </w:r>
      <w:r w:rsidRPr="00EF419D">
        <w:rPr>
          <w:u w:val="single"/>
          <w:lang w:val="en-US"/>
        </w:rPr>
        <w:t>http://www.example.com/acer-ferrari-3200/reviews/category/laptops</w:t>
      </w:r>
    </w:p>
    <w:p w:rsidR="00EF419D" w:rsidRPr="00EF419D" w:rsidRDefault="00EF419D" w:rsidP="007958E4">
      <w:pPr>
        <w:numPr>
          <w:ilvl w:val="1"/>
          <w:numId w:val="18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 xml:space="preserve">Single Review: </w:t>
      </w:r>
      <w:r w:rsidRPr="00EF419D">
        <w:rPr>
          <w:u w:val="single"/>
          <w:lang w:val="en-US"/>
        </w:rPr>
        <w:t>http://www.example.com/acer-ferrari-3200/reviews/fantasticly-expensive/108</w:t>
      </w:r>
    </w:p>
    <w:p w:rsidR="00EF419D" w:rsidRDefault="00EF419D" w:rsidP="00EF419D">
      <w:pPr>
        <w:pStyle w:val="Titre5"/>
      </w:pPr>
      <w:bookmarkStart w:id="34" w:name="_Toc288636300"/>
      <w:proofErr w:type="spellStart"/>
      <w:r>
        <w:t>Other</w:t>
      </w:r>
      <w:proofErr w:type="spellEnd"/>
      <w:r>
        <w:t xml:space="preserve"> </w:t>
      </w:r>
      <w:proofErr w:type="spellStart"/>
      <w:r>
        <w:t>Features</w:t>
      </w:r>
      <w:bookmarkEnd w:id="34"/>
      <w:proofErr w:type="spellEnd"/>
    </w:p>
    <w:p w:rsidR="00EF419D" w:rsidRPr="00EF419D" w:rsidRDefault="00EF419D" w:rsidP="007958E4">
      <w:pPr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 xml:space="preserve">Compatible with </w:t>
      </w:r>
      <w:hyperlink r:id="rId33" w:tgtFrame="_blank" w:history="1">
        <w:r w:rsidRPr="00EF419D">
          <w:rPr>
            <w:rStyle w:val="Lienhypertexte"/>
            <w:lang w:val="en-US"/>
          </w:rPr>
          <w:t>Link Exchange Directory</w:t>
        </w:r>
      </w:hyperlink>
      <w:r w:rsidRPr="00EF419D">
        <w:rPr>
          <w:lang w:val="en-US"/>
        </w:rPr>
        <w:t xml:space="preserve"> extension</w:t>
      </w:r>
    </w:p>
    <w:p w:rsidR="00EF419D" w:rsidRDefault="00EF419D" w:rsidP="007958E4">
      <w:pPr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lang w:val="en-US"/>
        </w:rPr>
      </w:pPr>
      <w:r w:rsidRPr="00EF419D">
        <w:rPr>
          <w:lang w:val="en-US"/>
        </w:rPr>
        <w:t xml:space="preserve">Compatible with </w:t>
      </w:r>
      <w:proofErr w:type="spellStart"/>
      <w:r w:rsidRPr="00EF419D">
        <w:rPr>
          <w:rStyle w:val="lev"/>
          <w:lang w:val="en-US"/>
        </w:rPr>
        <w:t>Fooman</w:t>
      </w:r>
      <w:proofErr w:type="spellEnd"/>
      <w:r w:rsidRPr="00EF419D">
        <w:rPr>
          <w:rStyle w:val="lev"/>
          <w:lang w:val="en-US"/>
        </w:rPr>
        <w:t xml:space="preserve"> Speedster</w:t>
      </w:r>
      <w:r w:rsidRPr="00EF419D">
        <w:rPr>
          <w:lang w:val="en-US"/>
        </w:rPr>
        <w:t xml:space="preserve"> </w:t>
      </w:r>
      <w:proofErr w:type="spellStart"/>
      <w:r w:rsidRPr="00EF419D">
        <w:rPr>
          <w:lang w:val="en-US"/>
        </w:rPr>
        <w:t>Magento</w:t>
      </w:r>
      <w:proofErr w:type="spellEnd"/>
      <w:r w:rsidRPr="00EF419D">
        <w:rPr>
          <w:lang w:val="en-US"/>
        </w:rPr>
        <w:t xml:space="preserve"> extension</w:t>
      </w:r>
    </w:p>
    <w:p w:rsidR="00245BA7" w:rsidRDefault="00245BA7" w:rsidP="00245BA7">
      <w:pPr>
        <w:pStyle w:val="Titre2"/>
        <w:rPr>
          <w:lang w:val="en-US"/>
        </w:rPr>
      </w:pPr>
      <w:bookmarkStart w:id="35" w:name="_Toc288636301"/>
      <w:proofErr w:type="spellStart"/>
      <w:r w:rsidRPr="00407C89">
        <w:rPr>
          <w:lang w:val="en-US"/>
        </w:rPr>
        <w:t>Fooman_GoogleAnalyticsPlus</w:t>
      </w:r>
      <w:bookmarkEnd w:id="35"/>
      <w:proofErr w:type="spellEnd"/>
    </w:p>
    <w:p w:rsidR="00245BA7" w:rsidRPr="00C434AA" w:rsidRDefault="00245BA7" w:rsidP="00245BA7">
      <w:pPr>
        <w:jc w:val="left"/>
        <w:rPr>
          <w:lang w:val="en-US"/>
        </w:rPr>
      </w:pPr>
      <w:r w:rsidRPr="00407C89">
        <w:rPr>
          <w:lang w:val="en-US"/>
        </w:rPr>
        <w:t>http://www.magentocommerce.com/magento-connect/FOOMAN/extension/171/fooman-google-analytics-plus</w:t>
      </w:r>
    </w:p>
    <w:p w:rsidR="00245BA7" w:rsidRDefault="00245BA7" w:rsidP="00245BA7">
      <w:pPr>
        <w:jc w:val="left"/>
      </w:pPr>
      <w:proofErr w:type="gramStart"/>
      <w:r w:rsidRPr="00407C89">
        <w:lastRenderedPageBreak/>
        <w:t>code</w:t>
      </w:r>
      <w:proofErr w:type="gramEnd"/>
      <w:r w:rsidRPr="00407C89">
        <w:t xml:space="preserve"> : </w:t>
      </w:r>
      <w:hyperlink r:id="rId34" w:history="1">
        <w:r w:rsidRPr="00C508E0">
          <w:rPr>
            <w:rStyle w:val="Lienhypertexte"/>
          </w:rPr>
          <w:t>http://connect20.magentocommerce.com/community/Fooman_GoogleAnalyticsPlus</w:t>
        </w:r>
      </w:hyperlink>
    </w:p>
    <w:p w:rsidR="00245BA7" w:rsidRDefault="00245BA7" w:rsidP="00245BA7">
      <w:pPr>
        <w:jc w:val="left"/>
      </w:pPr>
    </w:p>
    <w:p w:rsidR="00245BA7" w:rsidRDefault="00245BA7" w:rsidP="00245BA7">
      <w:pPr>
        <w:jc w:val="left"/>
      </w:pPr>
      <w:proofErr w:type="spellStart"/>
      <w:r>
        <w:t>Cibercité_SEO</w:t>
      </w:r>
      <w:proofErr w:type="spellEnd"/>
    </w:p>
    <w:p w:rsidR="00245BA7" w:rsidRDefault="00245BA7" w:rsidP="00245BA7">
      <w:pPr>
        <w:jc w:val="left"/>
      </w:pPr>
      <w:r w:rsidRPr="00EF419D">
        <w:t>http://www.magentocommerce.com/magento-connect/CyberCit%C3%A9+SEO+Agency/extension/2165/cybercit--google-analytics-advanced-tracking</w:t>
      </w:r>
    </w:p>
    <w:p w:rsidR="00EF419D" w:rsidRPr="00245BA7" w:rsidRDefault="00814BDF" w:rsidP="00245BA7">
      <w:pPr>
        <w:jc w:val="left"/>
        <w:rPr>
          <w:b/>
          <w:bCs/>
        </w:rPr>
      </w:pPr>
      <w:hyperlink r:id="rId35" w:history="1">
        <w:r w:rsidR="00245BA7" w:rsidRPr="00C508E0">
          <w:rPr>
            <w:rStyle w:val="Lienhypertexte"/>
          </w:rPr>
          <w:t>http://connect20.magentocommerce.com/community/Cybercite_Gaat</w:t>
        </w:r>
      </w:hyperlink>
    </w:p>
    <w:p w:rsidR="00EF419D" w:rsidRPr="00245BA7" w:rsidRDefault="00EF419D" w:rsidP="00BC3C59">
      <w:pPr>
        <w:jc w:val="left"/>
      </w:pPr>
    </w:p>
    <w:p w:rsidR="009443A4" w:rsidRPr="00B1603E" w:rsidRDefault="009443A4" w:rsidP="00BC3C59">
      <w:pPr>
        <w:jc w:val="left"/>
      </w:pPr>
    </w:p>
    <w:p w:rsidR="00B1603E" w:rsidRDefault="00B1603E" w:rsidP="00B1603E">
      <w:pPr>
        <w:pStyle w:val="Titre2"/>
      </w:pPr>
      <w:bookmarkStart w:id="36" w:name="_Toc288636302"/>
      <w:proofErr w:type="spellStart"/>
      <w:r w:rsidRPr="00B1603E">
        <w:t>Addonline_</w:t>
      </w:r>
      <w:r w:rsidR="00030902">
        <w:t>C</w:t>
      </w:r>
      <w:r w:rsidR="00366400">
        <w:t>atalog</w:t>
      </w:r>
      <w:bookmarkEnd w:id="36"/>
      <w:proofErr w:type="spellEnd"/>
    </w:p>
    <w:p w:rsidR="00C63FB7" w:rsidRDefault="00C63FB7" w:rsidP="00BC3C59">
      <w:pPr>
        <w:jc w:val="left"/>
      </w:pPr>
      <w:r w:rsidRPr="00C63FB7">
        <w:t xml:space="preserve">Ce module met à disposition des </w:t>
      </w:r>
      <w:proofErr w:type="spellStart"/>
      <w:r w:rsidRPr="00C63FB7">
        <w:t>widgets</w:t>
      </w:r>
      <w:proofErr w:type="spellEnd"/>
      <w:r w:rsidRPr="00C63FB7">
        <w:t xml:space="preserve"> à insérer dans les pages et blocs CMS qui listen</w:t>
      </w:r>
      <w:r>
        <w:t>t</w:t>
      </w:r>
      <w:r w:rsidRPr="00C63FB7">
        <w:t xml:space="preserve"> les produits en promotion, nouveaut</w:t>
      </w:r>
      <w:r>
        <w:t>é</w:t>
      </w:r>
      <w:r w:rsidRPr="00C63FB7">
        <w:t>s</w:t>
      </w:r>
      <w:r>
        <w:t xml:space="preserve"> ou bestsellers.</w:t>
      </w:r>
    </w:p>
    <w:p w:rsidR="00C63FB7" w:rsidRDefault="00030902" w:rsidP="00BC3C59">
      <w:pPr>
        <w:jc w:val="left"/>
      </w:pPr>
      <w:r>
        <w:t xml:space="preserve">Si ces blocs sont insérés sur page </w:t>
      </w:r>
      <w:proofErr w:type="spellStart"/>
      <w:r>
        <w:t>catégory</w:t>
      </w:r>
      <w:proofErr w:type="spellEnd"/>
      <w:r>
        <w:t xml:space="preserve">, le </w:t>
      </w:r>
      <w:proofErr w:type="spellStart"/>
      <w:r>
        <w:t>widget</w:t>
      </w:r>
      <w:proofErr w:type="spellEnd"/>
      <w:r>
        <w:t xml:space="preserve"> filtre les produits sur la catégorie active.</w:t>
      </w:r>
    </w:p>
    <w:p w:rsidR="00061A29" w:rsidRDefault="00030902" w:rsidP="00BC3C59">
      <w:pPr>
        <w:jc w:val="left"/>
      </w:pPr>
      <w:r>
        <w:t xml:space="preserve">Ce module crée aussi 3 pages CMS avec une liste de produit : </w:t>
      </w:r>
      <w:r w:rsidRPr="00C63FB7">
        <w:t>en promotion, nouveaut</w:t>
      </w:r>
      <w:r>
        <w:t>é</w:t>
      </w:r>
      <w:r w:rsidRPr="00C63FB7">
        <w:t>s</w:t>
      </w:r>
      <w:r>
        <w:t xml:space="preserve"> ou bestsellers ; la liste est une liste avec pagination, tri sur les colonnes, </w:t>
      </w:r>
      <w:proofErr w:type="spellStart"/>
      <w:r>
        <w:t>etc</w:t>
      </w:r>
      <w:proofErr w:type="spellEnd"/>
      <w:r>
        <w:t xml:space="preserve"> …</w:t>
      </w:r>
    </w:p>
    <w:p w:rsidR="00030902" w:rsidRDefault="00030902" w:rsidP="00BC3C59">
      <w:pPr>
        <w:jc w:val="left"/>
      </w:pPr>
    </w:p>
    <w:p w:rsidR="00061A29" w:rsidRPr="00061A29" w:rsidRDefault="00061A29" w:rsidP="00061A29">
      <w:pPr>
        <w:spacing w:after="0"/>
        <w:rPr>
          <w:color w:val="FF0000"/>
          <w:u w:val="single"/>
        </w:rPr>
      </w:pPr>
      <w:r w:rsidRPr="00061A29">
        <w:rPr>
          <w:color w:val="FF0000"/>
          <w:u w:val="single"/>
        </w:rPr>
        <w:t>//TODO :</w:t>
      </w:r>
    </w:p>
    <w:p w:rsidR="00061A29" w:rsidRPr="00C63FB7" w:rsidRDefault="00061A29" w:rsidP="00BC3C59">
      <w:pPr>
        <w:pStyle w:val="Paragraphedeliste"/>
        <w:numPr>
          <w:ilvl w:val="0"/>
          <w:numId w:val="31"/>
        </w:numPr>
        <w:jc w:val="left"/>
      </w:pPr>
      <w:r>
        <w:t xml:space="preserve">Gestion des soldes : avoir </w:t>
      </w:r>
      <w:r w:rsidR="00030902">
        <w:t>un booléen</w:t>
      </w:r>
      <w:r>
        <w:t xml:space="preserve"> dans la configuration</w:t>
      </w:r>
      <w:r w:rsidR="00297C10">
        <w:t xml:space="preserve"> (un nouveau menu du BO car le client n’a pas accès à system&gt;configuration ?)</w:t>
      </w:r>
      <w:r>
        <w:t xml:space="preserve"> qui permette</w:t>
      </w:r>
      <w:r w:rsidR="00297C10">
        <w:t>nt</w:t>
      </w:r>
      <w:r>
        <w:t xml:space="preserve"> d’activer les soldes : les blocs promotion deviennent des blocs soldes ! ??</w:t>
      </w:r>
    </w:p>
    <w:p w:rsidR="004B0BE3" w:rsidRPr="004B0BE3" w:rsidRDefault="004B0BE3" w:rsidP="00BC3C59">
      <w:pPr>
        <w:jc w:val="left"/>
      </w:pPr>
    </w:p>
    <w:p w:rsidR="00061A29" w:rsidRDefault="00061A29" w:rsidP="00061A29">
      <w:pPr>
        <w:pStyle w:val="Titre2"/>
      </w:pPr>
      <w:proofErr w:type="spellStart"/>
      <w:r w:rsidRPr="00B1603E">
        <w:t>Addonline_</w:t>
      </w:r>
      <w:r>
        <w:t>Checkout</w:t>
      </w:r>
      <w:proofErr w:type="spellEnd"/>
    </w:p>
    <w:p w:rsidR="004B0BE3" w:rsidRDefault="00061A29" w:rsidP="00BC3C59">
      <w:pPr>
        <w:jc w:val="left"/>
      </w:pPr>
      <w:r>
        <w:t xml:space="preserve">Surcharge du bloc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pour ajouter le nombre de produits dans le panier.</w:t>
      </w:r>
    </w:p>
    <w:p w:rsidR="00061A29" w:rsidRDefault="00061A29" w:rsidP="00BC3C59">
      <w:pPr>
        <w:jc w:val="left"/>
      </w:pPr>
    </w:p>
    <w:p w:rsidR="00061A29" w:rsidRDefault="00061A29" w:rsidP="00061A29">
      <w:pPr>
        <w:pStyle w:val="Titre2"/>
      </w:pPr>
      <w:proofErr w:type="spellStart"/>
      <w:r w:rsidRPr="00B1603E">
        <w:t>Addonline_</w:t>
      </w:r>
      <w:r>
        <w:t>Whishlist</w:t>
      </w:r>
      <w:proofErr w:type="spellEnd"/>
    </w:p>
    <w:p w:rsidR="00061A29" w:rsidRDefault="00061A29" w:rsidP="00061A29">
      <w:pPr>
        <w:jc w:val="left"/>
      </w:pPr>
      <w:r>
        <w:t xml:space="preserve">Surcharge du bloc </w:t>
      </w:r>
      <w:proofErr w:type="spellStart"/>
      <w:r>
        <w:t>whishlist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pour ajouter le nombre de produits dans la </w:t>
      </w:r>
      <w:proofErr w:type="spellStart"/>
      <w:r>
        <w:t>wishlist</w:t>
      </w:r>
      <w:proofErr w:type="spellEnd"/>
      <w:r>
        <w:t>.</w:t>
      </w:r>
    </w:p>
    <w:p w:rsidR="00061A29" w:rsidRPr="006D4954" w:rsidRDefault="00061A29" w:rsidP="00BC3C59">
      <w:pPr>
        <w:jc w:val="left"/>
      </w:pPr>
    </w:p>
    <w:p w:rsidR="00FF2A98" w:rsidRPr="00B1603E" w:rsidRDefault="00407C89" w:rsidP="00B1603E">
      <w:pPr>
        <w:pStyle w:val="Titre2"/>
      </w:pPr>
      <w:bookmarkStart w:id="37" w:name="_Toc288636307"/>
      <w:proofErr w:type="spellStart"/>
      <w:r w:rsidRPr="00B1603E">
        <w:t>Addonline_</w:t>
      </w:r>
      <w:r w:rsidR="00FF2A98" w:rsidRPr="00B1603E">
        <w:t>FeaturedProducts</w:t>
      </w:r>
      <w:bookmarkEnd w:id="37"/>
      <w:proofErr w:type="spellEnd"/>
    </w:p>
    <w:p w:rsidR="00B1603E" w:rsidRDefault="00B1603E" w:rsidP="00BC3C59">
      <w:pPr>
        <w:jc w:val="left"/>
      </w:pPr>
      <w:r w:rsidRPr="00B1603E">
        <w:t xml:space="preserve">Créer ses propres </w:t>
      </w:r>
      <w:proofErr w:type="gramStart"/>
      <w:r w:rsidRPr="00B1603E">
        <w:t>mises</w:t>
      </w:r>
      <w:proofErr w:type="gramEnd"/>
      <w:r w:rsidRPr="00B1603E">
        <w:t xml:space="preserve"> en avant </w:t>
      </w:r>
      <w:r>
        <w:t>via le BO</w:t>
      </w:r>
      <w:r w:rsidR="00C63FB7">
        <w:t xml:space="preserve">. Se baser sur le module </w:t>
      </w:r>
      <w:proofErr w:type="spellStart"/>
      <w:r w:rsidR="00C63FB7">
        <w:t>FeaturedProducts</w:t>
      </w:r>
      <w:proofErr w:type="spellEnd"/>
      <w:r w:rsidR="00C63FB7">
        <w:t xml:space="preserve"> de Nathalie </w:t>
      </w:r>
      <w:proofErr w:type="spellStart"/>
      <w:r w:rsidR="00C63FB7">
        <w:t>Chaize</w:t>
      </w:r>
      <w:proofErr w:type="spellEnd"/>
      <w:r w:rsidR="00C63FB7">
        <w:t>.</w:t>
      </w:r>
    </w:p>
    <w:p w:rsidR="008D13BB" w:rsidRDefault="008D13BB" w:rsidP="00BC3C59">
      <w:pPr>
        <w:jc w:val="left"/>
      </w:pPr>
    </w:p>
    <w:p w:rsidR="007154E9" w:rsidRPr="00B1603E" w:rsidRDefault="007154E9" w:rsidP="005012AB">
      <w:pPr>
        <w:pStyle w:val="Titre2"/>
      </w:pPr>
      <w:bookmarkStart w:id="38" w:name="_Toc288636308"/>
      <w:proofErr w:type="spellStart"/>
      <w:r w:rsidRPr="005012AB">
        <w:lastRenderedPageBreak/>
        <w:t>Addonline</w:t>
      </w:r>
      <w:r w:rsidRPr="00B1603E">
        <w:t>_</w:t>
      </w:r>
      <w:r>
        <w:t>ImportProducts</w:t>
      </w:r>
      <w:bookmarkEnd w:id="38"/>
      <w:proofErr w:type="spellEnd"/>
    </w:p>
    <w:p w:rsidR="007154E9" w:rsidRDefault="005012AB" w:rsidP="00BC3C59">
      <w:pPr>
        <w:jc w:val="left"/>
      </w:pPr>
      <w:r>
        <w:t>Pour voir importer les produits configurables : tester la version 1.5 qui est censée pouvoir le faire.</w:t>
      </w:r>
    </w:p>
    <w:p w:rsidR="00E525A8" w:rsidRDefault="00E525A8" w:rsidP="00E525A8">
      <w:pPr>
        <w:pStyle w:val="Paragraphedeliste"/>
        <w:numPr>
          <w:ilvl w:val="0"/>
          <w:numId w:val="33"/>
        </w:numPr>
        <w:jc w:val="left"/>
      </w:pPr>
      <w:r>
        <w:t>Tester si noms d’images non existantes ?</w:t>
      </w:r>
    </w:p>
    <w:p w:rsidR="008D13BB" w:rsidRPr="00B1603E" w:rsidRDefault="008D13BB" w:rsidP="005012AB">
      <w:pPr>
        <w:pStyle w:val="Titre2"/>
      </w:pPr>
      <w:bookmarkStart w:id="39" w:name="_Toc288636309"/>
      <w:proofErr w:type="spellStart"/>
      <w:r w:rsidRPr="00B1603E">
        <w:t>Addonline_</w:t>
      </w:r>
      <w:r>
        <w:t>OrderStatus</w:t>
      </w:r>
      <w:bookmarkEnd w:id="39"/>
      <w:proofErr w:type="spellEnd"/>
    </w:p>
    <w:p w:rsidR="005012AB" w:rsidRDefault="005012AB" w:rsidP="00BC3C59">
      <w:pPr>
        <w:jc w:val="left"/>
      </w:pPr>
    </w:p>
    <w:p w:rsidR="005012AB" w:rsidRDefault="00245BA7" w:rsidP="005012AB">
      <w:pPr>
        <w:pStyle w:val="Titre2"/>
      </w:pPr>
      <w:bookmarkStart w:id="40" w:name="_Toc288636310"/>
      <w:proofErr w:type="spellStart"/>
      <w:r w:rsidRPr="005012AB">
        <w:t>Addonline_Beezup</w:t>
      </w:r>
      <w:bookmarkEnd w:id="40"/>
      <w:proofErr w:type="spellEnd"/>
      <w:r>
        <w:t xml:space="preserve"> </w:t>
      </w:r>
    </w:p>
    <w:p w:rsidR="008D13BB" w:rsidRDefault="00245BA7" w:rsidP="00BC3C59">
      <w:pPr>
        <w:jc w:val="left"/>
      </w:pPr>
      <w:r>
        <w:t xml:space="preserve"> (</w:t>
      </w:r>
      <w:proofErr w:type="gramStart"/>
      <w:r>
        <w:t>ou</w:t>
      </w:r>
      <w:proofErr w:type="gramEnd"/>
      <w:r>
        <w:t xml:space="preserve"> </w:t>
      </w:r>
      <w:hyperlink r:id="rId36" w:history="1">
        <w:r w:rsidRPr="00C508E0">
          <w:rPr>
            <w:rStyle w:val="Lienhypertexte"/>
          </w:rPr>
          <w:t>http://www.magentocommerce.com/magento-connect/_Fluxe/extension/3046/beezup-pour-magento--int-gration-du-tracker-et-g-n-ration-du-flux</w:t>
        </w:r>
      </w:hyperlink>
      <w:r>
        <w:t>)</w:t>
      </w:r>
    </w:p>
    <w:p w:rsidR="00245BA7" w:rsidRDefault="00245BA7" w:rsidP="00BC3C59">
      <w:pPr>
        <w:jc w:val="left"/>
      </w:pPr>
    </w:p>
    <w:p w:rsidR="00245BA7" w:rsidRDefault="00245BA7" w:rsidP="00BC3C59">
      <w:pPr>
        <w:jc w:val="left"/>
      </w:pPr>
    </w:p>
    <w:p w:rsidR="00245BA7" w:rsidRDefault="00245BA7" w:rsidP="005012AB">
      <w:pPr>
        <w:pStyle w:val="Titre2"/>
      </w:pPr>
      <w:bookmarkStart w:id="41" w:name="_Toc288636311"/>
      <w:proofErr w:type="spellStart"/>
      <w:r>
        <w:t>Addonline_Tra</w:t>
      </w:r>
      <w:r w:rsidR="005012AB">
        <w:t>deDoubler</w:t>
      </w:r>
      <w:bookmarkEnd w:id="41"/>
      <w:proofErr w:type="spellEnd"/>
    </w:p>
    <w:p w:rsidR="00245BA7" w:rsidRDefault="00245BA7" w:rsidP="00BC3C59">
      <w:pPr>
        <w:jc w:val="left"/>
      </w:pPr>
    </w:p>
    <w:p w:rsidR="005012AB" w:rsidRDefault="005012AB" w:rsidP="005012AB">
      <w:pPr>
        <w:pStyle w:val="Titre2"/>
      </w:pPr>
      <w:bookmarkStart w:id="42" w:name="_Toc288636312"/>
      <w:proofErr w:type="spellStart"/>
      <w:r>
        <w:t>Addonline_Sage</w:t>
      </w:r>
      <w:bookmarkEnd w:id="42"/>
      <w:r w:rsidR="00E525A8">
        <w:t>Connect</w:t>
      </w:r>
      <w:proofErr w:type="spellEnd"/>
    </w:p>
    <w:p w:rsidR="005012AB" w:rsidRDefault="005012AB" w:rsidP="00BC3C59">
      <w:pPr>
        <w:jc w:val="left"/>
      </w:pPr>
    </w:p>
    <w:p w:rsidR="00D02ED0" w:rsidRDefault="00D02ED0" w:rsidP="00D02ED0">
      <w:pPr>
        <w:pStyle w:val="Titre2"/>
      </w:pPr>
      <w:proofErr w:type="spellStart"/>
      <w:r>
        <w:t>Addonline_FlashNavigator</w:t>
      </w:r>
      <w:proofErr w:type="spellEnd"/>
    </w:p>
    <w:p w:rsidR="00D02ED0" w:rsidRDefault="00814BDF" w:rsidP="00D02ED0">
      <w:pPr>
        <w:spacing w:before="100" w:beforeAutospacing="1" w:after="100" w:afterAutospacing="1"/>
      </w:pPr>
      <w:hyperlink r:id="rId37" w:history="1">
        <w:r w:rsidR="00D02ED0">
          <w:rPr>
            <w:rStyle w:val="Lienhypertexte"/>
            <w:rFonts w:ascii="Calibri" w:hAnsi="Calibri" w:cs="Calibri"/>
            <w:sz w:val="22"/>
            <w:szCs w:val="22"/>
          </w:rPr>
          <w:t>http://www.magentocommerce.com/magento-connect/Bysoft/extension/891/flash-navigator--admin-manager-by-bysoft</w:t>
        </w:r>
      </w:hyperlink>
    </w:p>
    <w:p w:rsidR="00D02ED0" w:rsidRDefault="00D02ED0" w:rsidP="00D02ED0">
      <w:pPr>
        <w:spacing w:before="100" w:beforeAutospacing="1" w:after="100" w:afterAutospacing="1"/>
      </w:pPr>
    </w:p>
    <w:p w:rsidR="00D02ED0" w:rsidRPr="00D02ED0" w:rsidRDefault="00D02ED0" w:rsidP="00D02ED0">
      <w:pPr>
        <w:numPr>
          <w:ilvl w:val="0"/>
          <w:numId w:val="5"/>
        </w:numPr>
        <w:suppressAutoHyphens w:val="0"/>
        <w:spacing w:before="100" w:beforeAutospacing="1" w:after="100" w:afterAutospacing="1"/>
        <w:ind w:left="1440"/>
        <w:jc w:val="left"/>
        <w:rPr>
          <w:rFonts w:ascii="Times New Roman" w:hAnsi="Times New Roman"/>
          <w:color w:val="auto"/>
          <w:lang w:eastAsia="fr-FR"/>
        </w:rPr>
      </w:pPr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>So Colissimo </w:t>
      </w:r>
    </w:p>
    <w:p w:rsidR="00D02ED0" w:rsidRPr="00D02ED0" w:rsidRDefault="00D02ED0" w:rsidP="00D02ED0">
      <w:pPr>
        <w:numPr>
          <w:ilvl w:val="0"/>
          <w:numId w:val="5"/>
        </w:numPr>
        <w:suppressAutoHyphens w:val="0"/>
        <w:spacing w:before="100" w:beforeAutospacing="1" w:after="100" w:afterAutospacing="1"/>
        <w:ind w:left="1440"/>
        <w:jc w:val="left"/>
        <w:rPr>
          <w:rFonts w:ascii="Times New Roman" w:hAnsi="Times New Roman"/>
          <w:color w:val="auto"/>
          <w:lang w:eastAsia="fr-FR"/>
        </w:rPr>
      </w:pPr>
      <w:r w:rsidRPr="00D02ED0">
        <w:rPr>
          <w:rFonts w:ascii="Courier New" w:hAnsi="Courier New" w:cs="Courier New"/>
          <w:color w:val="1F497D"/>
          <w:sz w:val="22"/>
          <w:szCs w:val="22"/>
          <w:lang w:eastAsia="fr-FR"/>
        </w:rPr>
        <w:t>o</w:t>
      </w:r>
      <w:r w:rsidRPr="00D02ED0">
        <w:rPr>
          <w:rFonts w:ascii="Times New Roman" w:hAnsi="Times New Roman"/>
          <w:color w:val="1F497D"/>
          <w:sz w:val="14"/>
          <w:szCs w:val="14"/>
          <w:lang w:eastAsia="fr-FR"/>
        </w:rPr>
        <w:t xml:space="preserve">   </w:t>
      </w:r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 xml:space="preserve">Cross </w:t>
      </w:r>
      <w:proofErr w:type="spellStart"/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>selling</w:t>
      </w:r>
      <w:proofErr w:type="spellEnd"/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 xml:space="preserve"> en glisser déposer (Cobra + </w:t>
      </w:r>
      <w:proofErr w:type="spellStart"/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>Prividef</w:t>
      </w:r>
      <w:proofErr w:type="spellEnd"/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>) : demandera une personnalisation graphique</w:t>
      </w:r>
    </w:p>
    <w:p w:rsidR="00D02ED0" w:rsidRPr="00D02ED0" w:rsidRDefault="00D02ED0" w:rsidP="00D02ED0">
      <w:pPr>
        <w:numPr>
          <w:ilvl w:val="0"/>
          <w:numId w:val="5"/>
        </w:numPr>
        <w:suppressAutoHyphens w:val="0"/>
        <w:spacing w:before="100" w:beforeAutospacing="1" w:after="100" w:afterAutospacing="1"/>
        <w:ind w:left="1440"/>
        <w:jc w:val="left"/>
        <w:rPr>
          <w:rFonts w:ascii="Times New Roman" w:hAnsi="Times New Roman"/>
          <w:color w:val="auto"/>
          <w:lang w:eastAsia="fr-FR"/>
        </w:rPr>
      </w:pPr>
      <w:r w:rsidRPr="00D02ED0">
        <w:rPr>
          <w:rFonts w:ascii="Courier New" w:hAnsi="Courier New" w:cs="Courier New"/>
          <w:color w:val="1F497D"/>
          <w:sz w:val="22"/>
          <w:szCs w:val="22"/>
          <w:lang w:eastAsia="fr-FR"/>
        </w:rPr>
        <w:t>o</w:t>
      </w:r>
      <w:r w:rsidRPr="00D02ED0">
        <w:rPr>
          <w:rFonts w:ascii="Times New Roman" w:hAnsi="Times New Roman"/>
          <w:color w:val="1F497D"/>
          <w:sz w:val="14"/>
          <w:szCs w:val="14"/>
          <w:lang w:eastAsia="fr-FR"/>
        </w:rPr>
        <w:t xml:space="preserve">   </w:t>
      </w:r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 xml:space="preserve">Module de télécollecte à l’expédition pour </w:t>
      </w:r>
      <w:proofErr w:type="spellStart"/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>Paybox</w:t>
      </w:r>
      <w:proofErr w:type="spellEnd"/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 xml:space="preserve"> et/ou autres systèmes de paiement</w:t>
      </w:r>
    </w:p>
    <w:p w:rsidR="00D02ED0" w:rsidRPr="00D02ED0" w:rsidRDefault="00D02ED0" w:rsidP="00D02ED0">
      <w:pPr>
        <w:numPr>
          <w:ilvl w:val="0"/>
          <w:numId w:val="5"/>
        </w:numPr>
        <w:suppressAutoHyphens w:val="0"/>
        <w:spacing w:before="100" w:beforeAutospacing="1" w:after="100" w:afterAutospacing="1"/>
        <w:ind w:left="1440"/>
        <w:jc w:val="left"/>
        <w:rPr>
          <w:rFonts w:ascii="Times New Roman" w:hAnsi="Times New Roman"/>
          <w:color w:val="auto"/>
          <w:lang w:eastAsia="fr-FR"/>
        </w:rPr>
      </w:pPr>
      <w:r w:rsidRPr="00D02ED0">
        <w:rPr>
          <w:rFonts w:ascii="Courier New" w:hAnsi="Courier New" w:cs="Courier New"/>
          <w:color w:val="1F497D"/>
          <w:sz w:val="22"/>
          <w:szCs w:val="22"/>
          <w:lang w:eastAsia="fr-FR"/>
        </w:rPr>
        <w:t>o</w:t>
      </w:r>
      <w:r w:rsidRPr="00D02ED0">
        <w:rPr>
          <w:rFonts w:ascii="Times New Roman" w:hAnsi="Times New Roman"/>
          <w:color w:val="1F497D"/>
          <w:sz w:val="14"/>
          <w:szCs w:val="14"/>
          <w:lang w:eastAsia="fr-FR"/>
        </w:rPr>
        <w:t xml:space="preserve">   </w:t>
      </w:r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 xml:space="preserve">Module </w:t>
      </w:r>
      <w:proofErr w:type="spellStart"/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>Fianet</w:t>
      </w:r>
      <w:proofErr w:type="spellEnd"/>
    </w:p>
    <w:p w:rsidR="00D02ED0" w:rsidRPr="00D02ED0" w:rsidRDefault="00D02ED0" w:rsidP="00D02ED0">
      <w:pPr>
        <w:numPr>
          <w:ilvl w:val="0"/>
          <w:numId w:val="5"/>
        </w:numPr>
        <w:suppressAutoHyphens w:val="0"/>
        <w:spacing w:before="100" w:beforeAutospacing="1" w:after="100" w:afterAutospacing="1"/>
        <w:ind w:left="1440"/>
        <w:jc w:val="left"/>
        <w:rPr>
          <w:rFonts w:ascii="Times New Roman" w:hAnsi="Times New Roman"/>
          <w:color w:val="auto"/>
          <w:lang w:eastAsia="fr-FR"/>
        </w:rPr>
      </w:pPr>
      <w:r w:rsidRPr="00D02ED0">
        <w:rPr>
          <w:rFonts w:ascii="Courier New" w:hAnsi="Courier New" w:cs="Courier New"/>
          <w:color w:val="1F497D"/>
          <w:sz w:val="22"/>
          <w:szCs w:val="22"/>
          <w:lang w:eastAsia="fr-FR"/>
        </w:rPr>
        <w:t>o</w:t>
      </w:r>
      <w:r w:rsidRPr="00D02ED0">
        <w:rPr>
          <w:rFonts w:ascii="Times New Roman" w:hAnsi="Times New Roman"/>
          <w:color w:val="1F497D"/>
          <w:sz w:val="14"/>
          <w:szCs w:val="14"/>
          <w:lang w:eastAsia="fr-FR"/>
        </w:rPr>
        <w:t xml:space="preserve">   </w:t>
      </w:r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>Module de parrainage : à spécifier ça serait bien d’avoir un truc assez générique</w:t>
      </w:r>
    </w:p>
    <w:p w:rsidR="00D02ED0" w:rsidRPr="00D02ED0" w:rsidRDefault="00D02ED0" w:rsidP="00D02ED0">
      <w:pPr>
        <w:numPr>
          <w:ilvl w:val="0"/>
          <w:numId w:val="5"/>
        </w:numPr>
        <w:suppressAutoHyphens w:val="0"/>
        <w:spacing w:before="100" w:beforeAutospacing="1" w:after="100" w:afterAutospacing="1"/>
        <w:ind w:left="1440"/>
        <w:jc w:val="left"/>
        <w:rPr>
          <w:rFonts w:ascii="Times New Roman" w:hAnsi="Times New Roman"/>
          <w:color w:val="auto"/>
          <w:lang w:eastAsia="fr-FR"/>
        </w:rPr>
      </w:pPr>
      <w:r w:rsidRPr="00D02ED0">
        <w:rPr>
          <w:rFonts w:ascii="Courier New" w:hAnsi="Courier New" w:cs="Courier New"/>
          <w:color w:val="1F497D"/>
          <w:sz w:val="22"/>
          <w:szCs w:val="22"/>
          <w:lang w:eastAsia="fr-FR"/>
        </w:rPr>
        <w:t>o</w:t>
      </w:r>
      <w:r w:rsidRPr="00D02ED0">
        <w:rPr>
          <w:rFonts w:ascii="Times New Roman" w:hAnsi="Times New Roman"/>
          <w:color w:val="1F497D"/>
          <w:sz w:val="14"/>
          <w:szCs w:val="14"/>
          <w:lang w:eastAsia="fr-FR"/>
        </w:rPr>
        <w:t xml:space="preserve">   </w:t>
      </w:r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 xml:space="preserve">Module de points fidélité : à spécifier ça serait bien d’avoir un truc assez générique </w:t>
      </w:r>
    </w:p>
    <w:p w:rsidR="00D02ED0" w:rsidRPr="00E525A8" w:rsidRDefault="00D02ED0" w:rsidP="00D02ED0">
      <w:pPr>
        <w:numPr>
          <w:ilvl w:val="0"/>
          <w:numId w:val="5"/>
        </w:numPr>
        <w:suppressAutoHyphens w:val="0"/>
        <w:spacing w:before="100" w:beforeAutospacing="1" w:after="100" w:afterAutospacing="1"/>
        <w:ind w:left="1440"/>
        <w:jc w:val="left"/>
        <w:rPr>
          <w:rFonts w:ascii="Times New Roman" w:hAnsi="Times New Roman"/>
          <w:color w:val="auto"/>
          <w:lang w:eastAsia="fr-FR"/>
        </w:rPr>
      </w:pPr>
      <w:r w:rsidRPr="00D02ED0">
        <w:rPr>
          <w:rFonts w:ascii="Courier New" w:hAnsi="Courier New" w:cs="Courier New"/>
          <w:color w:val="1F497D"/>
          <w:sz w:val="22"/>
          <w:szCs w:val="22"/>
          <w:lang w:eastAsia="fr-FR"/>
        </w:rPr>
        <w:t>o</w:t>
      </w:r>
      <w:r w:rsidRPr="00D02ED0">
        <w:rPr>
          <w:rFonts w:ascii="Times New Roman" w:hAnsi="Times New Roman"/>
          <w:color w:val="1F497D"/>
          <w:sz w:val="14"/>
          <w:szCs w:val="14"/>
          <w:lang w:eastAsia="fr-FR"/>
        </w:rPr>
        <w:t xml:space="preserve">   </w:t>
      </w:r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 xml:space="preserve">Module </w:t>
      </w:r>
      <w:proofErr w:type="spellStart"/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>Exapaq</w:t>
      </w:r>
      <w:proofErr w:type="spellEnd"/>
    </w:p>
    <w:p w:rsidR="00E525A8" w:rsidRPr="00D02ED0" w:rsidRDefault="00E525A8" w:rsidP="00D02ED0">
      <w:pPr>
        <w:numPr>
          <w:ilvl w:val="0"/>
          <w:numId w:val="5"/>
        </w:numPr>
        <w:suppressAutoHyphens w:val="0"/>
        <w:spacing w:before="100" w:beforeAutospacing="1" w:after="100" w:afterAutospacing="1"/>
        <w:ind w:left="1440"/>
        <w:jc w:val="left"/>
        <w:rPr>
          <w:rFonts w:ascii="Times New Roman" w:hAnsi="Times New Roman"/>
          <w:color w:val="auto"/>
          <w:lang w:eastAsia="fr-FR"/>
        </w:rPr>
      </w:pPr>
      <w:r>
        <w:rPr>
          <w:rFonts w:ascii="Courier New" w:hAnsi="Courier New" w:cs="Courier New"/>
          <w:color w:val="1F497D"/>
          <w:sz w:val="22"/>
          <w:szCs w:val="22"/>
          <w:lang w:eastAsia="fr-FR"/>
        </w:rPr>
        <w:t>Redirection 301 ancien site (pages produits)</w:t>
      </w:r>
    </w:p>
    <w:p w:rsidR="00D02ED0" w:rsidRPr="00D02ED0" w:rsidRDefault="00D02ED0" w:rsidP="00D02ED0">
      <w:pPr>
        <w:suppressAutoHyphens w:val="0"/>
        <w:spacing w:before="100" w:beforeAutospacing="1" w:after="100" w:afterAutospacing="1"/>
        <w:jc w:val="left"/>
        <w:rPr>
          <w:rFonts w:ascii="Times New Roman" w:hAnsi="Times New Roman"/>
          <w:color w:val="auto"/>
          <w:lang w:eastAsia="fr-FR"/>
        </w:rPr>
      </w:pPr>
      <w:r w:rsidRPr="00D02ED0">
        <w:rPr>
          <w:rFonts w:ascii="Calibri" w:hAnsi="Calibri" w:cs="Calibri"/>
          <w:color w:val="1F497D"/>
          <w:sz w:val="22"/>
          <w:szCs w:val="22"/>
          <w:lang w:eastAsia="fr-FR"/>
        </w:rPr>
        <w:t> </w:t>
      </w:r>
    </w:p>
    <w:p w:rsidR="00D02ED0" w:rsidRDefault="00D02ED0" w:rsidP="00BC3C59">
      <w:pPr>
        <w:jc w:val="left"/>
      </w:pPr>
    </w:p>
    <w:p w:rsidR="008D13BB" w:rsidRDefault="005012AB" w:rsidP="005012AB">
      <w:pPr>
        <w:pStyle w:val="Titre1"/>
      </w:pPr>
      <w:bookmarkStart w:id="43" w:name="_Toc288636313"/>
      <w:r>
        <w:lastRenderedPageBreak/>
        <w:t>Modules i</w:t>
      </w:r>
      <w:r w:rsidR="008D13BB">
        <w:t>ntéressants à tester :</w:t>
      </w:r>
      <w:bookmarkEnd w:id="43"/>
    </w:p>
    <w:p w:rsidR="008D13BB" w:rsidRDefault="008D13BB" w:rsidP="007958E4">
      <w:pPr>
        <w:pStyle w:val="Titre2"/>
        <w:numPr>
          <w:ilvl w:val="1"/>
          <w:numId w:val="8"/>
        </w:numPr>
      </w:pPr>
      <w:bookmarkStart w:id="44" w:name="_Toc288636314"/>
      <w:proofErr w:type="spellStart"/>
      <w:r>
        <w:t>Fooman_SameOrderInvoiceNumber</w:t>
      </w:r>
      <w:bookmarkEnd w:id="44"/>
      <w:proofErr w:type="spellEnd"/>
    </w:p>
    <w:p w:rsidR="008D13BB" w:rsidRDefault="00814BDF" w:rsidP="00BC3C59">
      <w:pPr>
        <w:jc w:val="left"/>
      </w:pPr>
      <w:hyperlink r:id="rId38" w:history="1">
        <w:r w:rsidR="008D13BB" w:rsidRPr="00C508E0">
          <w:rPr>
            <w:rStyle w:val="Lienhypertexte"/>
          </w:rPr>
          <w:t>http://www.magentocommerce.com/magento-connect/FOOMAN/extension/957/fooman_sameorderinvoicenumber/reviews</w:t>
        </w:r>
      </w:hyperlink>
    </w:p>
    <w:p w:rsidR="008D13BB" w:rsidRDefault="008D13BB" w:rsidP="00BC3C59">
      <w:pPr>
        <w:jc w:val="left"/>
      </w:pPr>
    </w:p>
    <w:p w:rsidR="008D13BB" w:rsidRDefault="008D13BB" w:rsidP="007958E4">
      <w:pPr>
        <w:pStyle w:val="Titre2"/>
        <w:numPr>
          <w:ilvl w:val="1"/>
          <w:numId w:val="9"/>
        </w:numPr>
      </w:pPr>
      <w:bookmarkStart w:id="45" w:name="_Toc288636315"/>
      <w:r>
        <w:t xml:space="preserve">EM Media </w:t>
      </w:r>
      <w:proofErr w:type="spellStart"/>
      <w:r>
        <w:t>Widget</w:t>
      </w:r>
      <w:bookmarkEnd w:id="45"/>
      <w:proofErr w:type="spellEnd"/>
    </w:p>
    <w:p w:rsidR="008D13BB" w:rsidRDefault="00814BDF" w:rsidP="00BC3C59">
      <w:pPr>
        <w:jc w:val="left"/>
      </w:pPr>
      <w:hyperlink r:id="rId39" w:history="1">
        <w:r w:rsidR="008D13BB" w:rsidRPr="00C508E0">
          <w:rPr>
            <w:rStyle w:val="Lienhypertexte"/>
          </w:rPr>
          <w:t>http://www.magentocommerce.com/magento-connect/EMThemes.com/extension/5874/em_media_widget</w:t>
        </w:r>
      </w:hyperlink>
    </w:p>
    <w:p w:rsidR="008D13BB" w:rsidRDefault="008D13BB" w:rsidP="00BC3C59">
      <w:pPr>
        <w:jc w:val="left"/>
      </w:pPr>
    </w:p>
    <w:p w:rsidR="008D13BB" w:rsidRDefault="008D13BB" w:rsidP="007958E4">
      <w:pPr>
        <w:pStyle w:val="Titre2"/>
        <w:numPr>
          <w:ilvl w:val="1"/>
          <w:numId w:val="10"/>
        </w:numPr>
      </w:pPr>
      <w:bookmarkStart w:id="46" w:name="_Toc288636316"/>
      <w:proofErr w:type="spellStart"/>
      <w:r>
        <w:t>EM_FlexibleWidget</w:t>
      </w:r>
      <w:bookmarkEnd w:id="46"/>
      <w:proofErr w:type="spellEnd"/>
    </w:p>
    <w:p w:rsidR="008D13BB" w:rsidRDefault="00814BDF" w:rsidP="00BC3C59">
      <w:pPr>
        <w:jc w:val="left"/>
      </w:pPr>
      <w:hyperlink r:id="rId40" w:history="1">
        <w:r w:rsidR="008D13BB" w:rsidRPr="00C508E0">
          <w:rPr>
            <w:rStyle w:val="Lienhypertexte"/>
          </w:rPr>
          <w:t>http://www.magentocommerce.com/magento-connect/EMThemes.com/extension/4729/em_flexiblewidget</w:t>
        </w:r>
      </w:hyperlink>
    </w:p>
    <w:p w:rsidR="008D13BB" w:rsidRDefault="008D13BB" w:rsidP="00BC3C59">
      <w:pPr>
        <w:jc w:val="left"/>
      </w:pPr>
    </w:p>
    <w:p w:rsidR="00EF419D" w:rsidRDefault="00EF419D" w:rsidP="007958E4">
      <w:pPr>
        <w:pStyle w:val="Titre2"/>
        <w:numPr>
          <w:ilvl w:val="1"/>
          <w:numId w:val="12"/>
        </w:numPr>
      </w:pPr>
      <w:bookmarkStart w:id="47" w:name="_Toc288636317"/>
      <w:proofErr w:type="spellStart"/>
      <w:r>
        <w:t>Magento</w:t>
      </w:r>
      <w:proofErr w:type="spellEnd"/>
      <w:r>
        <w:t xml:space="preserve"> Social </w:t>
      </w:r>
      <w:proofErr w:type="spellStart"/>
      <w:r>
        <w:t>Bookmarking</w:t>
      </w:r>
      <w:proofErr w:type="spellEnd"/>
      <w:r>
        <w:t xml:space="preserve"> Services</w:t>
      </w:r>
      <w:bookmarkEnd w:id="47"/>
    </w:p>
    <w:p w:rsidR="00EF419D" w:rsidRDefault="00814BDF" w:rsidP="00BC3C59">
      <w:pPr>
        <w:jc w:val="left"/>
      </w:pPr>
      <w:hyperlink r:id="rId41" w:history="1">
        <w:r w:rsidR="00EF419D" w:rsidRPr="00C508E0">
          <w:rPr>
            <w:rStyle w:val="Lienhypertexte"/>
          </w:rPr>
          <w:t>http://www.magentocommerce.com/magento-connect/_Fluxe/extension/2333/magento-social-bookmarking</w:t>
        </w:r>
      </w:hyperlink>
    </w:p>
    <w:p w:rsidR="00EF419D" w:rsidRDefault="00EF419D" w:rsidP="00BC3C59">
      <w:pPr>
        <w:jc w:val="left"/>
      </w:pPr>
    </w:p>
    <w:p w:rsidR="00EF419D" w:rsidRDefault="00EF419D" w:rsidP="007958E4">
      <w:pPr>
        <w:pStyle w:val="Titre2"/>
        <w:numPr>
          <w:ilvl w:val="1"/>
          <w:numId w:val="13"/>
        </w:numPr>
      </w:pPr>
      <w:bookmarkStart w:id="48" w:name="_Toc288636318"/>
      <w:proofErr w:type="spellStart"/>
      <w:r>
        <w:t>Fishpig's</w:t>
      </w:r>
      <w:proofErr w:type="spellEnd"/>
      <w:r>
        <w:t xml:space="preserve"> 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Integration</w:t>
      </w:r>
      <w:bookmarkEnd w:id="48"/>
      <w:proofErr w:type="spellEnd"/>
    </w:p>
    <w:p w:rsidR="00EF419D" w:rsidRDefault="00814BDF" w:rsidP="00BC3C59">
      <w:pPr>
        <w:jc w:val="left"/>
      </w:pPr>
      <w:hyperlink r:id="rId42" w:history="1">
        <w:r w:rsidR="00EF419D" w:rsidRPr="00C508E0">
          <w:rPr>
            <w:rStyle w:val="Lienhypertexte"/>
          </w:rPr>
          <w:t>http://www.magentocommerce.com/magento-connect/fishpig/extension/3958/fishpig_wordpress_integration</w:t>
        </w:r>
      </w:hyperlink>
      <w:r w:rsidR="00EF419D">
        <w:t xml:space="preserve"> </w:t>
      </w:r>
    </w:p>
    <w:p w:rsidR="00EF419D" w:rsidRPr="00B1603E" w:rsidRDefault="00EF419D" w:rsidP="00BC3C59">
      <w:pPr>
        <w:jc w:val="left"/>
      </w:pPr>
    </w:p>
    <w:sectPr w:rsidR="00EF419D" w:rsidRPr="00B1603E" w:rsidSect="005C6080">
      <w:footerReference w:type="default" r:id="rId43"/>
      <w:footnotePr>
        <w:pos w:val="beneathText"/>
      </w:footnotePr>
      <w:pgSz w:w="11905" w:h="16837"/>
      <w:pgMar w:top="1276" w:right="924" w:bottom="1418" w:left="1418" w:header="425" w:footer="27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8DE" w:rsidRDefault="001718DE">
      <w:r>
        <w:separator/>
      </w:r>
    </w:p>
    <w:p w:rsidR="001718DE" w:rsidRDefault="001718DE"/>
  </w:endnote>
  <w:endnote w:type="continuationSeparator" w:id="0">
    <w:p w:rsidR="001718DE" w:rsidRDefault="001718DE">
      <w:r>
        <w:continuationSeparator/>
      </w:r>
    </w:p>
    <w:p w:rsidR="001718DE" w:rsidRDefault="001718D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902" w:rsidRPr="00AC2601" w:rsidRDefault="00030902" w:rsidP="002B33D2">
    <w:pPr>
      <w:pStyle w:val="Pieddepage"/>
      <w:ind w:left="-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8DE" w:rsidRDefault="001718DE">
      <w:r>
        <w:separator/>
      </w:r>
    </w:p>
    <w:p w:rsidR="001718DE" w:rsidRDefault="001718DE"/>
  </w:footnote>
  <w:footnote w:type="continuationSeparator" w:id="0">
    <w:p w:rsidR="001718DE" w:rsidRDefault="001718DE">
      <w:r>
        <w:continuationSeparator/>
      </w:r>
    </w:p>
    <w:p w:rsidR="001718DE" w:rsidRDefault="001718D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902" w:rsidRDefault="00030902">
    <w:pPr>
      <w:pStyle w:val="En-tte"/>
      <w:tabs>
        <w:tab w:val="clear" w:pos="4536"/>
      </w:tabs>
      <w:ind w:right="36"/>
      <w:jc w:val="right"/>
      <w:rPr>
        <w:rStyle w:val="Numrodepage"/>
      </w:rPr>
    </w:pPr>
    <w:r>
      <w:rPr>
        <w:noProof/>
        <w:sz w:val="16"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-907415</wp:posOffset>
          </wp:positionH>
          <wp:positionV relativeFrom="paragraph">
            <wp:posOffset>-269240</wp:posOffset>
          </wp:positionV>
          <wp:extent cx="7574280" cy="10720705"/>
          <wp:effectExtent l="25400" t="0" r="0" b="0"/>
          <wp:wrapNone/>
          <wp:docPr id="83" name="Image 83" descr="ao_10_pageInterieur_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3" descr="ao_10_pageInterieur_0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280" cy="10720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16"/>
        <w:lang w:val="en-GB"/>
      </w:rPr>
      <w:t xml:space="preserve"> Page </w:t>
    </w:r>
    <w:r w:rsidR="00814BDF">
      <w:rPr>
        <w:rStyle w:val="Numrodepage"/>
        <w:sz w:val="16"/>
        <w:lang w:val="en-GB"/>
      </w:rPr>
      <w:fldChar w:fldCharType="begin"/>
    </w:r>
    <w:r>
      <w:rPr>
        <w:rStyle w:val="Numrodepage"/>
        <w:sz w:val="16"/>
        <w:lang w:val="en-GB"/>
      </w:rPr>
      <w:instrText xml:space="preserve"> PAGE </w:instrText>
    </w:r>
    <w:r w:rsidR="00814BDF">
      <w:rPr>
        <w:rStyle w:val="Numrodepage"/>
        <w:sz w:val="16"/>
        <w:lang w:val="en-GB"/>
      </w:rPr>
      <w:fldChar w:fldCharType="separate"/>
    </w:r>
    <w:r w:rsidR="00E525A8">
      <w:rPr>
        <w:rStyle w:val="Numrodepage"/>
        <w:noProof/>
        <w:sz w:val="16"/>
        <w:lang w:val="en-GB"/>
      </w:rPr>
      <w:t>13</w:t>
    </w:r>
    <w:r w:rsidR="00814BDF">
      <w:rPr>
        <w:rStyle w:val="Numrodepage"/>
        <w:sz w:val="16"/>
        <w:lang w:val="en-GB"/>
      </w:rPr>
      <w:fldChar w:fldCharType="end"/>
    </w:r>
    <w:r>
      <w:rPr>
        <w:rStyle w:val="Numrodepage"/>
        <w:sz w:val="16"/>
        <w:lang w:val="en-GB"/>
      </w:rPr>
      <w:t xml:space="preserve"> / </w:t>
    </w:r>
    <w:r w:rsidR="00814BDF">
      <w:rPr>
        <w:rStyle w:val="Numrodepage"/>
        <w:sz w:val="16"/>
        <w:lang w:val="en-GB"/>
      </w:rPr>
      <w:fldChar w:fldCharType="begin"/>
    </w:r>
    <w:r>
      <w:rPr>
        <w:rStyle w:val="Numrodepage"/>
        <w:sz w:val="16"/>
        <w:lang w:val="en-GB"/>
      </w:rPr>
      <w:instrText xml:space="preserve"> NUMPAGE \*Arabic </w:instrText>
    </w:r>
    <w:r w:rsidR="00814BDF">
      <w:rPr>
        <w:rStyle w:val="Numrodepage"/>
        <w:sz w:val="16"/>
        <w:lang w:val="en-GB"/>
      </w:rPr>
      <w:fldChar w:fldCharType="separate"/>
    </w:r>
    <w:r>
      <w:rPr>
        <w:rStyle w:val="Numrodepage"/>
        <w:noProof/>
        <w:sz w:val="16"/>
        <w:lang w:val="en-GB"/>
      </w:rPr>
      <w:t>8</w:t>
    </w:r>
    <w:r w:rsidR="00814BDF">
      <w:rPr>
        <w:rStyle w:val="Numrodepage"/>
        <w:sz w:val="16"/>
        <w:lang w:val="en-GB"/>
      </w:rPr>
      <w:fldChar w:fldCharType="end"/>
    </w:r>
  </w:p>
  <w:p w:rsidR="00030902" w:rsidRPr="00716D5E" w:rsidRDefault="00030902">
    <w:pPr>
      <w:pStyle w:val="En-tte"/>
      <w:tabs>
        <w:tab w:val="clear" w:pos="4536"/>
      </w:tabs>
      <w:ind w:right="36"/>
      <w:jc w:val="right"/>
    </w:pPr>
    <w:r>
      <w:rPr>
        <w:rStyle w:val="Numrodepage"/>
        <w:sz w:val="16"/>
        <w:lang w:val="en-GB"/>
      </w:rPr>
      <w:tab/>
    </w:r>
    <w:r w:rsidRPr="00680DBB">
      <w:rPr>
        <w:rStyle w:val="Numrodepage"/>
        <w:sz w:val="16"/>
        <w:lang w:val="en-GB"/>
      </w:rPr>
      <w:t xml:space="preserve">Ref </w:t>
    </w:r>
    <w:proofErr w:type="spellStart"/>
    <w:r w:rsidRPr="00680DBB">
      <w:rPr>
        <w:rStyle w:val="Numrodepage"/>
        <w:sz w:val="16"/>
        <w:lang w:val="en-GB"/>
      </w:rPr>
      <w:t>projet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902" w:rsidRPr="002F5694" w:rsidRDefault="00030902" w:rsidP="006E6C81">
    <w:pPr>
      <w:pStyle w:val="Corpsdetexte"/>
      <w:jc w:val="right"/>
      <w:rPr>
        <w:b/>
        <w:lang w:val="en-GB"/>
      </w:rPr>
    </w:pPr>
    <w:r>
      <w:rPr>
        <w:b/>
        <w:noProof/>
        <w:lang w:eastAsia="fr-F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-908050</wp:posOffset>
          </wp:positionH>
          <wp:positionV relativeFrom="paragraph">
            <wp:posOffset>-280035</wp:posOffset>
          </wp:positionV>
          <wp:extent cx="7585710" cy="10730865"/>
          <wp:effectExtent l="25400" t="0" r="8890" b="0"/>
          <wp:wrapNone/>
          <wp:docPr id="82" name="Image 82" descr="AoPremierePageDev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2" descr="AoPremierePageDevi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5710" cy="10730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.8pt;height:7.6pt" o:bullet="t">
        <v:imagedata r:id="rId1" o:title="PuceBleu"/>
      </v:shape>
    </w:pict>
  </w:numPicBullet>
  <w:abstractNum w:abstractNumId="0">
    <w:nsid w:val="FFFFFF89"/>
    <w:multiLevelType w:val="singleLevel"/>
    <w:tmpl w:val="FD24FA8C"/>
    <w:lvl w:ilvl="0">
      <w:start w:val="1"/>
      <w:numFmt w:val="bullet"/>
      <w:pStyle w:val="AOListepucesbleues"/>
      <w:lvlText w:val=""/>
      <w:lvlJc w:val="left"/>
      <w:pPr>
        <w:ind w:left="907" w:hanging="340"/>
      </w:pPr>
      <w:rPr>
        <w:rFonts w:ascii="Wingdings 3" w:hAnsi="Wingdings 3" w:hint="default"/>
        <w:color w:val="56C1EA"/>
        <w:sz w:val="16"/>
      </w:rPr>
    </w:lvl>
  </w:abstractNum>
  <w:abstractNum w:abstractNumId="1">
    <w:nsid w:val="00000001"/>
    <w:multiLevelType w:val="multilevel"/>
    <w:tmpl w:val="4238EA34"/>
    <w:name w:val="Outline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276"/>
        </w:tabs>
        <w:ind w:left="567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098"/>
        </w:tabs>
        <w:ind w:left="1304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2424"/>
        </w:tabs>
        <w:ind w:left="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56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56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56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567" w:firstLine="0"/>
      </w:pPr>
      <w:rPr>
        <w:rFonts w:hint="default"/>
      </w:rPr>
    </w:lvl>
  </w:abstractNum>
  <w:abstractNum w:abstractNumId="2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720"/>
        </w:tabs>
      </w:pPr>
      <w:rPr>
        <w:rFonts w:ascii="Times New Roman" w:hAnsi="Times New Roman" w:cs="Times New Roman"/>
      </w:rPr>
    </w:lvl>
  </w:abstractNum>
  <w:abstractNum w:abstractNumId="3">
    <w:nsid w:val="00000003"/>
    <w:multiLevelType w:val="singleLevel"/>
    <w:tmpl w:val="00000003"/>
    <w:name w:val="WW8Num5"/>
    <w:lvl w:ilvl="0">
      <w:start w:val="1"/>
      <w:numFmt w:val="bullet"/>
      <w:lvlText w:val="-"/>
      <w:lvlJc w:val="left"/>
      <w:pPr>
        <w:tabs>
          <w:tab w:val="num" w:pos="720"/>
        </w:tabs>
      </w:pPr>
      <w:rPr>
        <w:rFonts w:ascii="Times New Roman" w:hAnsi="Times New Roman" w:cs="Times New Roman"/>
      </w:rPr>
    </w:lvl>
  </w:abstractNum>
  <w:abstractNum w:abstractNumId="4">
    <w:nsid w:val="00000005"/>
    <w:multiLevelType w:val="singleLevel"/>
    <w:tmpl w:val="00000005"/>
    <w:name w:val="WW8Num23"/>
    <w:lvl w:ilvl="0">
      <w:numFmt w:val="bullet"/>
      <w:lvlText w:val="-"/>
      <w:lvlJc w:val="left"/>
      <w:pPr>
        <w:tabs>
          <w:tab w:val="num" w:pos="720"/>
        </w:tabs>
      </w:pPr>
      <w:rPr>
        <w:rFonts w:ascii="Times New Roman" w:hAnsi="Times New Roman" w:cs="Times New Roman"/>
      </w:rPr>
    </w:lvl>
  </w:abstractNum>
  <w:abstractNum w:abstractNumId="5">
    <w:nsid w:val="0A0065B6"/>
    <w:multiLevelType w:val="hybridMultilevel"/>
    <w:tmpl w:val="2B6AFF62"/>
    <w:lvl w:ilvl="0" w:tplc="DAE0795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794F71"/>
    <w:multiLevelType w:val="multilevel"/>
    <w:tmpl w:val="CCA0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23697D"/>
    <w:multiLevelType w:val="multilevel"/>
    <w:tmpl w:val="5AE0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226D23"/>
    <w:multiLevelType w:val="multilevel"/>
    <w:tmpl w:val="609C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822AFA"/>
    <w:multiLevelType w:val="multilevel"/>
    <w:tmpl w:val="00B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656DB3"/>
    <w:multiLevelType w:val="multilevel"/>
    <w:tmpl w:val="55D8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795CD8"/>
    <w:multiLevelType w:val="hybridMultilevel"/>
    <w:tmpl w:val="BDD63FDE"/>
    <w:lvl w:ilvl="0" w:tplc="C9265346">
      <w:start w:val="1"/>
      <w:numFmt w:val="bullet"/>
      <w:pStyle w:val="AOListepucesoranges"/>
      <w:lvlText w:val=""/>
      <w:lvlJc w:val="left"/>
      <w:pPr>
        <w:ind w:left="907" w:hanging="340"/>
      </w:pPr>
      <w:rPr>
        <w:rFonts w:ascii="Wingdings 3" w:hAnsi="Wingdings 3" w:hint="default"/>
        <w:color w:val="F6A80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1478DC"/>
    <w:multiLevelType w:val="hybridMultilevel"/>
    <w:tmpl w:val="C9E4D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5D4583"/>
    <w:multiLevelType w:val="multilevel"/>
    <w:tmpl w:val="D548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30689D"/>
    <w:multiLevelType w:val="hybridMultilevel"/>
    <w:tmpl w:val="5F7E0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0244FD"/>
    <w:multiLevelType w:val="hybridMultilevel"/>
    <w:tmpl w:val="7C728D6C"/>
    <w:lvl w:ilvl="0" w:tplc="807A5C18">
      <w:start w:val="1"/>
      <w:numFmt w:val="bullet"/>
      <w:pStyle w:val="Paragraphedeliste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0E0031"/>
    <w:multiLevelType w:val="multilevel"/>
    <w:tmpl w:val="10B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0E3627"/>
    <w:multiLevelType w:val="multilevel"/>
    <w:tmpl w:val="5E04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134875"/>
    <w:multiLevelType w:val="hybridMultilevel"/>
    <w:tmpl w:val="8F6E1AEC"/>
    <w:lvl w:ilvl="0" w:tplc="C244255A">
      <w:start w:val="1"/>
      <w:numFmt w:val="bullet"/>
      <w:pStyle w:val="Pucesoustitre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226EEA"/>
    <w:multiLevelType w:val="multilevel"/>
    <w:tmpl w:val="A2C8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8D4306"/>
    <w:multiLevelType w:val="hybridMultilevel"/>
    <w:tmpl w:val="EEBC3DBA"/>
    <w:lvl w:ilvl="0" w:tplc="C244255A">
      <w:start w:val="1"/>
      <w:numFmt w:val="bullet"/>
      <w:pStyle w:val="Pucetitre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8"/>
  </w:num>
  <w:num w:numId="4">
    <w:abstractNumId w:val="11"/>
  </w:num>
  <w:num w:numId="5">
    <w:abstractNumId w:val="15"/>
  </w:num>
  <w:num w:numId="6">
    <w:abstractNumId w:val="0"/>
  </w:num>
  <w:num w:numId="7">
    <w:abstractNumId w:val="1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7"/>
  </w:num>
  <w:num w:numId="16">
    <w:abstractNumId w:val="19"/>
  </w:num>
  <w:num w:numId="17">
    <w:abstractNumId w:val="16"/>
  </w:num>
  <w:num w:numId="18">
    <w:abstractNumId w:val="8"/>
  </w:num>
  <w:num w:numId="19">
    <w:abstractNumId w:val="13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9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7410" style="mso-wrap-style:none" fillcolor="white">
      <v:fill color="white"/>
      <v:textbox style="mso-fit-shape-to-text:t"/>
      <o:colormru v:ext="edit" colors="#fcf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284E18"/>
    <w:rsid w:val="00001D35"/>
    <w:rsid w:val="00001D9C"/>
    <w:rsid w:val="00002EA9"/>
    <w:rsid w:val="00005E82"/>
    <w:rsid w:val="00022F06"/>
    <w:rsid w:val="00024D03"/>
    <w:rsid w:val="00025E6D"/>
    <w:rsid w:val="000267F6"/>
    <w:rsid w:val="00030902"/>
    <w:rsid w:val="00035074"/>
    <w:rsid w:val="00036A1E"/>
    <w:rsid w:val="00037B00"/>
    <w:rsid w:val="000410E7"/>
    <w:rsid w:val="000411E7"/>
    <w:rsid w:val="0004199C"/>
    <w:rsid w:val="000424C6"/>
    <w:rsid w:val="000445F2"/>
    <w:rsid w:val="00044641"/>
    <w:rsid w:val="0004558B"/>
    <w:rsid w:val="00047126"/>
    <w:rsid w:val="000538E1"/>
    <w:rsid w:val="0005599E"/>
    <w:rsid w:val="00061A29"/>
    <w:rsid w:val="00066421"/>
    <w:rsid w:val="0006772F"/>
    <w:rsid w:val="00076149"/>
    <w:rsid w:val="000821B2"/>
    <w:rsid w:val="00085D0D"/>
    <w:rsid w:val="0009028D"/>
    <w:rsid w:val="0009252A"/>
    <w:rsid w:val="000968BD"/>
    <w:rsid w:val="00096EA9"/>
    <w:rsid w:val="000A49F4"/>
    <w:rsid w:val="000A5766"/>
    <w:rsid w:val="000B13B8"/>
    <w:rsid w:val="000B198E"/>
    <w:rsid w:val="000B41C7"/>
    <w:rsid w:val="000B4DA7"/>
    <w:rsid w:val="000B695A"/>
    <w:rsid w:val="000B6B99"/>
    <w:rsid w:val="000B6D37"/>
    <w:rsid w:val="000B6F08"/>
    <w:rsid w:val="000C0117"/>
    <w:rsid w:val="000C646E"/>
    <w:rsid w:val="000D14EA"/>
    <w:rsid w:val="000D1D20"/>
    <w:rsid w:val="000D31C4"/>
    <w:rsid w:val="000D34D6"/>
    <w:rsid w:val="000D44D2"/>
    <w:rsid w:val="000D7CFB"/>
    <w:rsid w:val="000E0611"/>
    <w:rsid w:val="000E28D4"/>
    <w:rsid w:val="000E6237"/>
    <w:rsid w:val="000F073F"/>
    <w:rsid w:val="000F1B2A"/>
    <w:rsid w:val="000F554E"/>
    <w:rsid w:val="00111331"/>
    <w:rsid w:val="0011324A"/>
    <w:rsid w:val="00113CCC"/>
    <w:rsid w:val="00116DB1"/>
    <w:rsid w:val="00120FC0"/>
    <w:rsid w:val="00132A52"/>
    <w:rsid w:val="00133668"/>
    <w:rsid w:val="00133879"/>
    <w:rsid w:val="001340D2"/>
    <w:rsid w:val="00140F1F"/>
    <w:rsid w:val="001437FA"/>
    <w:rsid w:val="001438C0"/>
    <w:rsid w:val="00145416"/>
    <w:rsid w:val="00161179"/>
    <w:rsid w:val="00163717"/>
    <w:rsid w:val="001640EF"/>
    <w:rsid w:val="00165310"/>
    <w:rsid w:val="00165CB0"/>
    <w:rsid w:val="0017064C"/>
    <w:rsid w:val="001706A9"/>
    <w:rsid w:val="001708C3"/>
    <w:rsid w:val="001718DE"/>
    <w:rsid w:val="00172811"/>
    <w:rsid w:val="00174EFC"/>
    <w:rsid w:val="001806A9"/>
    <w:rsid w:val="001835E2"/>
    <w:rsid w:val="001862A1"/>
    <w:rsid w:val="00186EB1"/>
    <w:rsid w:val="001905E4"/>
    <w:rsid w:val="0019071D"/>
    <w:rsid w:val="001907D2"/>
    <w:rsid w:val="00193B87"/>
    <w:rsid w:val="0019502F"/>
    <w:rsid w:val="00195A99"/>
    <w:rsid w:val="0019676C"/>
    <w:rsid w:val="001978E9"/>
    <w:rsid w:val="001A26D4"/>
    <w:rsid w:val="001A2CC9"/>
    <w:rsid w:val="001A3332"/>
    <w:rsid w:val="001A3796"/>
    <w:rsid w:val="001A6930"/>
    <w:rsid w:val="001A71B5"/>
    <w:rsid w:val="001B0D5E"/>
    <w:rsid w:val="001B5E3E"/>
    <w:rsid w:val="001C40E9"/>
    <w:rsid w:val="001C4F97"/>
    <w:rsid w:val="001C6E4D"/>
    <w:rsid w:val="001C7168"/>
    <w:rsid w:val="001D27F3"/>
    <w:rsid w:val="001D4C20"/>
    <w:rsid w:val="001D644B"/>
    <w:rsid w:val="001D71C9"/>
    <w:rsid w:val="001E202C"/>
    <w:rsid w:val="001E3E5D"/>
    <w:rsid w:val="001E6C2C"/>
    <w:rsid w:val="001E7217"/>
    <w:rsid w:val="001E7884"/>
    <w:rsid w:val="001F033D"/>
    <w:rsid w:val="001F0997"/>
    <w:rsid w:val="001F36F1"/>
    <w:rsid w:val="001F4210"/>
    <w:rsid w:val="001F6AB1"/>
    <w:rsid w:val="001F7936"/>
    <w:rsid w:val="00202EE8"/>
    <w:rsid w:val="00211051"/>
    <w:rsid w:val="00213E45"/>
    <w:rsid w:val="002162F3"/>
    <w:rsid w:val="0022065F"/>
    <w:rsid w:val="00221637"/>
    <w:rsid w:val="00222AA2"/>
    <w:rsid w:val="0022485A"/>
    <w:rsid w:val="0022623E"/>
    <w:rsid w:val="00231A2F"/>
    <w:rsid w:val="002345DC"/>
    <w:rsid w:val="00236E84"/>
    <w:rsid w:val="002370CE"/>
    <w:rsid w:val="00237F11"/>
    <w:rsid w:val="00240F9A"/>
    <w:rsid w:val="00242E3B"/>
    <w:rsid w:val="00243BEB"/>
    <w:rsid w:val="0024507C"/>
    <w:rsid w:val="00245ACD"/>
    <w:rsid w:val="00245BA7"/>
    <w:rsid w:val="00245D50"/>
    <w:rsid w:val="002506A4"/>
    <w:rsid w:val="00252850"/>
    <w:rsid w:val="002558F8"/>
    <w:rsid w:val="0025721B"/>
    <w:rsid w:val="002576E5"/>
    <w:rsid w:val="002577DC"/>
    <w:rsid w:val="002619CE"/>
    <w:rsid w:val="002647B7"/>
    <w:rsid w:val="002649D4"/>
    <w:rsid w:val="00264A29"/>
    <w:rsid w:val="00265F1A"/>
    <w:rsid w:val="002729E4"/>
    <w:rsid w:val="00272BF8"/>
    <w:rsid w:val="00276465"/>
    <w:rsid w:val="00277A64"/>
    <w:rsid w:val="00280C30"/>
    <w:rsid w:val="00281285"/>
    <w:rsid w:val="0028234E"/>
    <w:rsid w:val="00282D4D"/>
    <w:rsid w:val="00283016"/>
    <w:rsid w:val="00283379"/>
    <w:rsid w:val="00283B5E"/>
    <w:rsid w:val="00284E18"/>
    <w:rsid w:val="00290FC7"/>
    <w:rsid w:val="002974A2"/>
    <w:rsid w:val="00297C10"/>
    <w:rsid w:val="002A29A9"/>
    <w:rsid w:val="002A2A33"/>
    <w:rsid w:val="002A2FE3"/>
    <w:rsid w:val="002A31CA"/>
    <w:rsid w:val="002A5255"/>
    <w:rsid w:val="002A6AB3"/>
    <w:rsid w:val="002A7AD5"/>
    <w:rsid w:val="002B23E2"/>
    <w:rsid w:val="002B33D2"/>
    <w:rsid w:val="002B3C2B"/>
    <w:rsid w:val="002B40D6"/>
    <w:rsid w:val="002B78C8"/>
    <w:rsid w:val="002C1C21"/>
    <w:rsid w:val="002C27E0"/>
    <w:rsid w:val="002D5962"/>
    <w:rsid w:val="002E00C2"/>
    <w:rsid w:val="002E2A71"/>
    <w:rsid w:val="002F04BA"/>
    <w:rsid w:val="002F5694"/>
    <w:rsid w:val="002F6D9B"/>
    <w:rsid w:val="002F7819"/>
    <w:rsid w:val="00311412"/>
    <w:rsid w:val="00313470"/>
    <w:rsid w:val="0031418B"/>
    <w:rsid w:val="00315324"/>
    <w:rsid w:val="00315577"/>
    <w:rsid w:val="003169BC"/>
    <w:rsid w:val="00317572"/>
    <w:rsid w:val="00317C29"/>
    <w:rsid w:val="0032058C"/>
    <w:rsid w:val="00321C92"/>
    <w:rsid w:val="003240DE"/>
    <w:rsid w:val="003249E3"/>
    <w:rsid w:val="00326D13"/>
    <w:rsid w:val="0032786F"/>
    <w:rsid w:val="00327DFE"/>
    <w:rsid w:val="003313BC"/>
    <w:rsid w:val="003315CE"/>
    <w:rsid w:val="00337A54"/>
    <w:rsid w:val="0034287C"/>
    <w:rsid w:val="003436BA"/>
    <w:rsid w:val="00344F44"/>
    <w:rsid w:val="00345EC5"/>
    <w:rsid w:val="00350058"/>
    <w:rsid w:val="00350450"/>
    <w:rsid w:val="00351B4B"/>
    <w:rsid w:val="0035203A"/>
    <w:rsid w:val="00354FF9"/>
    <w:rsid w:val="00355060"/>
    <w:rsid w:val="00360723"/>
    <w:rsid w:val="00361FF5"/>
    <w:rsid w:val="0036457C"/>
    <w:rsid w:val="00366400"/>
    <w:rsid w:val="00367A19"/>
    <w:rsid w:val="00372200"/>
    <w:rsid w:val="00373762"/>
    <w:rsid w:val="003756D3"/>
    <w:rsid w:val="00376CEC"/>
    <w:rsid w:val="00377465"/>
    <w:rsid w:val="00377DA0"/>
    <w:rsid w:val="0038224A"/>
    <w:rsid w:val="00382703"/>
    <w:rsid w:val="00382A29"/>
    <w:rsid w:val="00383D12"/>
    <w:rsid w:val="003848BC"/>
    <w:rsid w:val="0039086F"/>
    <w:rsid w:val="00391D91"/>
    <w:rsid w:val="003921A0"/>
    <w:rsid w:val="00392579"/>
    <w:rsid w:val="00393820"/>
    <w:rsid w:val="003A111C"/>
    <w:rsid w:val="003B12AB"/>
    <w:rsid w:val="003B5FB1"/>
    <w:rsid w:val="003C1408"/>
    <w:rsid w:val="003C2731"/>
    <w:rsid w:val="003C4B48"/>
    <w:rsid w:val="003D22C6"/>
    <w:rsid w:val="003D6284"/>
    <w:rsid w:val="003E1047"/>
    <w:rsid w:val="003E279D"/>
    <w:rsid w:val="003E406B"/>
    <w:rsid w:val="003E443E"/>
    <w:rsid w:val="003F2081"/>
    <w:rsid w:val="003F23B9"/>
    <w:rsid w:val="003F3954"/>
    <w:rsid w:val="0040107C"/>
    <w:rsid w:val="00403594"/>
    <w:rsid w:val="004046AD"/>
    <w:rsid w:val="004051F7"/>
    <w:rsid w:val="004054B3"/>
    <w:rsid w:val="00405D4F"/>
    <w:rsid w:val="00406F76"/>
    <w:rsid w:val="00407C89"/>
    <w:rsid w:val="00411E60"/>
    <w:rsid w:val="0041392B"/>
    <w:rsid w:val="00421E4E"/>
    <w:rsid w:val="004225EF"/>
    <w:rsid w:val="004264D8"/>
    <w:rsid w:val="00427E46"/>
    <w:rsid w:val="004318D3"/>
    <w:rsid w:val="00432919"/>
    <w:rsid w:val="0044172B"/>
    <w:rsid w:val="0045043D"/>
    <w:rsid w:val="00451448"/>
    <w:rsid w:val="004515D2"/>
    <w:rsid w:val="00453694"/>
    <w:rsid w:val="0045675A"/>
    <w:rsid w:val="0045706C"/>
    <w:rsid w:val="00461850"/>
    <w:rsid w:val="0046244D"/>
    <w:rsid w:val="004700A0"/>
    <w:rsid w:val="00477D76"/>
    <w:rsid w:val="004800C2"/>
    <w:rsid w:val="0048093F"/>
    <w:rsid w:val="004849FE"/>
    <w:rsid w:val="00485788"/>
    <w:rsid w:val="0048709F"/>
    <w:rsid w:val="00487657"/>
    <w:rsid w:val="00487B3A"/>
    <w:rsid w:val="004A0EC5"/>
    <w:rsid w:val="004A13A1"/>
    <w:rsid w:val="004A5583"/>
    <w:rsid w:val="004A58EF"/>
    <w:rsid w:val="004B0BE3"/>
    <w:rsid w:val="004B3359"/>
    <w:rsid w:val="004B5CF5"/>
    <w:rsid w:val="004B5DA9"/>
    <w:rsid w:val="004C499B"/>
    <w:rsid w:val="004C4BC8"/>
    <w:rsid w:val="004C4F10"/>
    <w:rsid w:val="004C5496"/>
    <w:rsid w:val="004C722F"/>
    <w:rsid w:val="004C72FF"/>
    <w:rsid w:val="004C7FB5"/>
    <w:rsid w:val="004D212F"/>
    <w:rsid w:val="004D443D"/>
    <w:rsid w:val="004D705C"/>
    <w:rsid w:val="004E035A"/>
    <w:rsid w:val="004E0EFE"/>
    <w:rsid w:val="004E238E"/>
    <w:rsid w:val="004E4F0D"/>
    <w:rsid w:val="004F0E0D"/>
    <w:rsid w:val="004F2168"/>
    <w:rsid w:val="004F2D20"/>
    <w:rsid w:val="005012AB"/>
    <w:rsid w:val="00502263"/>
    <w:rsid w:val="005056BA"/>
    <w:rsid w:val="00506E80"/>
    <w:rsid w:val="0051020F"/>
    <w:rsid w:val="00513E1C"/>
    <w:rsid w:val="00515BA0"/>
    <w:rsid w:val="00520D06"/>
    <w:rsid w:val="005275C0"/>
    <w:rsid w:val="00530D0A"/>
    <w:rsid w:val="0054300A"/>
    <w:rsid w:val="005450F3"/>
    <w:rsid w:val="005464E1"/>
    <w:rsid w:val="00546D05"/>
    <w:rsid w:val="00551E35"/>
    <w:rsid w:val="00552CC9"/>
    <w:rsid w:val="005547CC"/>
    <w:rsid w:val="00554A73"/>
    <w:rsid w:val="00563CDC"/>
    <w:rsid w:val="00564713"/>
    <w:rsid w:val="00566DEC"/>
    <w:rsid w:val="00573478"/>
    <w:rsid w:val="005779F2"/>
    <w:rsid w:val="00577F85"/>
    <w:rsid w:val="00581915"/>
    <w:rsid w:val="005954A5"/>
    <w:rsid w:val="0059656F"/>
    <w:rsid w:val="00597D9B"/>
    <w:rsid w:val="005A14A2"/>
    <w:rsid w:val="005A2A43"/>
    <w:rsid w:val="005A58CD"/>
    <w:rsid w:val="005A6121"/>
    <w:rsid w:val="005A6C74"/>
    <w:rsid w:val="005A7AF1"/>
    <w:rsid w:val="005B3747"/>
    <w:rsid w:val="005B547B"/>
    <w:rsid w:val="005B6F6A"/>
    <w:rsid w:val="005C0A19"/>
    <w:rsid w:val="005C0A8A"/>
    <w:rsid w:val="005C5612"/>
    <w:rsid w:val="005C6080"/>
    <w:rsid w:val="005D1629"/>
    <w:rsid w:val="005D3BDD"/>
    <w:rsid w:val="005D50AD"/>
    <w:rsid w:val="005E454B"/>
    <w:rsid w:val="005E5821"/>
    <w:rsid w:val="005F0535"/>
    <w:rsid w:val="005F1E2C"/>
    <w:rsid w:val="005F391C"/>
    <w:rsid w:val="005F45B3"/>
    <w:rsid w:val="005F4A57"/>
    <w:rsid w:val="005F4B39"/>
    <w:rsid w:val="005F5F6C"/>
    <w:rsid w:val="00602ADB"/>
    <w:rsid w:val="00603371"/>
    <w:rsid w:val="006033F2"/>
    <w:rsid w:val="006048B4"/>
    <w:rsid w:val="006069BF"/>
    <w:rsid w:val="00610A0E"/>
    <w:rsid w:val="00610E26"/>
    <w:rsid w:val="00616569"/>
    <w:rsid w:val="00616643"/>
    <w:rsid w:val="00617003"/>
    <w:rsid w:val="00625D3A"/>
    <w:rsid w:val="006266BC"/>
    <w:rsid w:val="00626760"/>
    <w:rsid w:val="00633993"/>
    <w:rsid w:val="0063614F"/>
    <w:rsid w:val="006369D5"/>
    <w:rsid w:val="006414E8"/>
    <w:rsid w:val="006432AE"/>
    <w:rsid w:val="006438A9"/>
    <w:rsid w:val="006516C0"/>
    <w:rsid w:val="00653D67"/>
    <w:rsid w:val="006558F5"/>
    <w:rsid w:val="006566B3"/>
    <w:rsid w:val="0066027F"/>
    <w:rsid w:val="00660D8D"/>
    <w:rsid w:val="006629F0"/>
    <w:rsid w:val="00663B28"/>
    <w:rsid w:val="00663F18"/>
    <w:rsid w:val="006652E7"/>
    <w:rsid w:val="0066621E"/>
    <w:rsid w:val="006701CD"/>
    <w:rsid w:val="0067534E"/>
    <w:rsid w:val="006803BD"/>
    <w:rsid w:val="00680DBB"/>
    <w:rsid w:val="00680EDC"/>
    <w:rsid w:val="006813BE"/>
    <w:rsid w:val="00683A0A"/>
    <w:rsid w:val="00683CB1"/>
    <w:rsid w:val="00685200"/>
    <w:rsid w:val="0068662E"/>
    <w:rsid w:val="00686C83"/>
    <w:rsid w:val="00687B74"/>
    <w:rsid w:val="0069317E"/>
    <w:rsid w:val="0069486E"/>
    <w:rsid w:val="00695D71"/>
    <w:rsid w:val="006970C9"/>
    <w:rsid w:val="00697D24"/>
    <w:rsid w:val="00697D59"/>
    <w:rsid w:val="006A0AC6"/>
    <w:rsid w:val="006A419A"/>
    <w:rsid w:val="006A46C1"/>
    <w:rsid w:val="006A76DD"/>
    <w:rsid w:val="006B0EB6"/>
    <w:rsid w:val="006C271D"/>
    <w:rsid w:val="006C5884"/>
    <w:rsid w:val="006D0161"/>
    <w:rsid w:val="006D06CE"/>
    <w:rsid w:val="006D118B"/>
    <w:rsid w:val="006D4954"/>
    <w:rsid w:val="006D5E5F"/>
    <w:rsid w:val="006D7E22"/>
    <w:rsid w:val="006E1212"/>
    <w:rsid w:val="006E1352"/>
    <w:rsid w:val="006E43A7"/>
    <w:rsid w:val="006E4BCA"/>
    <w:rsid w:val="006E4CE3"/>
    <w:rsid w:val="006E6C81"/>
    <w:rsid w:val="006E73ED"/>
    <w:rsid w:val="006E7CA9"/>
    <w:rsid w:val="006F49D4"/>
    <w:rsid w:val="006F4E37"/>
    <w:rsid w:val="0070096F"/>
    <w:rsid w:val="00701213"/>
    <w:rsid w:val="0070178C"/>
    <w:rsid w:val="007034B5"/>
    <w:rsid w:val="0070482D"/>
    <w:rsid w:val="007053CF"/>
    <w:rsid w:val="00711714"/>
    <w:rsid w:val="007140CB"/>
    <w:rsid w:val="00714DB9"/>
    <w:rsid w:val="007154E9"/>
    <w:rsid w:val="00715B7B"/>
    <w:rsid w:val="00716D5E"/>
    <w:rsid w:val="0072388E"/>
    <w:rsid w:val="007308DB"/>
    <w:rsid w:val="00732676"/>
    <w:rsid w:val="00735BDC"/>
    <w:rsid w:val="007407D9"/>
    <w:rsid w:val="00740888"/>
    <w:rsid w:val="0074355B"/>
    <w:rsid w:val="00743B8C"/>
    <w:rsid w:val="00744942"/>
    <w:rsid w:val="00747698"/>
    <w:rsid w:val="00751EB7"/>
    <w:rsid w:val="00752AD3"/>
    <w:rsid w:val="0076123C"/>
    <w:rsid w:val="00761F57"/>
    <w:rsid w:val="00764A08"/>
    <w:rsid w:val="00765819"/>
    <w:rsid w:val="007672BC"/>
    <w:rsid w:val="007675C2"/>
    <w:rsid w:val="00767C18"/>
    <w:rsid w:val="00771CD7"/>
    <w:rsid w:val="00774440"/>
    <w:rsid w:val="00774531"/>
    <w:rsid w:val="00780A12"/>
    <w:rsid w:val="007811C9"/>
    <w:rsid w:val="00784071"/>
    <w:rsid w:val="00784418"/>
    <w:rsid w:val="007859E0"/>
    <w:rsid w:val="00787BA7"/>
    <w:rsid w:val="007915EC"/>
    <w:rsid w:val="00792EC1"/>
    <w:rsid w:val="00794B38"/>
    <w:rsid w:val="007958E4"/>
    <w:rsid w:val="00797568"/>
    <w:rsid w:val="007A19A7"/>
    <w:rsid w:val="007A708F"/>
    <w:rsid w:val="007A7EA6"/>
    <w:rsid w:val="007B0E1A"/>
    <w:rsid w:val="007B1870"/>
    <w:rsid w:val="007B4A40"/>
    <w:rsid w:val="007C4279"/>
    <w:rsid w:val="007C4C1B"/>
    <w:rsid w:val="007D2480"/>
    <w:rsid w:val="007D3FA2"/>
    <w:rsid w:val="007D40DA"/>
    <w:rsid w:val="007D4677"/>
    <w:rsid w:val="007D59BE"/>
    <w:rsid w:val="007E136D"/>
    <w:rsid w:val="007E1B25"/>
    <w:rsid w:val="007E3F92"/>
    <w:rsid w:val="007E52F0"/>
    <w:rsid w:val="007E5976"/>
    <w:rsid w:val="007E5CD3"/>
    <w:rsid w:val="007E6E82"/>
    <w:rsid w:val="007E7C24"/>
    <w:rsid w:val="007F22B3"/>
    <w:rsid w:val="007F5751"/>
    <w:rsid w:val="007F5A10"/>
    <w:rsid w:val="00812503"/>
    <w:rsid w:val="00814BDF"/>
    <w:rsid w:val="00815AED"/>
    <w:rsid w:val="00824ADA"/>
    <w:rsid w:val="00827859"/>
    <w:rsid w:val="00831691"/>
    <w:rsid w:val="00840A14"/>
    <w:rsid w:val="008450D3"/>
    <w:rsid w:val="008476D7"/>
    <w:rsid w:val="0085177F"/>
    <w:rsid w:val="00854C9E"/>
    <w:rsid w:val="008551CD"/>
    <w:rsid w:val="00855D8A"/>
    <w:rsid w:val="00857405"/>
    <w:rsid w:val="00860171"/>
    <w:rsid w:val="0086114B"/>
    <w:rsid w:val="0086175D"/>
    <w:rsid w:val="00865B79"/>
    <w:rsid w:val="00865CC4"/>
    <w:rsid w:val="0087221E"/>
    <w:rsid w:val="00873F23"/>
    <w:rsid w:val="008770C5"/>
    <w:rsid w:val="0088176C"/>
    <w:rsid w:val="00882E6A"/>
    <w:rsid w:val="008839D7"/>
    <w:rsid w:val="00892597"/>
    <w:rsid w:val="00893678"/>
    <w:rsid w:val="00897E00"/>
    <w:rsid w:val="008A448C"/>
    <w:rsid w:val="008A59B1"/>
    <w:rsid w:val="008A72EC"/>
    <w:rsid w:val="008B022F"/>
    <w:rsid w:val="008B3916"/>
    <w:rsid w:val="008B4FFF"/>
    <w:rsid w:val="008C1EFF"/>
    <w:rsid w:val="008C49F8"/>
    <w:rsid w:val="008C4B46"/>
    <w:rsid w:val="008C4EAA"/>
    <w:rsid w:val="008C6343"/>
    <w:rsid w:val="008C6700"/>
    <w:rsid w:val="008C6BA0"/>
    <w:rsid w:val="008C6CE1"/>
    <w:rsid w:val="008C7AC4"/>
    <w:rsid w:val="008D13BB"/>
    <w:rsid w:val="008D244F"/>
    <w:rsid w:val="008D4113"/>
    <w:rsid w:val="008D5720"/>
    <w:rsid w:val="008D7963"/>
    <w:rsid w:val="008E2F48"/>
    <w:rsid w:val="008E52F7"/>
    <w:rsid w:val="008F2112"/>
    <w:rsid w:val="008F3012"/>
    <w:rsid w:val="008F3E81"/>
    <w:rsid w:val="008F4033"/>
    <w:rsid w:val="008F67C2"/>
    <w:rsid w:val="008F73DC"/>
    <w:rsid w:val="009032C6"/>
    <w:rsid w:val="009037D2"/>
    <w:rsid w:val="009109BC"/>
    <w:rsid w:val="00911E84"/>
    <w:rsid w:val="00913A76"/>
    <w:rsid w:val="00913BED"/>
    <w:rsid w:val="00916295"/>
    <w:rsid w:val="00917D1C"/>
    <w:rsid w:val="0092054B"/>
    <w:rsid w:val="00920AE7"/>
    <w:rsid w:val="00921969"/>
    <w:rsid w:val="00921A0D"/>
    <w:rsid w:val="00923C1F"/>
    <w:rsid w:val="009244DE"/>
    <w:rsid w:val="00925519"/>
    <w:rsid w:val="00930EA0"/>
    <w:rsid w:val="009314F8"/>
    <w:rsid w:val="00931C9B"/>
    <w:rsid w:val="00933B84"/>
    <w:rsid w:val="00934652"/>
    <w:rsid w:val="00941FF8"/>
    <w:rsid w:val="0094208F"/>
    <w:rsid w:val="00943FF3"/>
    <w:rsid w:val="009443A4"/>
    <w:rsid w:val="00944781"/>
    <w:rsid w:val="00945683"/>
    <w:rsid w:val="009466D0"/>
    <w:rsid w:val="00950D8C"/>
    <w:rsid w:val="009534B5"/>
    <w:rsid w:val="00955A48"/>
    <w:rsid w:val="00960205"/>
    <w:rsid w:val="00960B24"/>
    <w:rsid w:val="009622AD"/>
    <w:rsid w:val="00962629"/>
    <w:rsid w:val="009651F3"/>
    <w:rsid w:val="00965D06"/>
    <w:rsid w:val="009663D7"/>
    <w:rsid w:val="00966724"/>
    <w:rsid w:val="00970AC9"/>
    <w:rsid w:val="009726E0"/>
    <w:rsid w:val="009755FE"/>
    <w:rsid w:val="00981458"/>
    <w:rsid w:val="00986C7F"/>
    <w:rsid w:val="00986D36"/>
    <w:rsid w:val="00987C31"/>
    <w:rsid w:val="00992F31"/>
    <w:rsid w:val="009A08EC"/>
    <w:rsid w:val="009A3A2F"/>
    <w:rsid w:val="009A574B"/>
    <w:rsid w:val="009A689A"/>
    <w:rsid w:val="009B3588"/>
    <w:rsid w:val="009B5DDC"/>
    <w:rsid w:val="009B77A8"/>
    <w:rsid w:val="009C1EA3"/>
    <w:rsid w:val="009C1F74"/>
    <w:rsid w:val="009C5D01"/>
    <w:rsid w:val="009D0D81"/>
    <w:rsid w:val="009D1713"/>
    <w:rsid w:val="009D3FE6"/>
    <w:rsid w:val="009D4BCB"/>
    <w:rsid w:val="009D5104"/>
    <w:rsid w:val="009E260A"/>
    <w:rsid w:val="009E46DE"/>
    <w:rsid w:val="009E4830"/>
    <w:rsid w:val="009E5B93"/>
    <w:rsid w:val="009E6005"/>
    <w:rsid w:val="009E6AAD"/>
    <w:rsid w:val="009F0058"/>
    <w:rsid w:val="009F337C"/>
    <w:rsid w:val="009F4924"/>
    <w:rsid w:val="009F4A57"/>
    <w:rsid w:val="009F4F35"/>
    <w:rsid w:val="009F5B97"/>
    <w:rsid w:val="009F7199"/>
    <w:rsid w:val="009F7A4F"/>
    <w:rsid w:val="00A03EB3"/>
    <w:rsid w:val="00A051DC"/>
    <w:rsid w:val="00A054CD"/>
    <w:rsid w:val="00A10A2E"/>
    <w:rsid w:val="00A116BB"/>
    <w:rsid w:val="00A13004"/>
    <w:rsid w:val="00A142A4"/>
    <w:rsid w:val="00A14ACB"/>
    <w:rsid w:val="00A16E12"/>
    <w:rsid w:val="00A17BAF"/>
    <w:rsid w:val="00A21F4D"/>
    <w:rsid w:val="00A22C34"/>
    <w:rsid w:val="00A22E7E"/>
    <w:rsid w:val="00A23585"/>
    <w:rsid w:val="00A2491C"/>
    <w:rsid w:val="00A25CAF"/>
    <w:rsid w:val="00A31407"/>
    <w:rsid w:val="00A31B3F"/>
    <w:rsid w:val="00A32CDA"/>
    <w:rsid w:val="00A43699"/>
    <w:rsid w:val="00A45143"/>
    <w:rsid w:val="00A46F46"/>
    <w:rsid w:val="00A50200"/>
    <w:rsid w:val="00A52ABF"/>
    <w:rsid w:val="00A534C6"/>
    <w:rsid w:val="00A537D7"/>
    <w:rsid w:val="00A61811"/>
    <w:rsid w:val="00A64AB2"/>
    <w:rsid w:val="00A72B61"/>
    <w:rsid w:val="00A7345F"/>
    <w:rsid w:val="00A76170"/>
    <w:rsid w:val="00A87110"/>
    <w:rsid w:val="00A9042E"/>
    <w:rsid w:val="00A928C4"/>
    <w:rsid w:val="00A944A3"/>
    <w:rsid w:val="00A956C0"/>
    <w:rsid w:val="00AA1982"/>
    <w:rsid w:val="00AA1BB7"/>
    <w:rsid w:val="00AB04AB"/>
    <w:rsid w:val="00AB07CA"/>
    <w:rsid w:val="00AB45D5"/>
    <w:rsid w:val="00AC3118"/>
    <w:rsid w:val="00AC3C37"/>
    <w:rsid w:val="00AC5B33"/>
    <w:rsid w:val="00AC7B20"/>
    <w:rsid w:val="00AD1E2C"/>
    <w:rsid w:val="00AD3208"/>
    <w:rsid w:val="00AD5259"/>
    <w:rsid w:val="00AD5FF4"/>
    <w:rsid w:val="00AD690B"/>
    <w:rsid w:val="00AF758C"/>
    <w:rsid w:val="00B02DC6"/>
    <w:rsid w:val="00B03B2E"/>
    <w:rsid w:val="00B05C01"/>
    <w:rsid w:val="00B0640D"/>
    <w:rsid w:val="00B1107E"/>
    <w:rsid w:val="00B1146B"/>
    <w:rsid w:val="00B1603E"/>
    <w:rsid w:val="00B201D7"/>
    <w:rsid w:val="00B23219"/>
    <w:rsid w:val="00B3528A"/>
    <w:rsid w:val="00B3583C"/>
    <w:rsid w:val="00B376E8"/>
    <w:rsid w:val="00B40125"/>
    <w:rsid w:val="00B4081E"/>
    <w:rsid w:val="00B43916"/>
    <w:rsid w:val="00B43CAC"/>
    <w:rsid w:val="00B444CB"/>
    <w:rsid w:val="00B4528F"/>
    <w:rsid w:val="00B4586C"/>
    <w:rsid w:val="00B463BF"/>
    <w:rsid w:val="00B506DE"/>
    <w:rsid w:val="00B51B6C"/>
    <w:rsid w:val="00B51FED"/>
    <w:rsid w:val="00B548AD"/>
    <w:rsid w:val="00B549B2"/>
    <w:rsid w:val="00B549C9"/>
    <w:rsid w:val="00B569EF"/>
    <w:rsid w:val="00B63C9F"/>
    <w:rsid w:val="00B64229"/>
    <w:rsid w:val="00B66763"/>
    <w:rsid w:val="00B674DA"/>
    <w:rsid w:val="00B67B91"/>
    <w:rsid w:val="00B70ECE"/>
    <w:rsid w:val="00B71C0E"/>
    <w:rsid w:val="00B73D42"/>
    <w:rsid w:val="00B744C9"/>
    <w:rsid w:val="00B77099"/>
    <w:rsid w:val="00B77A13"/>
    <w:rsid w:val="00B77F79"/>
    <w:rsid w:val="00B8145F"/>
    <w:rsid w:val="00B842DC"/>
    <w:rsid w:val="00B8726F"/>
    <w:rsid w:val="00B90F90"/>
    <w:rsid w:val="00B95CB8"/>
    <w:rsid w:val="00B9693D"/>
    <w:rsid w:val="00B96A63"/>
    <w:rsid w:val="00BA2526"/>
    <w:rsid w:val="00BA40FC"/>
    <w:rsid w:val="00BA41EF"/>
    <w:rsid w:val="00BA44EE"/>
    <w:rsid w:val="00BA76C2"/>
    <w:rsid w:val="00BA7C2C"/>
    <w:rsid w:val="00BA7E1B"/>
    <w:rsid w:val="00BB1546"/>
    <w:rsid w:val="00BB238A"/>
    <w:rsid w:val="00BB36E5"/>
    <w:rsid w:val="00BB3882"/>
    <w:rsid w:val="00BB5917"/>
    <w:rsid w:val="00BB6E9C"/>
    <w:rsid w:val="00BC0F53"/>
    <w:rsid w:val="00BC2C66"/>
    <w:rsid w:val="00BC3A85"/>
    <w:rsid w:val="00BC3C59"/>
    <w:rsid w:val="00BC5178"/>
    <w:rsid w:val="00BC5CC1"/>
    <w:rsid w:val="00BD2B84"/>
    <w:rsid w:val="00BD2D0E"/>
    <w:rsid w:val="00BD2E52"/>
    <w:rsid w:val="00BD43A9"/>
    <w:rsid w:val="00BD4D14"/>
    <w:rsid w:val="00BE2054"/>
    <w:rsid w:val="00BE21FF"/>
    <w:rsid w:val="00BE3ACC"/>
    <w:rsid w:val="00BE55D2"/>
    <w:rsid w:val="00BE560B"/>
    <w:rsid w:val="00BE604B"/>
    <w:rsid w:val="00BF67E5"/>
    <w:rsid w:val="00BF6D76"/>
    <w:rsid w:val="00BF70CC"/>
    <w:rsid w:val="00C00F6C"/>
    <w:rsid w:val="00C0596C"/>
    <w:rsid w:val="00C0627E"/>
    <w:rsid w:val="00C07B67"/>
    <w:rsid w:val="00C07F36"/>
    <w:rsid w:val="00C11AFB"/>
    <w:rsid w:val="00C12385"/>
    <w:rsid w:val="00C21D6D"/>
    <w:rsid w:val="00C2230E"/>
    <w:rsid w:val="00C22976"/>
    <w:rsid w:val="00C27CD5"/>
    <w:rsid w:val="00C27D93"/>
    <w:rsid w:val="00C30336"/>
    <w:rsid w:val="00C3176E"/>
    <w:rsid w:val="00C3329C"/>
    <w:rsid w:val="00C36091"/>
    <w:rsid w:val="00C36D5D"/>
    <w:rsid w:val="00C434AA"/>
    <w:rsid w:val="00C453AF"/>
    <w:rsid w:val="00C54FDF"/>
    <w:rsid w:val="00C55596"/>
    <w:rsid w:val="00C56A1D"/>
    <w:rsid w:val="00C56AAD"/>
    <w:rsid w:val="00C611B1"/>
    <w:rsid w:val="00C61369"/>
    <w:rsid w:val="00C6285F"/>
    <w:rsid w:val="00C63FB7"/>
    <w:rsid w:val="00C7196B"/>
    <w:rsid w:val="00C74315"/>
    <w:rsid w:val="00C74C71"/>
    <w:rsid w:val="00C75C2B"/>
    <w:rsid w:val="00C75CD3"/>
    <w:rsid w:val="00C76FD4"/>
    <w:rsid w:val="00C7703A"/>
    <w:rsid w:val="00C86A8C"/>
    <w:rsid w:val="00C91FB5"/>
    <w:rsid w:val="00C95D5D"/>
    <w:rsid w:val="00CB1374"/>
    <w:rsid w:val="00CB1385"/>
    <w:rsid w:val="00CB17F1"/>
    <w:rsid w:val="00CB21E1"/>
    <w:rsid w:val="00CB5A68"/>
    <w:rsid w:val="00CB5E8A"/>
    <w:rsid w:val="00CC0FF8"/>
    <w:rsid w:val="00CC15BA"/>
    <w:rsid w:val="00CC3DC1"/>
    <w:rsid w:val="00CC49B2"/>
    <w:rsid w:val="00CC692C"/>
    <w:rsid w:val="00CC6CB3"/>
    <w:rsid w:val="00CD2CD3"/>
    <w:rsid w:val="00CD443C"/>
    <w:rsid w:val="00CD5057"/>
    <w:rsid w:val="00CD7EFC"/>
    <w:rsid w:val="00CE01B4"/>
    <w:rsid w:val="00CE379E"/>
    <w:rsid w:val="00CE44C8"/>
    <w:rsid w:val="00CE4B40"/>
    <w:rsid w:val="00CE5E37"/>
    <w:rsid w:val="00CF06B6"/>
    <w:rsid w:val="00CF0BD7"/>
    <w:rsid w:val="00CF765D"/>
    <w:rsid w:val="00CF79D1"/>
    <w:rsid w:val="00D02E88"/>
    <w:rsid w:val="00D02ED0"/>
    <w:rsid w:val="00D0338E"/>
    <w:rsid w:val="00D03E7B"/>
    <w:rsid w:val="00D04F8F"/>
    <w:rsid w:val="00D10108"/>
    <w:rsid w:val="00D1084C"/>
    <w:rsid w:val="00D1298B"/>
    <w:rsid w:val="00D12A00"/>
    <w:rsid w:val="00D12CE7"/>
    <w:rsid w:val="00D14956"/>
    <w:rsid w:val="00D14F54"/>
    <w:rsid w:val="00D150E7"/>
    <w:rsid w:val="00D15123"/>
    <w:rsid w:val="00D16E0D"/>
    <w:rsid w:val="00D21BB8"/>
    <w:rsid w:val="00D2295B"/>
    <w:rsid w:val="00D23BC7"/>
    <w:rsid w:val="00D23CE3"/>
    <w:rsid w:val="00D24968"/>
    <w:rsid w:val="00D25DAB"/>
    <w:rsid w:val="00D332E3"/>
    <w:rsid w:val="00D37B6F"/>
    <w:rsid w:val="00D43252"/>
    <w:rsid w:val="00D43BDC"/>
    <w:rsid w:val="00D43CBC"/>
    <w:rsid w:val="00D451FC"/>
    <w:rsid w:val="00D4656E"/>
    <w:rsid w:val="00D52A95"/>
    <w:rsid w:val="00D568AE"/>
    <w:rsid w:val="00D56BAF"/>
    <w:rsid w:val="00D57402"/>
    <w:rsid w:val="00D62D05"/>
    <w:rsid w:val="00D73EB7"/>
    <w:rsid w:val="00D75C00"/>
    <w:rsid w:val="00D80F46"/>
    <w:rsid w:val="00D827A8"/>
    <w:rsid w:val="00D8343C"/>
    <w:rsid w:val="00D86F59"/>
    <w:rsid w:val="00D9193F"/>
    <w:rsid w:val="00D96640"/>
    <w:rsid w:val="00DA037E"/>
    <w:rsid w:val="00DA07AA"/>
    <w:rsid w:val="00DA39E1"/>
    <w:rsid w:val="00DB210D"/>
    <w:rsid w:val="00DB2958"/>
    <w:rsid w:val="00DB34C1"/>
    <w:rsid w:val="00DB48FE"/>
    <w:rsid w:val="00DB6589"/>
    <w:rsid w:val="00DB7C6C"/>
    <w:rsid w:val="00DC0E3F"/>
    <w:rsid w:val="00DC2BF3"/>
    <w:rsid w:val="00DC4B91"/>
    <w:rsid w:val="00DC5F28"/>
    <w:rsid w:val="00DC76AB"/>
    <w:rsid w:val="00DC7DE9"/>
    <w:rsid w:val="00DC7EAB"/>
    <w:rsid w:val="00DD0673"/>
    <w:rsid w:val="00DD21D0"/>
    <w:rsid w:val="00DD3456"/>
    <w:rsid w:val="00DD4147"/>
    <w:rsid w:val="00DD52CE"/>
    <w:rsid w:val="00DE3896"/>
    <w:rsid w:val="00DF355F"/>
    <w:rsid w:val="00DF4F25"/>
    <w:rsid w:val="00DF56F1"/>
    <w:rsid w:val="00E03630"/>
    <w:rsid w:val="00E05B73"/>
    <w:rsid w:val="00E10D69"/>
    <w:rsid w:val="00E13E96"/>
    <w:rsid w:val="00E15E65"/>
    <w:rsid w:val="00E22023"/>
    <w:rsid w:val="00E24E92"/>
    <w:rsid w:val="00E25E74"/>
    <w:rsid w:val="00E2782B"/>
    <w:rsid w:val="00E35155"/>
    <w:rsid w:val="00E36915"/>
    <w:rsid w:val="00E40248"/>
    <w:rsid w:val="00E43AC9"/>
    <w:rsid w:val="00E525A8"/>
    <w:rsid w:val="00E5761E"/>
    <w:rsid w:val="00E578C4"/>
    <w:rsid w:val="00E61B72"/>
    <w:rsid w:val="00E62C59"/>
    <w:rsid w:val="00E63BC7"/>
    <w:rsid w:val="00E659A8"/>
    <w:rsid w:val="00E65EFD"/>
    <w:rsid w:val="00E70038"/>
    <w:rsid w:val="00E71757"/>
    <w:rsid w:val="00E71F06"/>
    <w:rsid w:val="00E811BA"/>
    <w:rsid w:val="00E84B4B"/>
    <w:rsid w:val="00E863A3"/>
    <w:rsid w:val="00E8792B"/>
    <w:rsid w:val="00E91967"/>
    <w:rsid w:val="00E94F62"/>
    <w:rsid w:val="00E96A5F"/>
    <w:rsid w:val="00EA096C"/>
    <w:rsid w:val="00EA3A80"/>
    <w:rsid w:val="00EA456E"/>
    <w:rsid w:val="00EA515B"/>
    <w:rsid w:val="00EA5F7E"/>
    <w:rsid w:val="00EA6E57"/>
    <w:rsid w:val="00EB34FE"/>
    <w:rsid w:val="00EB608D"/>
    <w:rsid w:val="00EC6DDA"/>
    <w:rsid w:val="00EC7509"/>
    <w:rsid w:val="00ED095B"/>
    <w:rsid w:val="00ED0BF7"/>
    <w:rsid w:val="00ED0C08"/>
    <w:rsid w:val="00ED4052"/>
    <w:rsid w:val="00ED6192"/>
    <w:rsid w:val="00ED785E"/>
    <w:rsid w:val="00EE365D"/>
    <w:rsid w:val="00EE3952"/>
    <w:rsid w:val="00EE47BD"/>
    <w:rsid w:val="00EE4907"/>
    <w:rsid w:val="00EE62C7"/>
    <w:rsid w:val="00EE69BB"/>
    <w:rsid w:val="00EF00F3"/>
    <w:rsid w:val="00EF3DD4"/>
    <w:rsid w:val="00EF419D"/>
    <w:rsid w:val="00EF493F"/>
    <w:rsid w:val="00F003FF"/>
    <w:rsid w:val="00F027D6"/>
    <w:rsid w:val="00F054A4"/>
    <w:rsid w:val="00F100EB"/>
    <w:rsid w:val="00F130B8"/>
    <w:rsid w:val="00F156F1"/>
    <w:rsid w:val="00F1760B"/>
    <w:rsid w:val="00F22D61"/>
    <w:rsid w:val="00F24D35"/>
    <w:rsid w:val="00F254A7"/>
    <w:rsid w:val="00F31162"/>
    <w:rsid w:val="00F32C1E"/>
    <w:rsid w:val="00F35048"/>
    <w:rsid w:val="00F352DF"/>
    <w:rsid w:val="00F40710"/>
    <w:rsid w:val="00F41568"/>
    <w:rsid w:val="00F42896"/>
    <w:rsid w:val="00F444F1"/>
    <w:rsid w:val="00F452C1"/>
    <w:rsid w:val="00F47053"/>
    <w:rsid w:val="00F52933"/>
    <w:rsid w:val="00F5728C"/>
    <w:rsid w:val="00F57513"/>
    <w:rsid w:val="00F64DEE"/>
    <w:rsid w:val="00F64F1B"/>
    <w:rsid w:val="00F66CC4"/>
    <w:rsid w:val="00F675D5"/>
    <w:rsid w:val="00F71EB6"/>
    <w:rsid w:val="00F72994"/>
    <w:rsid w:val="00F72E58"/>
    <w:rsid w:val="00F77657"/>
    <w:rsid w:val="00F80051"/>
    <w:rsid w:val="00F80E9A"/>
    <w:rsid w:val="00F82713"/>
    <w:rsid w:val="00F83C70"/>
    <w:rsid w:val="00F85812"/>
    <w:rsid w:val="00F928E0"/>
    <w:rsid w:val="00FA0574"/>
    <w:rsid w:val="00FA14D1"/>
    <w:rsid w:val="00FA3FBD"/>
    <w:rsid w:val="00FA5E33"/>
    <w:rsid w:val="00FA6D6F"/>
    <w:rsid w:val="00FB3C46"/>
    <w:rsid w:val="00FB6C0C"/>
    <w:rsid w:val="00FC4FAD"/>
    <w:rsid w:val="00FC5F27"/>
    <w:rsid w:val="00FC7BDB"/>
    <w:rsid w:val="00FD3A10"/>
    <w:rsid w:val="00FD4038"/>
    <w:rsid w:val="00FD4230"/>
    <w:rsid w:val="00FD4FCD"/>
    <w:rsid w:val="00FD5FB6"/>
    <w:rsid w:val="00FD6525"/>
    <w:rsid w:val="00FD6DDD"/>
    <w:rsid w:val="00FD749B"/>
    <w:rsid w:val="00FE4B6F"/>
    <w:rsid w:val="00FE4F5F"/>
    <w:rsid w:val="00FF160C"/>
    <w:rsid w:val="00FF1715"/>
    <w:rsid w:val="00FF2A98"/>
    <w:rsid w:val="00FF3E3E"/>
    <w:rsid w:val="00FF5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 style="mso-wrap-style:none" fillcolor="white">
      <v:fill color="white"/>
      <v:textbox style="mso-fit-shape-to-text:t"/>
      <o:colormru v:ext="edit" colors="#f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fr-FR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oc 5" w:uiPriority="39"/>
    <w:lsdException w:name="Hyperlink" w:uiPriority="99"/>
    <w:lsdException w:name="Strong" w:uiPriority="22" w:qFormat="1"/>
    <w:lsdException w:name="HTML Preformatted" w:uiPriority="99"/>
    <w:lsdException w:name="List Paragraph" w:uiPriority="34" w:qFormat="1"/>
  </w:latentStyles>
  <w:style w:type="paragraph" w:default="1" w:styleId="Normal">
    <w:name w:val="Normal"/>
    <w:qFormat/>
    <w:rsid w:val="00477D76"/>
    <w:pPr>
      <w:suppressAutoHyphens/>
      <w:spacing w:after="120"/>
      <w:jc w:val="both"/>
    </w:pPr>
    <w:rPr>
      <w:rFonts w:ascii="Arial" w:hAnsi="Arial"/>
      <w:color w:val="3E3D40"/>
      <w:lang w:val="fr-FR"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31418B"/>
    <w:pPr>
      <w:keepNext/>
      <w:pageBreakBefore/>
      <w:numPr>
        <w:numId w:val="1"/>
      </w:numPr>
      <w:spacing w:before="360" w:after="240"/>
      <w:jc w:val="left"/>
      <w:outlineLvl w:val="0"/>
    </w:pPr>
    <w:rPr>
      <w:rFonts w:cs="Arial"/>
      <w:b/>
      <w:color w:val="F6A800"/>
      <w:sz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qFormat/>
    <w:rsid w:val="0031418B"/>
    <w:pPr>
      <w:keepNext/>
      <w:numPr>
        <w:ilvl w:val="1"/>
        <w:numId w:val="1"/>
      </w:numPr>
      <w:spacing w:before="240" w:after="240"/>
      <w:jc w:val="left"/>
      <w:outlineLvl w:val="1"/>
    </w:pPr>
    <w:rPr>
      <w:rFonts w:cs="Arial"/>
      <w:b/>
      <w:color w:val="56C1EA"/>
      <w:sz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31418B"/>
    <w:pPr>
      <w:keepNext/>
      <w:numPr>
        <w:ilvl w:val="2"/>
        <w:numId w:val="1"/>
      </w:numPr>
      <w:spacing w:before="240" w:after="240"/>
      <w:jc w:val="left"/>
      <w:outlineLvl w:val="2"/>
    </w:pPr>
    <w:rPr>
      <w:rFonts w:cs="Arial"/>
      <w:b/>
      <w:bCs/>
      <w:color w:val="F6A800"/>
    </w:rPr>
  </w:style>
  <w:style w:type="paragraph" w:styleId="Titre4">
    <w:name w:val="heading 4"/>
    <w:basedOn w:val="Normal"/>
    <w:next w:val="Normal"/>
    <w:link w:val="Titre4Car"/>
    <w:uiPriority w:val="9"/>
    <w:qFormat/>
    <w:rsid w:val="0031418B"/>
    <w:pPr>
      <w:keepNext/>
      <w:numPr>
        <w:ilvl w:val="3"/>
        <w:numId w:val="1"/>
      </w:numPr>
      <w:tabs>
        <w:tab w:val="left" w:pos="1985"/>
      </w:tabs>
      <w:spacing w:before="120"/>
      <w:outlineLvl w:val="3"/>
    </w:pPr>
    <w:rPr>
      <w:rFonts w:cs="Arial"/>
      <w:b/>
      <w:bCs/>
      <w:color w:val="003366"/>
      <w:sz w:val="28"/>
      <w:u w:val="single"/>
    </w:rPr>
  </w:style>
  <w:style w:type="paragraph" w:styleId="Titre5">
    <w:name w:val="heading 5"/>
    <w:basedOn w:val="Normal"/>
    <w:next w:val="Normal"/>
    <w:link w:val="Titre5Car"/>
    <w:uiPriority w:val="9"/>
    <w:qFormat/>
    <w:rsid w:val="007C4279"/>
    <w:pPr>
      <w:keepNext/>
      <w:tabs>
        <w:tab w:val="num" w:pos="1008"/>
      </w:tabs>
      <w:ind w:left="1008" w:hanging="1008"/>
      <w:outlineLvl w:val="4"/>
    </w:pPr>
    <w:rPr>
      <w:b/>
      <w:sz w:val="22"/>
    </w:rPr>
  </w:style>
  <w:style w:type="paragraph" w:styleId="Titre6">
    <w:name w:val="heading 6"/>
    <w:basedOn w:val="Normal"/>
    <w:next w:val="Normal"/>
    <w:link w:val="Titre6Car"/>
    <w:uiPriority w:val="9"/>
    <w:qFormat/>
    <w:rsid w:val="007C4279"/>
    <w:pPr>
      <w:keepNext/>
      <w:tabs>
        <w:tab w:val="num" w:pos="1152"/>
      </w:tabs>
      <w:ind w:left="1152" w:hanging="1152"/>
      <w:jc w:val="center"/>
      <w:outlineLvl w:val="5"/>
    </w:pPr>
    <w:rPr>
      <w:b/>
      <w:sz w:val="20"/>
    </w:rPr>
  </w:style>
  <w:style w:type="paragraph" w:styleId="Titre7">
    <w:name w:val="heading 7"/>
    <w:basedOn w:val="Normal"/>
    <w:next w:val="Normal"/>
    <w:link w:val="Titre7Car"/>
    <w:uiPriority w:val="9"/>
    <w:qFormat/>
    <w:rsid w:val="007C4279"/>
    <w:pPr>
      <w:keepNext/>
      <w:tabs>
        <w:tab w:val="num" w:pos="1296"/>
      </w:tabs>
      <w:ind w:left="1296" w:right="-2" w:hanging="1296"/>
      <w:jc w:val="right"/>
      <w:outlineLvl w:val="6"/>
    </w:pPr>
    <w:rPr>
      <w:b/>
      <w:sz w:val="20"/>
    </w:rPr>
  </w:style>
  <w:style w:type="paragraph" w:styleId="Titre8">
    <w:name w:val="heading 8"/>
    <w:basedOn w:val="Normal"/>
    <w:next w:val="Normal"/>
    <w:link w:val="Titre8Car"/>
    <w:uiPriority w:val="9"/>
    <w:qFormat/>
    <w:rsid w:val="007C4279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qFormat/>
    <w:rsid w:val="007C4279"/>
    <w:pPr>
      <w:keepNext/>
      <w:tabs>
        <w:tab w:val="num" w:pos="1584"/>
      </w:tabs>
      <w:ind w:left="1584" w:hanging="1584"/>
      <w:outlineLvl w:val="8"/>
    </w:pPr>
    <w:rPr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sid w:val="007C4279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7C4279"/>
    <w:rPr>
      <w:rFonts w:ascii="Wingdings" w:eastAsia="Times New Roman" w:hAnsi="Wingdings" w:cs="Times New Roman"/>
    </w:rPr>
  </w:style>
  <w:style w:type="character" w:customStyle="1" w:styleId="WW8Num2z2">
    <w:name w:val="WW8Num2z2"/>
    <w:rsid w:val="007C4279"/>
    <w:rPr>
      <w:rFonts w:ascii="Wingdings" w:hAnsi="Wingdings"/>
    </w:rPr>
  </w:style>
  <w:style w:type="character" w:customStyle="1" w:styleId="WW8Num2z3">
    <w:name w:val="WW8Num2z3"/>
    <w:rsid w:val="007C4279"/>
    <w:rPr>
      <w:rFonts w:ascii="Symbol" w:hAnsi="Symbol"/>
    </w:rPr>
  </w:style>
  <w:style w:type="character" w:customStyle="1" w:styleId="WW8Num2z4">
    <w:name w:val="WW8Num2z4"/>
    <w:rsid w:val="007C4279"/>
    <w:rPr>
      <w:rFonts w:ascii="Courier New" w:hAnsi="Courier New"/>
    </w:rPr>
  </w:style>
  <w:style w:type="character" w:customStyle="1" w:styleId="WW8Num3z0">
    <w:name w:val="WW8Num3z0"/>
    <w:rsid w:val="007C4279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7C4279"/>
    <w:rPr>
      <w:rFonts w:ascii="Courier New" w:hAnsi="Courier New"/>
    </w:rPr>
  </w:style>
  <w:style w:type="character" w:customStyle="1" w:styleId="WW8Num3z2">
    <w:name w:val="WW8Num3z2"/>
    <w:rsid w:val="007C4279"/>
    <w:rPr>
      <w:rFonts w:ascii="Wingdings" w:hAnsi="Wingdings"/>
    </w:rPr>
  </w:style>
  <w:style w:type="character" w:customStyle="1" w:styleId="WW8Num3z3">
    <w:name w:val="WW8Num3z3"/>
    <w:rsid w:val="007C4279"/>
    <w:rPr>
      <w:rFonts w:ascii="Symbol" w:hAnsi="Symbol"/>
    </w:rPr>
  </w:style>
  <w:style w:type="character" w:customStyle="1" w:styleId="WW8Num5z0">
    <w:name w:val="WW8Num5z0"/>
    <w:rsid w:val="007C4279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7C4279"/>
    <w:rPr>
      <w:rFonts w:ascii="Wingdings 3" w:eastAsia="Times New Roman" w:hAnsi="Wingdings 3" w:cs="Times New Roman"/>
    </w:rPr>
  </w:style>
  <w:style w:type="character" w:customStyle="1" w:styleId="WW8Num5z2">
    <w:name w:val="WW8Num5z2"/>
    <w:rsid w:val="007C4279"/>
    <w:rPr>
      <w:rFonts w:ascii="Wingdings" w:hAnsi="Wingdings"/>
    </w:rPr>
  </w:style>
  <w:style w:type="character" w:customStyle="1" w:styleId="WW8Num5z3">
    <w:name w:val="WW8Num5z3"/>
    <w:rsid w:val="007C4279"/>
    <w:rPr>
      <w:rFonts w:ascii="Symbol" w:hAnsi="Symbol"/>
    </w:rPr>
  </w:style>
  <w:style w:type="character" w:customStyle="1" w:styleId="WW8Num5z4">
    <w:name w:val="WW8Num5z4"/>
    <w:rsid w:val="007C4279"/>
    <w:rPr>
      <w:rFonts w:ascii="Courier New" w:hAnsi="Courier New"/>
    </w:rPr>
  </w:style>
  <w:style w:type="character" w:customStyle="1" w:styleId="WW8Num6z0">
    <w:name w:val="WW8Num6z0"/>
    <w:rsid w:val="007C4279"/>
    <w:rPr>
      <w:rFonts w:ascii="Symbol" w:hAnsi="Symbol"/>
    </w:rPr>
  </w:style>
  <w:style w:type="character" w:customStyle="1" w:styleId="WW8Num6z1">
    <w:name w:val="WW8Num6z1"/>
    <w:rsid w:val="007C4279"/>
    <w:rPr>
      <w:rFonts w:ascii="Courier New" w:hAnsi="Courier New" w:cs="Courier New"/>
    </w:rPr>
  </w:style>
  <w:style w:type="character" w:customStyle="1" w:styleId="WW8Num6z2">
    <w:name w:val="WW8Num6z2"/>
    <w:rsid w:val="007C4279"/>
    <w:rPr>
      <w:rFonts w:ascii="Wingdings" w:hAnsi="Wingdings"/>
    </w:rPr>
  </w:style>
  <w:style w:type="character" w:customStyle="1" w:styleId="WW8Num7z0">
    <w:name w:val="WW8Num7z0"/>
    <w:rsid w:val="007C4279"/>
    <w:rPr>
      <w:rFonts w:ascii="Wingdings" w:hAnsi="Wingdings"/>
      <w:b w:val="0"/>
      <w:i w:val="0"/>
      <w:sz w:val="20"/>
    </w:rPr>
  </w:style>
  <w:style w:type="character" w:customStyle="1" w:styleId="WW8Num9z0">
    <w:name w:val="WW8Num9z0"/>
    <w:rsid w:val="007C4279"/>
    <w:rPr>
      <w:rFonts w:ascii="Verdana" w:eastAsia="Times New Roman" w:hAnsi="Verdana" w:cs="Times New Roman"/>
    </w:rPr>
  </w:style>
  <w:style w:type="character" w:customStyle="1" w:styleId="WW8Num9z1">
    <w:name w:val="WW8Num9z1"/>
    <w:rsid w:val="007C4279"/>
    <w:rPr>
      <w:rFonts w:ascii="Courier New" w:hAnsi="Courier New" w:cs="Courier New"/>
    </w:rPr>
  </w:style>
  <w:style w:type="character" w:customStyle="1" w:styleId="WW8Num9z2">
    <w:name w:val="WW8Num9z2"/>
    <w:rsid w:val="007C4279"/>
    <w:rPr>
      <w:rFonts w:ascii="Wingdings" w:hAnsi="Wingdings"/>
    </w:rPr>
  </w:style>
  <w:style w:type="character" w:customStyle="1" w:styleId="WW8Num9z3">
    <w:name w:val="WW8Num9z3"/>
    <w:rsid w:val="007C4279"/>
    <w:rPr>
      <w:rFonts w:ascii="Symbol" w:hAnsi="Symbol"/>
    </w:rPr>
  </w:style>
  <w:style w:type="character" w:customStyle="1" w:styleId="WW8Num10z0">
    <w:name w:val="WW8Num10z0"/>
    <w:rsid w:val="007C4279"/>
    <w:rPr>
      <w:rFonts w:ascii="Times New Roman" w:eastAsia="Times New Roman" w:hAnsi="Times New Roman" w:cs="Times New Roman"/>
    </w:rPr>
  </w:style>
  <w:style w:type="character" w:customStyle="1" w:styleId="WW8Num10z1">
    <w:name w:val="WW8Num10z1"/>
    <w:rsid w:val="007C4279"/>
    <w:rPr>
      <w:rFonts w:ascii="Courier New" w:hAnsi="Courier New"/>
    </w:rPr>
  </w:style>
  <w:style w:type="character" w:customStyle="1" w:styleId="WW8Num10z2">
    <w:name w:val="WW8Num10z2"/>
    <w:rsid w:val="007C4279"/>
    <w:rPr>
      <w:rFonts w:ascii="Wingdings" w:hAnsi="Wingdings"/>
    </w:rPr>
  </w:style>
  <w:style w:type="character" w:customStyle="1" w:styleId="WW8Num10z3">
    <w:name w:val="WW8Num10z3"/>
    <w:rsid w:val="007C4279"/>
    <w:rPr>
      <w:rFonts w:ascii="Symbol" w:hAnsi="Symbol"/>
    </w:rPr>
  </w:style>
  <w:style w:type="character" w:customStyle="1" w:styleId="WW8Num11z0">
    <w:name w:val="WW8Num11z0"/>
    <w:rsid w:val="007C4279"/>
    <w:rPr>
      <w:rFonts w:ascii="Wingdings 2" w:hAnsi="Wingdings 2"/>
      <w:sz w:val="16"/>
    </w:rPr>
  </w:style>
  <w:style w:type="character" w:customStyle="1" w:styleId="WW8Num11z1">
    <w:name w:val="WW8Num11z1"/>
    <w:rsid w:val="007C4279"/>
    <w:rPr>
      <w:rFonts w:ascii="Courier New" w:hAnsi="Courier New"/>
    </w:rPr>
  </w:style>
  <w:style w:type="character" w:customStyle="1" w:styleId="WW8Num11z2">
    <w:name w:val="WW8Num11z2"/>
    <w:rsid w:val="007C4279"/>
    <w:rPr>
      <w:rFonts w:ascii="Wingdings" w:hAnsi="Wingdings"/>
    </w:rPr>
  </w:style>
  <w:style w:type="character" w:customStyle="1" w:styleId="WW8Num11z3">
    <w:name w:val="WW8Num11z3"/>
    <w:rsid w:val="007C4279"/>
    <w:rPr>
      <w:rFonts w:ascii="Symbol" w:hAnsi="Symbol"/>
    </w:rPr>
  </w:style>
  <w:style w:type="character" w:customStyle="1" w:styleId="WW8Num13z0">
    <w:name w:val="WW8Num13z0"/>
    <w:rsid w:val="007C4279"/>
    <w:rPr>
      <w:rFonts w:ascii="Symbol" w:hAnsi="Symbol"/>
    </w:rPr>
  </w:style>
  <w:style w:type="character" w:customStyle="1" w:styleId="WW8Num13z1">
    <w:name w:val="WW8Num13z1"/>
    <w:rsid w:val="007C4279"/>
    <w:rPr>
      <w:rFonts w:ascii="Arial" w:eastAsia="Times New Roman" w:hAnsi="Arial" w:cs="Arial"/>
    </w:rPr>
  </w:style>
  <w:style w:type="character" w:customStyle="1" w:styleId="WW8Num13z2">
    <w:name w:val="WW8Num13z2"/>
    <w:rsid w:val="007C4279"/>
    <w:rPr>
      <w:rFonts w:ascii="Wingdings" w:hAnsi="Wingdings"/>
    </w:rPr>
  </w:style>
  <w:style w:type="character" w:customStyle="1" w:styleId="WW8Num13z4">
    <w:name w:val="WW8Num13z4"/>
    <w:rsid w:val="007C4279"/>
    <w:rPr>
      <w:rFonts w:ascii="Courier New" w:hAnsi="Courier New" w:cs="Courier New"/>
    </w:rPr>
  </w:style>
  <w:style w:type="character" w:customStyle="1" w:styleId="WW8Num14z0">
    <w:name w:val="WW8Num14z0"/>
    <w:rsid w:val="007C4279"/>
    <w:rPr>
      <w:rFonts w:ascii="Symbol" w:hAnsi="Symbol"/>
    </w:rPr>
  </w:style>
  <w:style w:type="character" w:customStyle="1" w:styleId="WW8Num14z1">
    <w:name w:val="WW8Num14z1"/>
    <w:rsid w:val="007C4279"/>
    <w:rPr>
      <w:rFonts w:ascii="Courier New" w:hAnsi="Courier New" w:cs="Courier New"/>
    </w:rPr>
  </w:style>
  <w:style w:type="character" w:customStyle="1" w:styleId="WW8Num14z2">
    <w:name w:val="WW8Num14z2"/>
    <w:rsid w:val="007C4279"/>
    <w:rPr>
      <w:rFonts w:ascii="Arial" w:eastAsia="Times New Roman" w:hAnsi="Arial" w:cs="Arial"/>
    </w:rPr>
  </w:style>
  <w:style w:type="character" w:customStyle="1" w:styleId="WW8Num14z5">
    <w:name w:val="WW8Num14z5"/>
    <w:rsid w:val="007C4279"/>
    <w:rPr>
      <w:rFonts w:ascii="Wingdings" w:hAnsi="Wingdings"/>
    </w:rPr>
  </w:style>
  <w:style w:type="character" w:customStyle="1" w:styleId="WW8Num15z0">
    <w:name w:val="WW8Num15z0"/>
    <w:rsid w:val="007C4279"/>
    <w:rPr>
      <w:rFonts w:ascii="Arial" w:eastAsia="Times New Roman" w:hAnsi="Arial" w:cs="Arial"/>
    </w:rPr>
  </w:style>
  <w:style w:type="character" w:customStyle="1" w:styleId="WW8Num15z1">
    <w:name w:val="WW8Num15z1"/>
    <w:rsid w:val="007C4279"/>
    <w:rPr>
      <w:rFonts w:ascii="Courier New" w:hAnsi="Courier New" w:cs="Courier New"/>
    </w:rPr>
  </w:style>
  <w:style w:type="character" w:customStyle="1" w:styleId="WW8Num15z2">
    <w:name w:val="WW8Num15z2"/>
    <w:rsid w:val="007C4279"/>
    <w:rPr>
      <w:rFonts w:ascii="Wingdings" w:hAnsi="Wingdings"/>
    </w:rPr>
  </w:style>
  <w:style w:type="character" w:customStyle="1" w:styleId="WW8Num15z3">
    <w:name w:val="WW8Num15z3"/>
    <w:rsid w:val="007C4279"/>
    <w:rPr>
      <w:rFonts w:ascii="Symbol" w:hAnsi="Symbol"/>
    </w:rPr>
  </w:style>
  <w:style w:type="character" w:customStyle="1" w:styleId="WW8Num16z0">
    <w:name w:val="WW8Num16z0"/>
    <w:rsid w:val="007C4279"/>
    <w:rPr>
      <w:rFonts w:ascii="Wingdings" w:hAnsi="Wingdings"/>
      <w:sz w:val="32"/>
    </w:rPr>
  </w:style>
  <w:style w:type="character" w:customStyle="1" w:styleId="WW8Num17z0">
    <w:name w:val="WW8Num17z0"/>
    <w:rsid w:val="007C4279"/>
    <w:rPr>
      <w:rFonts w:ascii="Symbol" w:hAnsi="Symbol"/>
    </w:rPr>
  </w:style>
  <w:style w:type="character" w:customStyle="1" w:styleId="WW8Num17z1">
    <w:name w:val="WW8Num17z1"/>
    <w:rsid w:val="007C4279"/>
    <w:rPr>
      <w:rFonts w:ascii="Arial" w:eastAsia="Times New Roman" w:hAnsi="Arial" w:cs="Arial"/>
    </w:rPr>
  </w:style>
  <w:style w:type="character" w:customStyle="1" w:styleId="WW8Num17z4">
    <w:name w:val="WW8Num17z4"/>
    <w:rsid w:val="007C4279"/>
    <w:rPr>
      <w:rFonts w:ascii="Courier New" w:hAnsi="Courier New" w:cs="Courier New"/>
    </w:rPr>
  </w:style>
  <w:style w:type="character" w:customStyle="1" w:styleId="WW8Num17z5">
    <w:name w:val="WW8Num17z5"/>
    <w:rsid w:val="007C4279"/>
    <w:rPr>
      <w:rFonts w:ascii="Wingdings" w:hAnsi="Wingdings"/>
    </w:rPr>
  </w:style>
  <w:style w:type="character" w:customStyle="1" w:styleId="WW8Num18z0">
    <w:name w:val="WW8Num18z0"/>
    <w:rsid w:val="007C4279"/>
    <w:rPr>
      <w:rFonts w:ascii="Symbol" w:hAnsi="Symbol"/>
    </w:rPr>
  </w:style>
  <w:style w:type="character" w:customStyle="1" w:styleId="WW8Num18z1">
    <w:name w:val="WW8Num18z1"/>
    <w:rsid w:val="007C4279"/>
    <w:rPr>
      <w:rFonts w:ascii="Courier New" w:hAnsi="Courier New"/>
    </w:rPr>
  </w:style>
  <w:style w:type="character" w:customStyle="1" w:styleId="WW8Num18z2">
    <w:name w:val="WW8Num18z2"/>
    <w:rsid w:val="007C4279"/>
    <w:rPr>
      <w:rFonts w:ascii="Wingdings" w:hAnsi="Wingdings"/>
    </w:rPr>
  </w:style>
  <w:style w:type="character" w:customStyle="1" w:styleId="WW8Num19z0">
    <w:name w:val="WW8Num19z0"/>
    <w:rsid w:val="007C4279"/>
    <w:rPr>
      <w:rFonts w:ascii="Times New Roman" w:eastAsia="Times New Roman" w:hAnsi="Times New Roman" w:cs="Times New Roman"/>
    </w:rPr>
  </w:style>
  <w:style w:type="character" w:customStyle="1" w:styleId="WW8Num19z1">
    <w:name w:val="WW8Num19z1"/>
    <w:rsid w:val="007C4279"/>
    <w:rPr>
      <w:rFonts w:ascii="Courier New" w:hAnsi="Courier New"/>
    </w:rPr>
  </w:style>
  <w:style w:type="character" w:customStyle="1" w:styleId="WW8Num19z2">
    <w:name w:val="WW8Num19z2"/>
    <w:rsid w:val="007C4279"/>
    <w:rPr>
      <w:rFonts w:ascii="Wingdings" w:hAnsi="Wingdings"/>
    </w:rPr>
  </w:style>
  <w:style w:type="character" w:customStyle="1" w:styleId="WW8Num19z3">
    <w:name w:val="WW8Num19z3"/>
    <w:rsid w:val="007C4279"/>
    <w:rPr>
      <w:rFonts w:ascii="Symbol" w:hAnsi="Symbol"/>
    </w:rPr>
  </w:style>
  <w:style w:type="character" w:customStyle="1" w:styleId="WW8Num20z0">
    <w:name w:val="WW8Num20z0"/>
    <w:rsid w:val="007C4279"/>
    <w:rPr>
      <w:rFonts w:ascii="Wingdings" w:hAnsi="Wingdings"/>
      <w:sz w:val="32"/>
    </w:rPr>
  </w:style>
  <w:style w:type="character" w:customStyle="1" w:styleId="WW8Num21z0">
    <w:name w:val="WW8Num21z0"/>
    <w:rsid w:val="007C4279"/>
    <w:rPr>
      <w:rFonts w:ascii="Arial" w:eastAsia="Times New Roman" w:hAnsi="Arial" w:cs="Arial"/>
    </w:rPr>
  </w:style>
  <w:style w:type="character" w:customStyle="1" w:styleId="WW8Num21z1">
    <w:name w:val="WW8Num21z1"/>
    <w:rsid w:val="007C4279"/>
    <w:rPr>
      <w:rFonts w:ascii="Courier New" w:hAnsi="Courier New" w:cs="Courier New"/>
    </w:rPr>
  </w:style>
  <w:style w:type="character" w:customStyle="1" w:styleId="WW8Num21z2">
    <w:name w:val="WW8Num21z2"/>
    <w:rsid w:val="007C4279"/>
    <w:rPr>
      <w:rFonts w:ascii="Wingdings" w:hAnsi="Wingdings"/>
    </w:rPr>
  </w:style>
  <w:style w:type="character" w:customStyle="1" w:styleId="WW8Num21z3">
    <w:name w:val="WW8Num21z3"/>
    <w:rsid w:val="007C4279"/>
    <w:rPr>
      <w:rFonts w:ascii="Symbol" w:hAnsi="Symbol"/>
    </w:rPr>
  </w:style>
  <w:style w:type="character" w:customStyle="1" w:styleId="WW8Num23z0">
    <w:name w:val="WW8Num23z0"/>
    <w:rsid w:val="007C4279"/>
    <w:rPr>
      <w:rFonts w:ascii="Times New Roman" w:eastAsia="Times New Roman" w:hAnsi="Times New Roman" w:cs="Times New Roman"/>
    </w:rPr>
  </w:style>
  <w:style w:type="character" w:customStyle="1" w:styleId="WW8Num23z1">
    <w:name w:val="WW8Num23z1"/>
    <w:rsid w:val="007C4279"/>
    <w:rPr>
      <w:rFonts w:ascii="Courier New" w:hAnsi="Courier New"/>
    </w:rPr>
  </w:style>
  <w:style w:type="character" w:customStyle="1" w:styleId="WW8Num23z2">
    <w:name w:val="WW8Num23z2"/>
    <w:rsid w:val="007C4279"/>
    <w:rPr>
      <w:rFonts w:ascii="Wingdings" w:hAnsi="Wingdings"/>
    </w:rPr>
  </w:style>
  <w:style w:type="character" w:customStyle="1" w:styleId="WW8Num23z3">
    <w:name w:val="WW8Num23z3"/>
    <w:rsid w:val="007C4279"/>
    <w:rPr>
      <w:rFonts w:ascii="Symbol" w:hAnsi="Symbol"/>
    </w:rPr>
  </w:style>
  <w:style w:type="character" w:customStyle="1" w:styleId="WW8Num24z0">
    <w:name w:val="WW8Num24z0"/>
    <w:rsid w:val="007C4279"/>
    <w:rPr>
      <w:rFonts w:ascii="Times New Roman" w:eastAsia="Times New Roman" w:hAnsi="Times New Roman" w:cs="Times New Roman"/>
    </w:rPr>
  </w:style>
  <w:style w:type="character" w:customStyle="1" w:styleId="WW8Num24z1">
    <w:name w:val="WW8Num24z1"/>
    <w:rsid w:val="007C4279"/>
    <w:rPr>
      <w:rFonts w:ascii="Courier New" w:hAnsi="Courier New"/>
    </w:rPr>
  </w:style>
  <w:style w:type="character" w:customStyle="1" w:styleId="WW8Num24z2">
    <w:name w:val="WW8Num24z2"/>
    <w:rsid w:val="007C4279"/>
    <w:rPr>
      <w:rFonts w:ascii="Wingdings" w:hAnsi="Wingdings"/>
    </w:rPr>
  </w:style>
  <w:style w:type="character" w:customStyle="1" w:styleId="WW8Num24z3">
    <w:name w:val="WW8Num24z3"/>
    <w:rsid w:val="007C4279"/>
    <w:rPr>
      <w:rFonts w:ascii="Symbol" w:hAnsi="Symbol"/>
    </w:rPr>
  </w:style>
  <w:style w:type="character" w:customStyle="1" w:styleId="WW8Num25z0">
    <w:name w:val="WW8Num25z0"/>
    <w:rsid w:val="007C4279"/>
    <w:rPr>
      <w:rFonts w:ascii="Symbol" w:hAnsi="Symbol"/>
    </w:rPr>
  </w:style>
  <w:style w:type="character" w:customStyle="1" w:styleId="WW8Num25z1">
    <w:name w:val="WW8Num25z1"/>
    <w:rsid w:val="007C4279"/>
    <w:rPr>
      <w:rFonts w:ascii="Courier New" w:hAnsi="Courier New"/>
    </w:rPr>
  </w:style>
  <w:style w:type="character" w:customStyle="1" w:styleId="WW8Num25z2">
    <w:name w:val="WW8Num25z2"/>
    <w:rsid w:val="007C4279"/>
    <w:rPr>
      <w:rFonts w:ascii="Wingdings" w:hAnsi="Wingdings"/>
    </w:rPr>
  </w:style>
  <w:style w:type="character" w:customStyle="1" w:styleId="WW8Num27z0">
    <w:name w:val="WW8Num27z0"/>
    <w:rsid w:val="007C4279"/>
    <w:rPr>
      <w:rFonts w:ascii="Symbol" w:hAnsi="Symbol"/>
    </w:rPr>
  </w:style>
  <w:style w:type="character" w:customStyle="1" w:styleId="WW8Num27z1">
    <w:name w:val="WW8Num27z1"/>
    <w:rsid w:val="007C4279"/>
    <w:rPr>
      <w:rFonts w:ascii="Courier New" w:hAnsi="Courier New"/>
    </w:rPr>
  </w:style>
  <w:style w:type="character" w:customStyle="1" w:styleId="WW8Num27z2">
    <w:name w:val="WW8Num27z2"/>
    <w:rsid w:val="007C4279"/>
    <w:rPr>
      <w:rFonts w:ascii="Wingdings" w:hAnsi="Wingdings"/>
    </w:rPr>
  </w:style>
  <w:style w:type="character" w:customStyle="1" w:styleId="WW8Num28z0">
    <w:name w:val="WW8Num28z0"/>
    <w:rsid w:val="007C4279"/>
    <w:rPr>
      <w:rFonts w:ascii="Symbol" w:hAnsi="Symbol"/>
    </w:rPr>
  </w:style>
  <w:style w:type="character" w:customStyle="1" w:styleId="WW8Num28z1">
    <w:name w:val="WW8Num28z1"/>
    <w:rsid w:val="007C4279"/>
    <w:rPr>
      <w:rFonts w:ascii="Courier New" w:hAnsi="Courier New"/>
    </w:rPr>
  </w:style>
  <w:style w:type="character" w:customStyle="1" w:styleId="WW8Num28z2">
    <w:name w:val="WW8Num28z2"/>
    <w:rsid w:val="007C4279"/>
    <w:rPr>
      <w:rFonts w:ascii="Wingdings" w:hAnsi="Wingdings"/>
    </w:rPr>
  </w:style>
  <w:style w:type="character" w:customStyle="1" w:styleId="WW8Num29z0">
    <w:name w:val="WW8Num29z0"/>
    <w:rsid w:val="007C4279"/>
    <w:rPr>
      <w:rFonts w:ascii="Times New Roman" w:eastAsia="Times New Roman" w:hAnsi="Times New Roman" w:cs="Times New Roman"/>
    </w:rPr>
  </w:style>
  <w:style w:type="character" w:customStyle="1" w:styleId="WW8Num29z1">
    <w:name w:val="WW8Num29z1"/>
    <w:rsid w:val="007C4279"/>
    <w:rPr>
      <w:rFonts w:ascii="Courier New" w:hAnsi="Courier New"/>
    </w:rPr>
  </w:style>
  <w:style w:type="character" w:customStyle="1" w:styleId="WW8Num29z2">
    <w:name w:val="WW8Num29z2"/>
    <w:rsid w:val="007C4279"/>
    <w:rPr>
      <w:rFonts w:ascii="Wingdings" w:hAnsi="Wingdings"/>
    </w:rPr>
  </w:style>
  <w:style w:type="character" w:customStyle="1" w:styleId="WW8Num29z3">
    <w:name w:val="WW8Num29z3"/>
    <w:rsid w:val="007C4279"/>
    <w:rPr>
      <w:rFonts w:ascii="Symbol" w:hAnsi="Symbol"/>
    </w:rPr>
  </w:style>
  <w:style w:type="character" w:customStyle="1" w:styleId="Policepardfaut1">
    <w:name w:val="Police par défaut1"/>
    <w:semiHidden/>
    <w:rsid w:val="00680DBB"/>
    <w:rPr>
      <w:rFonts w:ascii="Arial" w:hAnsi="Arial"/>
    </w:rPr>
  </w:style>
  <w:style w:type="character" w:styleId="Lienhypertexte">
    <w:name w:val="Hyperlink"/>
    <w:basedOn w:val="Policepardfaut1"/>
    <w:uiPriority w:val="99"/>
    <w:rsid w:val="007C4279"/>
    <w:rPr>
      <w:rFonts w:ascii="Arial" w:hAnsi="Arial"/>
      <w:color w:val="0000FF"/>
      <w:u w:val="single"/>
    </w:rPr>
  </w:style>
  <w:style w:type="character" w:styleId="Lienhypertextesuivivisit">
    <w:name w:val="FollowedHyperlink"/>
    <w:basedOn w:val="Policepardfaut1"/>
    <w:rsid w:val="007C4279"/>
    <w:rPr>
      <w:rFonts w:ascii="Arial" w:hAnsi="Arial"/>
      <w:color w:val="800080"/>
      <w:u w:val="single"/>
    </w:rPr>
  </w:style>
  <w:style w:type="character" w:styleId="Accentuation">
    <w:name w:val="Emphasis"/>
    <w:basedOn w:val="Policepardfaut1"/>
    <w:qFormat/>
    <w:rsid w:val="007C4279"/>
    <w:rPr>
      <w:rFonts w:ascii="Arial" w:hAnsi="Arial"/>
      <w:b/>
      <w:bCs/>
      <w:i w:val="0"/>
      <w:iCs w:val="0"/>
    </w:rPr>
  </w:style>
  <w:style w:type="character" w:styleId="Numrodepage">
    <w:name w:val="page number"/>
    <w:basedOn w:val="Policepardfaut1"/>
    <w:rsid w:val="007C4279"/>
    <w:rPr>
      <w:rFonts w:ascii="Arial" w:hAnsi="Arial"/>
    </w:rPr>
  </w:style>
  <w:style w:type="character" w:styleId="lev">
    <w:name w:val="Strong"/>
    <w:basedOn w:val="Policepardfaut1"/>
    <w:uiPriority w:val="22"/>
    <w:qFormat/>
    <w:rsid w:val="007C4279"/>
    <w:rPr>
      <w:rFonts w:ascii="Arial" w:hAnsi="Arial"/>
      <w:b/>
      <w:bCs/>
    </w:rPr>
  </w:style>
  <w:style w:type="character" w:customStyle="1" w:styleId="layer1">
    <w:name w:val="layer1"/>
    <w:basedOn w:val="Policepardfaut1"/>
    <w:rsid w:val="007C4279"/>
    <w:rPr>
      <w:rFonts w:ascii="Arial" w:hAnsi="Arial" w:cs="Arial"/>
      <w:strike w:val="0"/>
      <w:dstrike w:val="0"/>
      <w:color w:val="666666"/>
      <w:sz w:val="16"/>
      <w:szCs w:val="16"/>
      <w:u w:val="none"/>
    </w:rPr>
  </w:style>
  <w:style w:type="character" w:customStyle="1" w:styleId="Caractredenotedebasdepage">
    <w:name w:val="Caractère de note de bas de page"/>
    <w:basedOn w:val="Policepardfaut1"/>
    <w:rsid w:val="007C4279"/>
    <w:rPr>
      <w:rFonts w:ascii="Arial" w:hAnsi="Arial"/>
      <w:vertAlign w:val="superscript"/>
    </w:rPr>
  </w:style>
  <w:style w:type="character" w:customStyle="1" w:styleId="texte1">
    <w:name w:val="texte1"/>
    <w:basedOn w:val="Policepardfaut1"/>
    <w:rsid w:val="007C4279"/>
    <w:rPr>
      <w:rFonts w:ascii="Arial" w:hAnsi="Arial" w:cs="Arial"/>
      <w:color w:val="000000"/>
      <w:sz w:val="17"/>
      <w:szCs w:val="17"/>
    </w:rPr>
  </w:style>
  <w:style w:type="character" w:customStyle="1" w:styleId="td-default-left1">
    <w:name w:val="td-default-left1"/>
    <w:basedOn w:val="Policepardfaut1"/>
    <w:rsid w:val="007C4279"/>
    <w:rPr>
      <w:rFonts w:ascii="Arial" w:hAnsi="Arial" w:cs="Arial"/>
      <w:color w:val="333333"/>
      <w:sz w:val="20"/>
      <w:szCs w:val="20"/>
    </w:rPr>
  </w:style>
  <w:style w:type="paragraph" w:customStyle="1" w:styleId="Titre10">
    <w:name w:val="Titre1"/>
    <w:basedOn w:val="Normal"/>
    <w:next w:val="Corpsdetexte"/>
    <w:rsid w:val="007C4279"/>
    <w:pPr>
      <w:keepNext/>
      <w:spacing w:before="240"/>
    </w:pPr>
    <w:rPr>
      <w:rFonts w:eastAsia="Lucida Sans Unicode" w:cs="Tahoma"/>
      <w:sz w:val="28"/>
      <w:szCs w:val="28"/>
    </w:rPr>
  </w:style>
  <w:style w:type="paragraph" w:styleId="Corpsdetexte">
    <w:name w:val="Body Text"/>
    <w:basedOn w:val="Normal"/>
    <w:rsid w:val="007C4279"/>
    <w:pPr>
      <w:spacing w:line="360" w:lineRule="auto"/>
    </w:pPr>
    <w:rPr>
      <w:rFonts w:cs="Arial"/>
      <w:sz w:val="18"/>
    </w:rPr>
  </w:style>
  <w:style w:type="paragraph" w:styleId="Liste">
    <w:name w:val="List"/>
    <w:basedOn w:val="Corpsdetexte"/>
    <w:rsid w:val="007C4279"/>
    <w:rPr>
      <w:rFonts w:cs="Tahoma"/>
    </w:rPr>
  </w:style>
  <w:style w:type="paragraph" w:styleId="Lgende">
    <w:name w:val="caption"/>
    <w:basedOn w:val="Normal"/>
    <w:next w:val="Normal"/>
    <w:uiPriority w:val="35"/>
    <w:qFormat/>
    <w:rsid w:val="00D37B6F"/>
    <w:pPr>
      <w:suppressLineNumbers/>
      <w:spacing w:before="120" w:after="240"/>
      <w:jc w:val="center"/>
    </w:pPr>
    <w:rPr>
      <w:rFonts w:cs="Tahoma"/>
      <w:i/>
      <w:iCs/>
    </w:rPr>
  </w:style>
  <w:style w:type="paragraph" w:customStyle="1" w:styleId="Rpertoire">
    <w:name w:val="Répertoire"/>
    <w:basedOn w:val="Normal"/>
    <w:rsid w:val="007C4279"/>
    <w:pPr>
      <w:suppressLineNumbers/>
    </w:pPr>
    <w:rPr>
      <w:rFonts w:cs="Tahoma"/>
    </w:rPr>
  </w:style>
  <w:style w:type="paragraph" w:styleId="En-tte">
    <w:name w:val="header"/>
    <w:basedOn w:val="Normal"/>
    <w:link w:val="En-tteCar"/>
    <w:uiPriority w:val="99"/>
    <w:rsid w:val="007C4279"/>
    <w:pPr>
      <w:tabs>
        <w:tab w:val="center" w:pos="4536"/>
        <w:tab w:val="right" w:pos="9072"/>
      </w:tabs>
    </w:pPr>
  </w:style>
  <w:style w:type="paragraph" w:customStyle="1" w:styleId="verdana">
    <w:name w:val="verdana"/>
    <w:basedOn w:val="Normal"/>
    <w:rsid w:val="007C4279"/>
    <w:pPr>
      <w:ind w:left="5760"/>
    </w:pPr>
    <w:rPr>
      <w:rFonts w:cs="Arial"/>
    </w:rPr>
  </w:style>
  <w:style w:type="paragraph" w:styleId="TM1">
    <w:name w:val="toc 1"/>
    <w:basedOn w:val="Normal"/>
    <w:next w:val="Normal"/>
    <w:uiPriority w:val="39"/>
    <w:rsid w:val="00D43252"/>
    <w:pPr>
      <w:spacing w:before="120"/>
      <w:jc w:val="left"/>
    </w:pPr>
    <w:rPr>
      <w:b/>
      <w:bCs/>
      <w:caps/>
    </w:rPr>
  </w:style>
  <w:style w:type="paragraph" w:styleId="TM2">
    <w:name w:val="toc 2"/>
    <w:basedOn w:val="Normal"/>
    <w:next w:val="Normal"/>
    <w:uiPriority w:val="39"/>
    <w:rsid w:val="00D43252"/>
    <w:pPr>
      <w:ind w:left="190"/>
      <w:jc w:val="left"/>
    </w:pPr>
    <w:rPr>
      <w:smallCaps/>
    </w:rPr>
  </w:style>
  <w:style w:type="paragraph" w:styleId="TM3">
    <w:name w:val="toc 3"/>
    <w:basedOn w:val="Normal"/>
    <w:next w:val="Normal"/>
    <w:uiPriority w:val="39"/>
    <w:rsid w:val="00D43252"/>
    <w:pPr>
      <w:ind w:left="380"/>
      <w:jc w:val="left"/>
    </w:pPr>
    <w:rPr>
      <w:i/>
      <w:iCs/>
    </w:rPr>
  </w:style>
  <w:style w:type="paragraph" w:styleId="TM4">
    <w:name w:val="toc 4"/>
    <w:basedOn w:val="Normal"/>
    <w:next w:val="Normal"/>
    <w:semiHidden/>
    <w:rsid w:val="007C4279"/>
    <w:pPr>
      <w:ind w:left="570"/>
      <w:jc w:val="left"/>
    </w:pPr>
    <w:rPr>
      <w:rFonts w:ascii="Times New Roman" w:hAnsi="Times New Roman"/>
      <w:szCs w:val="21"/>
    </w:rPr>
  </w:style>
  <w:style w:type="paragraph" w:styleId="TM5">
    <w:name w:val="toc 5"/>
    <w:basedOn w:val="Normal"/>
    <w:next w:val="Normal"/>
    <w:uiPriority w:val="39"/>
    <w:rsid w:val="007C4279"/>
    <w:pPr>
      <w:ind w:left="760"/>
      <w:jc w:val="left"/>
    </w:pPr>
    <w:rPr>
      <w:rFonts w:ascii="Times New Roman" w:hAnsi="Times New Roman"/>
      <w:szCs w:val="21"/>
    </w:rPr>
  </w:style>
  <w:style w:type="paragraph" w:styleId="TM6">
    <w:name w:val="toc 6"/>
    <w:basedOn w:val="Normal"/>
    <w:next w:val="Normal"/>
    <w:semiHidden/>
    <w:rsid w:val="007C4279"/>
    <w:pPr>
      <w:ind w:left="950"/>
      <w:jc w:val="left"/>
    </w:pPr>
    <w:rPr>
      <w:rFonts w:ascii="Times New Roman" w:hAnsi="Times New Roman"/>
      <w:szCs w:val="21"/>
    </w:rPr>
  </w:style>
  <w:style w:type="paragraph" w:styleId="TM7">
    <w:name w:val="toc 7"/>
    <w:basedOn w:val="Normal"/>
    <w:next w:val="Normal"/>
    <w:semiHidden/>
    <w:rsid w:val="007C4279"/>
    <w:pPr>
      <w:ind w:left="1140"/>
      <w:jc w:val="left"/>
    </w:pPr>
    <w:rPr>
      <w:rFonts w:ascii="Times New Roman" w:hAnsi="Times New Roman"/>
      <w:szCs w:val="21"/>
    </w:rPr>
  </w:style>
  <w:style w:type="paragraph" w:styleId="TM8">
    <w:name w:val="toc 8"/>
    <w:basedOn w:val="Normal"/>
    <w:next w:val="Normal"/>
    <w:semiHidden/>
    <w:rsid w:val="007C4279"/>
    <w:pPr>
      <w:ind w:left="1330"/>
      <w:jc w:val="left"/>
    </w:pPr>
    <w:rPr>
      <w:rFonts w:ascii="Times New Roman" w:hAnsi="Times New Roman"/>
      <w:szCs w:val="21"/>
    </w:rPr>
  </w:style>
  <w:style w:type="paragraph" w:styleId="TM9">
    <w:name w:val="toc 9"/>
    <w:basedOn w:val="Normal"/>
    <w:next w:val="Normal"/>
    <w:semiHidden/>
    <w:rsid w:val="007C4279"/>
    <w:pPr>
      <w:ind w:left="1520"/>
      <w:jc w:val="left"/>
    </w:pPr>
    <w:rPr>
      <w:rFonts w:ascii="Times New Roman" w:hAnsi="Times New Roman"/>
      <w:szCs w:val="21"/>
    </w:rPr>
  </w:style>
  <w:style w:type="paragraph" w:styleId="Pieddepage">
    <w:name w:val="footer"/>
    <w:basedOn w:val="Normal"/>
    <w:link w:val="PieddepageCar"/>
    <w:uiPriority w:val="99"/>
    <w:rsid w:val="007C4279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link w:val="PrformatHTMLCar"/>
    <w:uiPriority w:val="99"/>
    <w:rsid w:val="007C4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b/>
      <w:bCs/>
      <w:sz w:val="20"/>
    </w:rPr>
  </w:style>
  <w:style w:type="paragraph" w:styleId="Textebrut">
    <w:name w:val="Plain Text"/>
    <w:basedOn w:val="Normal"/>
    <w:rsid w:val="007C4279"/>
    <w:pPr>
      <w:autoSpaceDE w:val="0"/>
      <w:jc w:val="left"/>
    </w:pPr>
    <w:rPr>
      <w:rFonts w:ascii="Courier New" w:hAnsi="Courier New" w:cs="Courier New"/>
      <w:sz w:val="20"/>
      <w:lang w:val="en-US"/>
    </w:rPr>
  </w:style>
  <w:style w:type="paragraph" w:customStyle="1" w:styleId="CenteredText">
    <w:name w:val="CenteredText"/>
    <w:basedOn w:val="Normal"/>
    <w:rsid w:val="007C4279"/>
    <w:pPr>
      <w:autoSpaceDE w:val="0"/>
      <w:jc w:val="center"/>
    </w:pPr>
    <w:rPr>
      <w:rFonts w:cs="Arial"/>
      <w:sz w:val="20"/>
      <w:lang w:val="en-US"/>
    </w:rPr>
  </w:style>
  <w:style w:type="paragraph" w:styleId="NormalWeb">
    <w:name w:val="Normal (Web)"/>
    <w:basedOn w:val="Normal"/>
    <w:rsid w:val="007C4279"/>
    <w:pPr>
      <w:spacing w:before="280" w:after="280"/>
      <w:jc w:val="left"/>
    </w:pPr>
    <w:rPr>
      <w:rFonts w:ascii="Times New Roman" w:hAnsi="Times New Roman"/>
    </w:rPr>
  </w:style>
  <w:style w:type="paragraph" w:styleId="Corpsdetexte2">
    <w:name w:val="Body Text 2"/>
    <w:basedOn w:val="Normal"/>
    <w:rsid w:val="007C4279"/>
    <w:rPr>
      <w:b/>
      <w:bCs/>
    </w:rPr>
  </w:style>
  <w:style w:type="paragraph" w:styleId="Corpsdetexte3">
    <w:name w:val="Body Text 3"/>
    <w:basedOn w:val="Normal"/>
    <w:rsid w:val="007C4279"/>
    <w:pPr>
      <w:jc w:val="left"/>
    </w:pPr>
    <w:rPr>
      <w:rFonts w:cs="Arial"/>
      <w:sz w:val="16"/>
    </w:rPr>
  </w:style>
  <w:style w:type="paragraph" w:styleId="Retraitcorpsdetexte">
    <w:name w:val="Body Text Indent"/>
    <w:basedOn w:val="Normal"/>
    <w:rsid w:val="007C4279"/>
    <w:pPr>
      <w:ind w:left="180"/>
    </w:pPr>
    <w:rPr>
      <w:rFonts w:eastAsia="Arial Unicode MS" w:cs="Arial"/>
      <w:sz w:val="14"/>
      <w:szCs w:val="18"/>
    </w:rPr>
  </w:style>
  <w:style w:type="paragraph" w:styleId="Normalcentr">
    <w:name w:val="Block Text"/>
    <w:basedOn w:val="Normal"/>
    <w:rsid w:val="007C4279"/>
    <w:pPr>
      <w:ind w:left="186" w:right="110"/>
    </w:pPr>
    <w:rPr>
      <w:bCs/>
    </w:rPr>
  </w:style>
  <w:style w:type="paragraph" w:customStyle="1" w:styleId="milieugras">
    <w:name w:val="milieu gras"/>
    <w:basedOn w:val="Titre2"/>
    <w:rsid w:val="007C4279"/>
    <w:pPr>
      <w:numPr>
        <w:ilvl w:val="0"/>
        <w:numId w:val="0"/>
      </w:numPr>
      <w:spacing w:before="0" w:after="0"/>
      <w:jc w:val="center"/>
    </w:pPr>
    <w:rPr>
      <w:rFonts w:cs="Times New Roman"/>
      <w:sz w:val="20"/>
      <w:lang w:val="en-GB"/>
    </w:rPr>
  </w:style>
  <w:style w:type="paragraph" w:customStyle="1" w:styleId="AO">
    <w:name w:val="AO"/>
    <w:basedOn w:val="Normal"/>
    <w:rsid w:val="007C4279"/>
    <w:pPr>
      <w:ind w:left="1560"/>
      <w:jc w:val="left"/>
    </w:pPr>
    <w:rPr>
      <w:rFonts w:cs="Arial"/>
      <w:sz w:val="22"/>
    </w:rPr>
  </w:style>
  <w:style w:type="paragraph" w:styleId="Titre">
    <w:name w:val="Title"/>
    <w:basedOn w:val="En-tte"/>
    <w:next w:val="Sous-titre"/>
    <w:qFormat/>
    <w:rsid w:val="00D451FC"/>
    <w:pPr>
      <w:tabs>
        <w:tab w:val="clear" w:pos="4536"/>
        <w:tab w:val="clear" w:pos="9072"/>
      </w:tabs>
      <w:spacing w:line="360" w:lineRule="auto"/>
    </w:pPr>
    <w:rPr>
      <w:rFonts w:cs="Arial"/>
      <w:color w:val="56C1EA"/>
      <w:sz w:val="48"/>
      <w:szCs w:val="48"/>
    </w:rPr>
  </w:style>
  <w:style w:type="paragraph" w:styleId="Sous-titre">
    <w:name w:val="Subtitle"/>
    <w:basedOn w:val="Titre10"/>
    <w:next w:val="Corpsdetexte"/>
    <w:qFormat/>
    <w:rsid w:val="007C4279"/>
    <w:pPr>
      <w:jc w:val="center"/>
    </w:pPr>
    <w:rPr>
      <w:i/>
      <w:iCs/>
    </w:rPr>
  </w:style>
  <w:style w:type="paragraph" w:customStyle="1" w:styleId="addonlinetitre1">
    <w:name w:val="add online titre 1"/>
    <w:basedOn w:val="Corpsdetexte"/>
    <w:rsid w:val="007C4279"/>
    <w:pPr>
      <w:spacing w:line="240" w:lineRule="auto"/>
    </w:pPr>
    <w:rPr>
      <w:b/>
      <w:smallCaps/>
      <w:color w:val="000080"/>
      <w:sz w:val="28"/>
    </w:rPr>
  </w:style>
  <w:style w:type="paragraph" w:styleId="Retraitcorpsdetexte2">
    <w:name w:val="Body Text Indent 2"/>
    <w:basedOn w:val="Normal"/>
    <w:rsid w:val="007C4279"/>
    <w:pPr>
      <w:ind w:left="186"/>
    </w:pPr>
    <w:rPr>
      <w:b/>
    </w:rPr>
  </w:style>
  <w:style w:type="paragraph" w:styleId="Retraitcorpsdetexte3">
    <w:name w:val="Body Text Indent 3"/>
    <w:basedOn w:val="Normal"/>
    <w:rsid w:val="007C4279"/>
    <w:pPr>
      <w:ind w:left="426"/>
    </w:pPr>
    <w:rPr>
      <w:sz w:val="20"/>
    </w:rPr>
  </w:style>
  <w:style w:type="paragraph" w:styleId="Notedebasdepage">
    <w:name w:val="footnote text"/>
    <w:basedOn w:val="Normal"/>
    <w:semiHidden/>
    <w:rsid w:val="007C4279"/>
    <w:pPr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7C4279"/>
    <w:pPr>
      <w:spacing w:before="280" w:after="280"/>
      <w:jc w:val="left"/>
    </w:pPr>
    <w:rPr>
      <w:rFonts w:eastAsia="Arial Unicode MS" w:cs="Arial"/>
      <w:color w:val="000000"/>
      <w:sz w:val="17"/>
      <w:szCs w:val="17"/>
    </w:rPr>
  </w:style>
  <w:style w:type="paragraph" w:customStyle="1" w:styleId="text-bold">
    <w:name w:val="text-bold"/>
    <w:basedOn w:val="Normal"/>
    <w:rsid w:val="007C4279"/>
    <w:pPr>
      <w:spacing w:before="280" w:after="280"/>
      <w:jc w:val="left"/>
    </w:pPr>
    <w:rPr>
      <w:rFonts w:eastAsia="Arial Unicode MS" w:cs="Arial"/>
      <w:b/>
      <w:bCs/>
      <w:color w:val="000000"/>
      <w:sz w:val="17"/>
      <w:szCs w:val="17"/>
    </w:rPr>
  </w:style>
  <w:style w:type="paragraph" w:customStyle="1" w:styleId="StyleLatinArialComplexeArialAvant0cmAprs-013">
    <w:name w:val="Style (Latin) Arial (Complexe) Arial Avant : 0 cm Après : -013 ..."/>
    <w:basedOn w:val="Normal"/>
    <w:rsid w:val="007C4279"/>
    <w:pPr>
      <w:spacing w:line="280" w:lineRule="exact"/>
    </w:pPr>
    <w:rPr>
      <w:rFonts w:cs="Arial"/>
      <w:color w:val="000000"/>
      <w:sz w:val="22"/>
    </w:rPr>
  </w:style>
  <w:style w:type="paragraph" w:customStyle="1" w:styleId="StyleLatinArialComplexeArialAvant-0cmPremirelign">
    <w:name w:val="Style (Latin) Arial (Complexe) Arial Avant : -0 cm Première lign..."/>
    <w:basedOn w:val="Normal"/>
    <w:rsid w:val="007C4279"/>
    <w:pPr>
      <w:spacing w:line="280" w:lineRule="exact"/>
    </w:pPr>
    <w:rPr>
      <w:rFonts w:cs="Arial"/>
      <w:color w:val="000000"/>
      <w:sz w:val="22"/>
    </w:rPr>
  </w:style>
  <w:style w:type="paragraph" w:customStyle="1" w:styleId="StyleLatinArialComplexeArialAvant-0cmAprs-013">
    <w:name w:val="Style (Latin) Arial (Complexe) Arial Avant : -0 cm Après : -013..."/>
    <w:basedOn w:val="Normal"/>
    <w:rsid w:val="007C4279"/>
    <w:pPr>
      <w:spacing w:line="280" w:lineRule="exact"/>
    </w:pPr>
    <w:rPr>
      <w:rFonts w:cs="Arial"/>
      <w:color w:val="000000"/>
      <w:sz w:val="22"/>
    </w:rPr>
  </w:style>
  <w:style w:type="paragraph" w:customStyle="1" w:styleId="StyleLatinArialComplexeArialCentrAvant0cmAprs">
    <w:name w:val="Style (Latin) Arial (Complexe) Arial Centré Avant : 0 cm Après ..."/>
    <w:basedOn w:val="Normal"/>
    <w:rsid w:val="007C4279"/>
    <w:pPr>
      <w:spacing w:line="280" w:lineRule="exact"/>
      <w:jc w:val="center"/>
    </w:pPr>
    <w:rPr>
      <w:rFonts w:cs="Arial"/>
      <w:color w:val="000000"/>
      <w:sz w:val="22"/>
    </w:rPr>
  </w:style>
  <w:style w:type="paragraph" w:customStyle="1" w:styleId="AO2">
    <w:name w:val="AO 2"/>
    <w:basedOn w:val="Normal"/>
    <w:rsid w:val="007C4279"/>
    <w:pPr>
      <w:ind w:left="1560"/>
    </w:pPr>
    <w:rPr>
      <w:rFonts w:cs="Arial"/>
      <w:sz w:val="22"/>
    </w:rPr>
  </w:style>
  <w:style w:type="paragraph" w:customStyle="1" w:styleId="Titre3danstableau">
    <w:name w:val="Titre 3 dans tableau"/>
    <w:basedOn w:val="Titre3"/>
    <w:rsid w:val="00477D76"/>
    <w:pPr>
      <w:spacing w:before="120" w:after="120"/>
    </w:pPr>
    <w:rPr>
      <w:rFonts w:cs="Times New Roman"/>
      <w:caps/>
      <w:color w:val="auto"/>
      <w:sz w:val="22"/>
      <w:szCs w:val="22"/>
    </w:rPr>
  </w:style>
  <w:style w:type="paragraph" w:customStyle="1" w:styleId="lignepuce">
    <w:name w:val="ligne puce"/>
    <w:basedOn w:val="Titre4"/>
    <w:next w:val="Normal"/>
    <w:rsid w:val="00477D76"/>
    <w:pPr>
      <w:spacing w:before="0"/>
      <w:jc w:val="left"/>
    </w:pPr>
    <w:rPr>
      <w:rFonts w:cs="Times New Roman"/>
      <w:b w:val="0"/>
      <w:bCs w:val="0"/>
      <w:color w:val="000000"/>
      <w:sz w:val="20"/>
      <w:u w:val="none"/>
    </w:rPr>
  </w:style>
  <w:style w:type="paragraph" w:customStyle="1" w:styleId="paragraphepuce">
    <w:name w:val="paragraphe puce"/>
    <w:basedOn w:val="Normal"/>
    <w:next w:val="Normal"/>
    <w:rsid w:val="007C4279"/>
    <w:pPr>
      <w:ind w:left="-454"/>
    </w:pPr>
  </w:style>
  <w:style w:type="paragraph" w:styleId="Listenumros">
    <w:name w:val="List Number"/>
    <w:basedOn w:val="Normal"/>
    <w:rsid w:val="007C4279"/>
    <w:pPr>
      <w:jc w:val="left"/>
    </w:pPr>
    <w:rPr>
      <w:rFonts w:ascii="Comic Sans MS" w:hAnsi="Comic Sans MS"/>
      <w:sz w:val="22"/>
      <w:szCs w:val="22"/>
    </w:rPr>
  </w:style>
  <w:style w:type="paragraph" w:customStyle="1" w:styleId="StyleTitre210ptDroite-069cmAvant0ptAprs0">
    <w:name w:val="Style Titre 2 + 10 pt Droite :  -069 cm Avant : 0 pt Après : 0 ..."/>
    <w:basedOn w:val="Titre2"/>
    <w:rsid w:val="007C4279"/>
    <w:pPr>
      <w:numPr>
        <w:numId w:val="0"/>
      </w:numPr>
      <w:outlineLvl w:val="9"/>
    </w:pPr>
    <w:rPr>
      <w:rFonts w:ascii="Verdana" w:hAnsi="Verdana" w:cs="Times New Roman"/>
      <w:bCs/>
      <w:color w:val="666699"/>
      <w:sz w:val="24"/>
      <w:lang w:val="en-GB"/>
    </w:rPr>
  </w:style>
  <w:style w:type="paragraph" w:customStyle="1" w:styleId="Contenuducadre">
    <w:name w:val="Contenu du cadre"/>
    <w:basedOn w:val="Corpsdetexte"/>
    <w:rsid w:val="007C4279"/>
  </w:style>
  <w:style w:type="paragraph" w:customStyle="1" w:styleId="Tabledesmatiresniveau10">
    <w:name w:val="Table des matières niveau 10"/>
    <w:basedOn w:val="Rpertoire"/>
    <w:rsid w:val="007C4279"/>
    <w:pPr>
      <w:tabs>
        <w:tab w:val="right" w:leader="dot" w:pos="9637"/>
      </w:tabs>
      <w:ind w:left="2547"/>
    </w:pPr>
  </w:style>
  <w:style w:type="paragraph" w:customStyle="1" w:styleId="Contenudetableau">
    <w:name w:val="Contenu de tableau"/>
    <w:basedOn w:val="Normal"/>
    <w:rsid w:val="007C4279"/>
    <w:pPr>
      <w:suppressLineNumbers/>
    </w:pPr>
  </w:style>
  <w:style w:type="paragraph" w:customStyle="1" w:styleId="Titredetableau">
    <w:name w:val="Titre de tableau"/>
    <w:basedOn w:val="Contenudetableau"/>
    <w:rsid w:val="007C4279"/>
    <w:pPr>
      <w:jc w:val="center"/>
    </w:pPr>
    <w:rPr>
      <w:b/>
      <w:bCs/>
    </w:rPr>
  </w:style>
  <w:style w:type="paragraph" w:customStyle="1" w:styleId="Titredeparagraphe">
    <w:name w:val="Titre_de_paragraphe"/>
    <w:basedOn w:val="Normal"/>
    <w:next w:val="Normal"/>
    <w:rsid w:val="007C4279"/>
    <w:pPr>
      <w:suppressAutoHyphens w:val="0"/>
      <w:jc w:val="left"/>
    </w:pPr>
    <w:rPr>
      <w:b/>
      <w:lang w:eastAsia="fr-FR"/>
    </w:rPr>
  </w:style>
  <w:style w:type="paragraph" w:customStyle="1" w:styleId="StyleTitre510pt">
    <w:name w:val="Style Titre 5 + 10 pt"/>
    <w:basedOn w:val="Titre5"/>
    <w:rsid w:val="007C4279"/>
    <w:pPr>
      <w:tabs>
        <w:tab w:val="clear" w:pos="1008"/>
        <w:tab w:val="num" w:pos="720"/>
      </w:tabs>
      <w:suppressAutoHyphens w:val="0"/>
      <w:ind w:left="0" w:firstLine="0"/>
    </w:pPr>
    <w:rPr>
      <w:rFonts w:ascii="Verdana" w:hAnsi="Verdana"/>
      <w:bCs/>
      <w:sz w:val="20"/>
      <w:u w:val="single"/>
      <w:lang w:eastAsia="fr-FR"/>
    </w:rPr>
  </w:style>
  <w:style w:type="paragraph" w:customStyle="1" w:styleId="StyleTitre310pt">
    <w:name w:val="Style Titre 3 + 10 pt"/>
    <w:basedOn w:val="Titre3"/>
    <w:rsid w:val="007C4279"/>
    <w:pPr>
      <w:numPr>
        <w:ilvl w:val="0"/>
        <w:numId w:val="0"/>
      </w:numPr>
      <w:tabs>
        <w:tab w:val="num" w:pos="720"/>
      </w:tabs>
      <w:suppressAutoHyphens w:val="0"/>
    </w:pPr>
    <w:rPr>
      <w:rFonts w:ascii="Verdana" w:hAnsi="Verdana"/>
      <w:sz w:val="22"/>
      <w:lang w:eastAsia="fr-FR"/>
    </w:rPr>
  </w:style>
  <w:style w:type="paragraph" w:customStyle="1" w:styleId="titredeparagraphe0">
    <w:name w:val="titredeparagraphe"/>
    <w:basedOn w:val="Normal"/>
    <w:rsid w:val="004E0EFE"/>
    <w:pPr>
      <w:suppressAutoHyphens w:val="0"/>
      <w:jc w:val="left"/>
    </w:pPr>
    <w:rPr>
      <w:rFonts w:cs="Arial"/>
      <w:b/>
      <w:bCs/>
      <w:lang w:eastAsia="fr-FR"/>
    </w:rPr>
  </w:style>
  <w:style w:type="paragraph" w:customStyle="1" w:styleId="PS">
    <w:name w:val="PS"/>
    <w:basedOn w:val="Normal"/>
    <w:rsid w:val="00B1146B"/>
    <w:pPr>
      <w:keepLines/>
    </w:pPr>
    <w:rPr>
      <w:rFonts w:ascii="CG Times" w:hAnsi="CG Times"/>
      <w:sz w:val="22"/>
      <w:lang w:eastAsia="fr-FR"/>
    </w:rPr>
  </w:style>
  <w:style w:type="paragraph" w:customStyle="1" w:styleId="Default">
    <w:name w:val="Default"/>
    <w:rsid w:val="001A26D4"/>
    <w:pPr>
      <w:autoSpaceDE w:val="0"/>
      <w:autoSpaceDN w:val="0"/>
      <w:adjustRightInd w:val="0"/>
    </w:pPr>
    <w:rPr>
      <w:rFonts w:ascii="Arial" w:hAnsi="Arial" w:cs="Arial"/>
      <w:color w:val="000000"/>
      <w:lang w:val="fr-FR"/>
    </w:rPr>
  </w:style>
  <w:style w:type="paragraph" w:customStyle="1" w:styleId="style1">
    <w:name w:val="style1"/>
    <w:basedOn w:val="Normal"/>
    <w:rsid w:val="00D62D05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lang w:eastAsia="fr-FR"/>
    </w:rPr>
  </w:style>
  <w:style w:type="paragraph" w:customStyle="1" w:styleId="StyleTitre1Verdana12ptAvant0ptAprs0ptInterli">
    <w:name w:val="Style Titre 1 + Verdana 12 pt Avant : 0 pt Après : 0 pt Interli..."/>
    <w:basedOn w:val="Titre1"/>
    <w:autoRedefine/>
    <w:rsid w:val="00477D76"/>
    <w:pPr>
      <w:pBdr>
        <w:top w:val="single" w:sz="4" w:space="1" w:color="auto"/>
        <w:bottom w:val="single" w:sz="4" w:space="1" w:color="auto"/>
      </w:pBdr>
      <w:spacing w:before="480"/>
    </w:pPr>
    <w:rPr>
      <w:rFonts w:ascii="Verdana" w:hAnsi="Verdana" w:cs="Times New Roman"/>
      <w:bCs/>
      <w:sz w:val="24"/>
    </w:rPr>
  </w:style>
  <w:style w:type="paragraph" w:customStyle="1" w:styleId="StyleTitre2Verdana12ptInterligne15ligne1">
    <w:name w:val="Style Titre 2 + Verdana 12 pt Interligne : 15 ligne1"/>
    <w:basedOn w:val="Titre2"/>
    <w:autoRedefine/>
    <w:rsid w:val="00477D76"/>
    <w:rPr>
      <w:rFonts w:ascii="Verdana" w:hAnsi="Verdana" w:cs="Times New Roman"/>
      <w:b w:val="0"/>
      <w:sz w:val="20"/>
    </w:rPr>
  </w:style>
  <w:style w:type="paragraph" w:customStyle="1" w:styleId="StyleTitre3danstableauAprs12pt">
    <w:name w:val="Style Titre 3 dans tableau + Après : 12 pt"/>
    <w:basedOn w:val="Titre3danstableau"/>
    <w:rsid w:val="00477D76"/>
    <w:pPr>
      <w:spacing w:after="240"/>
    </w:pPr>
    <w:rPr>
      <w:sz w:val="20"/>
      <w:szCs w:val="20"/>
    </w:rPr>
  </w:style>
  <w:style w:type="paragraph" w:customStyle="1" w:styleId="StyleTitre3danstableauAprs12pt1">
    <w:name w:val="Style Titre 3 dans tableau + Après : 12 pt1"/>
    <w:basedOn w:val="Titre3danstableau"/>
    <w:autoRedefine/>
    <w:rsid w:val="00477D76"/>
    <w:pPr>
      <w:spacing w:before="240" w:after="240"/>
    </w:pPr>
    <w:rPr>
      <w:rFonts w:ascii="Verdana" w:hAnsi="Verdana"/>
      <w:b w:val="0"/>
      <w:caps w:val="0"/>
      <w:sz w:val="20"/>
      <w:szCs w:val="20"/>
    </w:rPr>
  </w:style>
  <w:style w:type="paragraph" w:customStyle="1" w:styleId="msolistparagraph0">
    <w:name w:val="msolistparagraph"/>
    <w:basedOn w:val="Normal"/>
    <w:rsid w:val="00487B3A"/>
    <w:pPr>
      <w:suppressAutoHyphens w:val="0"/>
      <w:ind w:left="720"/>
      <w:jc w:val="left"/>
    </w:pPr>
    <w:rPr>
      <w:rFonts w:ascii="Times New Roman" w:hAnsi="Times New Roman"/>
      <w:lang w:eastAsia="fr-FR"/>
    </w:rPr>
  </w:style>
  <w:style w:type="paragraph" w:styleId="AdresseHTML">
    <w:name w:val="HTML Address"/>
    <w:basedOn w:val="Normal"/>
    <w:rsid w:val="00F027D6"/>
    <w:pPr>
      <w:suppressAutoHyphens w:val="0"/>
      <w:jc w:val="left"/>
    </w:pPr>
    <w:rPr>
      <w:i/>
      <w:iCs/>
      <w:lang w:eastAsia="fr-FR"/>
    </w:rPr>
  </w:style>
  <w:style w:type="paragraph" w:styleId="Paragraphedeliste">
    <w:name w:val="List Paragraph"/>
    <w:basedOn w:val="Normal"/>
    <w:uiPriority w:val="34"/>
    <w:qFormat/>
    <w:rsid w:val="00680DBB"/>
    <w:pPr>
      <w:keepNext/>
      <w:numPr>
        <w:numId w:val="5"/>
      </w:numPr>
      <w:contextualSpacing/>
    </w:pPr>
  </w:style>
  <w:style w:type="paragraph" w:customStyle="1" w:styleId="Soustitre">
    <w:name w:val="Sous titre"/>
    <w:basedOn w:val="En-tte"/>
    <w:link w:val="SoustitreCar"/>
    <w:qFormat/>
    <w:rsid w:val="001A3332"/>
    <w:pPr>
      <w:tabs>
        <w:tab w:val="clear" w:pos="4536"/>
        <w:tab w:val="clear" w:pos="9072"/>
      </w:tabs>
      <w:jc w:val="left"/>
    </w:pPr>
    <w:rPr>
      <w:rFonts w:cs="Arial"/>
      <w:sz w:val="22"/>
      <w:szCs w:val="22"/>
    </w:rPr>
  </w:style>
  <w:style w:type="paragraph" w:customStyle="1" w:styleId="Pucetitre">
    <w:name w:val="Puce titre"/>
    <w:basedOn w:val="AOListepucesbleues"/>
    <w:link w:val="PucetitreCar"/>
    <w:qFormat/>
    <w:rsid w:val="00477D76"/>
    <w:pPr>
      <w:numPr>
        <w:numId w:val="2"/>
      </w:numPr>
      <w:jc w:val="left"/>
    </w:pPr>
    <w:rPr>
      <w:rFonts w:cs="Arial"/>
      <w:b/>
      <w:color w:val="F6A800"/>
    </w:rPr>
  </w:style>
  <w:style w:type="character" w:customStyle="1" w:styleId="En-tteCar">
    <w:name w:val="En-tête Car"/>
    <w:basedOn w:val="Policepardfaut"/>
    <w:link w:val="En-tte"/>
    <w:uiPriority w:val="99"/>
    <w:rsid w:val="001A3332"/>
    <w:rPr>
      <w:rFonts w:ascii="Verdana" w:hAnsi="Verdana"/>
      <w:color w:val="3E3D40"/>
      <w:lang w:eastAsia="ar-SA"/>
    </w:rPr>
  </w:style>
  <w:style w:type="character" w:customStyle="1" w:styleId="SoustitreCar">
    <w:name w:val="Sous titre Car"/>
    <w:basedOn w:val="En-tteCar"/>
    <w:link w:val="Soustitre"/>
    <w:rsid w:val="001A3332"/>
    <w:rPr>
      <w:rFonts w:ascii="Verdana" w:hAnsi="Verdana"/>
      <w:color w:val="3E3D40"/>
      <w:lang w:eastAsia="ar-SA"/>
    </w:rPr>
  </w:style>
  <w:style w:type="paragraph" w:customStyle="1" w:styleId="Pucesoustitre">
    <w:name w:val="Puce sous titre"/>
    <w:basedOn w:val="En-tte"/>
    <w:link w:val="PucesoustitreCar"/>
    <w:qFormat/>
    <w:rsid w:val="00477D76"/>
    <w:pPr>
      <w:numPr>
        <w:numId w:val="3"/>
      </w:numPr>
      <w:tabs>
        <w:tab w:val="clear" w:pos="4536"/>
        <w:tab w:val="clear" w:pos="9072"/>
      </w:tabs>
      <w:jc w:val="left"/>
    </w:pPr>
  </w:style>
  <w:style w:type="character" w:customStyle="1" w:styleId="PucetitreCar">
    <w:name w:val="Puce titre Car"/>
    <w:basedOn w:val="En-tteCar"/>
    <w:link w:val="Pucetitre"/>
    <w:rsid w:val="00477D76"/>
    <w:rPr>
      <w:rFonts w:ascii="Arial" w:hAnsi="Arial" w:cs="Arial"/>
      <w:b/>
      <w:color w:val="F6A800"/>
      <w:lang w:val="fr-FR"/>
    </w:rPr>
  </w:style>
  <w:style w:type="paragraph" w:customStyle="1" w:styleId="Texte0">
    <w:name w:val="Texte"/>
    <w:basedOn w:val="Normal"/>
    <w:link w:val="TexteCar"/>
    <w:qFormat/>
    <w:rsid w:val="006F4E37"/>
    <w:rPr>
      <w:rFonts w:cs="Arial"/>
    </w:rPr>
  </w:style>
  <w:style w:type="character" w:customStyle="1" w:styleId="PucesoustitreCar">
    <w:name w:val="Puce sous titre Car"/>
    <w:basedOn w:val="En-tteCar"/>
    <w:link w:val="Pucesoustitre"/>
    <w:rsid w:val="00477D76"/>
    <w:rPr>
      <w:rFonts w:ascii="Arial" w:hAnsi="Arial"/>
      <w:lang w:val="fr-FR"/>
    </w:rPr>
  </w:style>
  <w:style w:type="paragraph" w:customStyle="1" w:styleId="Textetitre">
    <w:name w:val="Texte titre"/>
    <w:basedOn w:val="Texte0"/>
    <w:link w:val="TextetitreCar"/>
    <w:qFormat/>
    <w:rsid w:val="006F4E37"/>
    <w:rPr>
      <w:b/>
      <w:u w:val="single"/>
    </w:rPr>
  </w:style>
  <w:style w:type="character" w:customStyle="1" w:styleId="TexteCar">
    <w:name w:val="Texte Car"/>
    <w:basedOn w:val="Policepardfaut"/>
    <w:link w:val="Texte0"/>
    <w:rsid w:val="006F4E37"/>
    <w:rPr>
      <w:rFonts w:ascii="Arial" w:hAnsi="Arial" w:cs="Arial"/>
      <w:color w:val="3E3D40"/>
      <w:lang w:eastAsia="ar-SA"/>
    </w:rPr>
  </w:style>
  <w:style w:type="paragraph" w:customStyle="1" w:styleId="Textedemandeclient">
    <w:name w:val="Texte demande client"/>
    <w:basedOn w:val="Texte0"/>
    <w:link w:val="TextedemandeclientCar"/>
    <w:qFormat/>
    <w:rsid w:val="006F4E37"/>
    <w:rPr>
      <w:b/>
      <w:color w:val="F6A800"/>
    </w:rPr>
  </w:style>
  <w:style w:type="character" w:customStyle="1" w:styleId="TextetitreCar">
    <w:name w:val="Texte titre Car"/>
    <w:basedOn w:val="TexteCar"/>
    <w:link w:val="Textetitre"/>
    <w:rsid w:val="006F4E37"/>
    <w:rPr>
      <w:rFonts w:ascii="Arial" w:hAnsi="Arial" w:cs="Arial"/>
      <w:b/>
      <w:color w:val="3E3D40"/>
      <w:u w:val="single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31418B"/>
    <w:rPr>
      <w:rFonts w:ascii="Arial" w:hAnsi="Arial" w:cs="Arial"/>
      <w:b/>
      <w:color w:val="F6A800"/>
      <w:sz w:val="36"/>
      <w:u w:val="single"/>
      <w:lang w:val="fr-FR" w:eastAsia="ar-SA"/>
    </w:rPr>
  </w:style>
  <w:style w:type="character" w:customStyle="1" w:styleId="TextedemandeclientCar">
    <w:name w:val="Texte demande client Car"/>
    <w:basedOn w:val="TexteCar"/>
    <w:link w:val="Textedemandeclient"/>
    <w:rsid w:val="006F4E37"/>
    <w:rPr>
      <w:rFonts w:ascii="Arial" w:hAnsi="Arial" w:cs="Arial"/>
      <w:b/>
      <w:color w:val="F6A800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31418B"/>
    <w:rPr>
      <w:rFonts w:ascii="Arial" w:hAnsi="Arial" w:cs="Arial"/>
      <w:b/>
      <w:color w:val="56C1EA"/>
      <w:sz w:val="28"/>
      <w:lang w:val="fr-FR" w:eastAsia="ar-SA"/>
    </w:rPr>
  </w:style>
  <w:style w:type="character" w:customStyle="1" w:styleId="Titre3Car">
    <w:name w:val="Titre 3 Car"/>
    <w:basedOn w:val="Policepardfaut"/>
    <w:link w:val="Titre3"/>
    <w:uiPriority w:val="9"/>
    <w:rsid w:val="0031418B"/>
    <w:rPr>
      <w:rFonts w:ascii="Arial" w:hAnsi="Arial" w:cs="Arial"/>
      <w:b/>
      <w:bCs/>
      <w:color w:val="F6A800"/>
      <w:lang w:val="fr-FR" w:eastAsia="ar-SA"/>
    </w:rPr>
  </w:style>
  <w:style w:type="character" w:customStyle="1" w:styleId="Titre4Car">
    <w:name w:val="Titre 4 Car"/>
    <w:basedOn w:val="Policepardfaut"/>
    <w:link w:val="Titre4"/>
    <w:uiPriority w:val="9"/>
    <w:rsid w:val="0031418B"/>
    <w:rPr>
      <w:rFonts w:ascii="Arial" w:hAnsi="Arial" w:cs="Arial"/>
      <w:b/>
      <w:bCs/>
      <w:color w:val="003366"/>
      <w:sz w:val="28"/>
      <w:u w:val="single"/>
      <w:lang w:val="fr-FR" w:eastAsia="ar-SA"/>
    </w:rPr>
  </w:style>
  <w:style w:type="character" w:customStyle="1" w:styleId="Titre5Car">
    <w:name w:val="Titre 5 Car"/>
    <w:basedOn w:val="Policepardfaut"/>
    <w:link w:val="Titre5"/>
    <w:uiPriority w:val="9"/>
    <w:rsid w:val="00DB34C1"/>
    <w:rPr>
      <w:rFonts w:ascii="Arial" w:hAnsi="Arial"/>
      <w:b/>
      <w:color w:val="3E3D40"/>
      <w:sz w:val="22"/>
      <w:lang w:val="fr-FR" w:eastAsia="ar-SA"/>
    </w:rPr>
  </w:style>
  <w:style w:type="character" w:customStyle="1" w:styleId="Titre6Car">
    <w:name w:val="Titre 6 Car"/>
    <w:basedOn w:val="Policepardfaut"/>
    <w:link w:val="Titre6"/>
    <w:uiPriority w:val="9"/>
    <w:rsid w:val="00DB34C1"/>
    <w:rPr>
      <w:rFonts w:ascii="Arial" w:hAnsi="Arial"/>
      <w:b/>
      <w:color w:val="3E3D40"/>
      <w:lang w:val="fr-FR" w:eastAsia="ar-SA"/>
    </w:rPr>
  </w:style>
  <w:style w:type="character" w:customStyle="1" w:styleId="Titre7Car">
    <w:name w:val="Titre 7 Car"/>
    <w:basedOn w:val="Policepardfaut"/>
    <w:link w:val="Titre7"/>
    <w:uiPriority w:val="9"/>
    <w:rsid w:val="00DB34C1"/>
    <w:rPr>
      <w:rFonts w:ascii="Arial" w:hAnsi="Arial"/>
      <w:b/>
      <w:color w:val="3E3D40"/>
      <w:lang w:val="fr-FR" w:eastAsia="ar-SA"/>
    </w:rPr>
  </w:style>
  <w:style w:type="character" w:customStyle="1" w:styleId="Titre8Car">
    <w:name w:val="Titre 8 Car"/>
    <w:basedOn w:val="Policepardfaut"/>
    <w:link w:val="Titre8"/>
    <w:uiPriority w:val="9"/>
    <w:rsid w:val="00DB34C1"/>
    <w:rPr>
      <w:rFonts w:ascii="Verdana" w:hAnsi="Verdana"/>
      <w:i/>
      <w:iCs/>
      <w:color w:val="3E3D40"/>
      <w:szCs w:val="24"/>
      <w:lang w:val="fr-FR" w:eastAsia="ar-SA"/>
    </w:rPr>
  </w:style>
  <w:style w:type="character" w:customStyle="1" w:styleId="Titre9Car">
    <w:name w:val="Titre 9 Car"/>
    <w:basedOn w:val="Policepardfaut"/>
    <w:link w:val="Titre9"/>
    <w:uiPriority w:val="9"/>
    <w:rsid w:val="00DB34C1"/>
    <w:rPr>
      <w:rFonts w:ascii="Arial" w:hAnsi="Arial"/>
      <w:color w:val="3E3D40"/>
      <w:sz w:val="36"/>
      <w:lang w:val="fr-FR" w:eastAsia="ar-SA"/>
    </w:rPr>
  </w:style>
  <w:style w:type="character" w:customStyle="1" w:styleId="PieddepageCar">
    <w:name w:val="Pied de page Car"/>
    <w:basedOn w:val="Policepardfaut"/>
    <w:link w:val="Pieddepage"/>
    <w:uiPriority w:val="99"/>
    <w:rsid w:val="00DB34C1"/>
    <w:rPr>
      <w:rFonts w:ascii="Verdana" w:hAnsi="Verdana"/>
      <w:color w:val="3E3D40"/>
      <w:lang w:val="fr-FR" w:eastAsia="ar-SA"/>
    </w:rPr>
  </w:style>
  <w:style w:type="paragraph" w:customStyle="1" w:styleId="AOListepucesoranges">
    <w:name w:val="AO Liste à puces oranges"/>
    <w:basedOn w:val="Listepuces"/>
    <w:qFormat/>
    <w:rsid w:val="00D0338E"/>
    <w:pPr>
      <w:numPr>
        <w:numId w:val="4"/>
      </w:numPr>
    </w:pPr>
  </w:style>
  <w:style w:type="paragraph" w:styleId="Listepuces">
    <w:name w:val="List Bullet"/>
    <w:basedOn w:val="Normal"/>
    <w:rsid w:val="00D0338E"/>
    <w:pPr>
      <w:contextualSpacing/>
    </w:pPr>
  </w:style>
  <w:style w:type="paragraph" w:customStyle="1" w:styleId="AOListepucesbleues">
    <w:name w:val="AO Liste à puces bleues"/>
    <w:basedOn w:val="Listepuces"/>
    <w:qFormat/>
    <w:rsid w:val="00C55596"/>
    <w:pPr>
      <w:numPr>
        <w:numId w:val="6"/>
      </w:numPr>
    </w:pPr>
  </w:style>
  <w:style w:type="paragraph" w:customStyle="1" w:styleId="code">
    <w:name w:val="code"/>
    <w:basedOn w:val="Normal"/>
    <w:qFormat/>
    <w:rsid w:val="00740888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240" w:after="240"/>
      <w:contextualSpacing/>
      <w:jc w:val="left"/>
    </w:pPr>
    <w:rPr>
      <w:rFonts w:ascii="Courier New" w:hAnsi="Courier New"/>
      <w:noProof/>
      <w:color w:val="0D0D0D" w:themeColor="text1" w:themeTint="F2"/>
      <w:sz w:val="18"/>
    </w:rPr>
  </w:style>
  <w:style w:type="paragraph" w:styleId="Textedebulles">
    <w:name w:val="Balloon Text"/>
    <w:basedOn w:val="Normal"/>
    <w:link w:val="TextedebullesCar"/>
    <w:rsid w:val="00284E18"/>
    <w:pPr>
      <w:spacing w:after="0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284E18"/>
    <w:rPr>
      <w:rFonts w:ascii="Lucida Grande" w:hAnsi="Lucida Grande"/>
      <w:color w:val="3E3D40"/>
      <w:sz w:val="18"/>
      <w:szCs w:val="18"/>
      <w:lang w:val="fr-FR" w:eastAsia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4B0BE3"/>
    <w:rPr>
      <w:rFonts w:ascii="Arial Unicode MS" w:eastAsia="Arial Unicode MS" w:hAnsi="Arial Unicode MS" w:cs="Arial Unicode MS"/>
      <w:b/>
      <w:bCs/>
      <w:color w:val="3E3D40"/>
      <w:sz w:val="20"/>
      <w:lang w:val="fr-FR" w:eastAsia="ar-SA"/>
    </w:rPr>
  </w:style>
  <w:style w:type="character" w:customStyle="1" w:styleId="pln">
    <w:name w:val="pln"/>
    <w:basedOn w:val="Policepardfaut"/>
    <w:rsid w:val="004B0BE3"/>
  </w:style>
  <w:style w:type="character" w:customStyle="1" w:styleId="pun">
    <w:name w:val="pun"/>
    <w:basedOn w:val="Policepardfaut"/>
    <w:rsid w:val="004B0BE3"/>
  </w:style>
  <w:style w:type="character" w:customStyle="1" w:styleId="typ">
    <w:name w:val="typ"/>
    <w:basedOn w:val="Policepardfaut"/>
    <w:rsid w:val="004B0BE3"/>
  </w:style>
  <w:style w:type="character" w:customStyle="1" w:styleId="str">
    <w:name w:val="str"/>
    <w:basedOn w:val="Policepardfaut"/>
    <w:rsid w:val="004B0BE3"/>
  </w:style>
  <w:style w:type="character" w:customStyle="1" w:styleId="lit">
    <w:name w:val="lit"/>
    <w:basedOn w:val="Policepardfaut"/>
    <w:rsid w:val="004B0BE3"/>
  </w:style>
  <w:style w:type="character" w:customStyle="1" w:styleId="kwd">
    <w:name w:val="kwd"/>
    <w:basedOn w:val="Policepardfaut"/>
    <w:rsid w:val="004B0B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GB" w:eastAsia="fr-FR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477D76"/>
    <w:pPr>
      <w:suppressAutoHyphens/>
      <w:spacing w:after="120"/>
      <w:jc w:val="both"/>
    </w:pPr>
    <w:rPr>
      <w:rFonts w:ascii="Arial" w:hAnsi="Arial"/>
      <w:color w:val="3E3D40"/>
      <w:lang w:val="fr-FR"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31418B"/>
    <w:pPr>
      <w:keepNext/>
      <w:pageBreakBefore/>
      <w:numPr>
        <w:numId w:val="1"/>
      </w:numPr>
      <w:spacing w:before="360" w:after="240"/>
      <w:jc w:val="left"/>
      <w:outlineLvl w:val="0"/>
    </w:pPr>
    <w:rPr>
      <w:rFonts w:cs="Arial"/>
      <w:b/>
      <w:color w:val="F6A800"/>
      <w:sz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qFormat/>
    <w:rsid w:val="0031418B"/>
    <w:pPr>
      <w:keepNext/>
      <w:numPr>
        <w:ilvl w:val="1"/>
        <w:numId w:val="1"/>
      </w:numPr>
      <w:spacing w:before="240" w:after="240"/>
      <w:jc w:val="left"/>
      <w:outlineLvl w:val="1"/>
    </w:pPr>
    <w:rPr>
      <w:rFonts w:cs="Arial"/>
      <w:b/>
      <w:color w:val="56C1EA"/>
      <w:sz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31418B"/>
    <w:pPr>
      <w:keepNext/>
      <w:numPr>
        <w:ilvl w:val="2"/>
        <w:numId w:val="1"/>
      </w:numPr>
      <w:spacing w:before="240" w:after="240"/>
      <w:jc w:val="left"/>
      <w:outlineLvl w:val="2"/>
    </w:pPr>
    <w:rPr>
      <w:rFonts w:cs="Arial"/>
      <w:b/>
      <w:bCs/>
      <w:color w:val="F6A800"/>
    </w:rPr>
  </w:style>
  <w:style w:type="paragraph" w:styleId="Titre4">
    <w:name w:val="heading 4"/>
    <w:basedOn w:val="Normal"/>
    <w:next w:val="Normal"/>
    <w:link w:val="Titre4Car"/>
    <w:uiPriority w:val="9"/>
    <w:qFormat/>
    <w:rsid w:val="0031418B"/>
    <w:pPr>
      <w:keepNext/>
      <w:numPr>
        <w:ilvl w:val="3"/>
        <w:numId w:val="1"/>
      </w:numPr>
      <w:tabs>
        <w:tab w:val="left" w:pos="1985"/>
      </w:tabs>
      <w:spacing w:before="120"/>
      <w:outlineLvl w:val="3"/>
    </w:pPr>
    <w:rPr>
      <w:rFonts w:cs="Arial"/>
      <w:b/>
      <w:bCs/>
      <w:color w:val="003366"/>
      <w:sz w:val="28"/>
      <w:u w:val="single"/>
    </w:rPr>
  </w:style>
  <w:style w:type="paragraph" w:styleId="Titre5">
    <w:name w:val="heading 5"/>
    <w:basedOn w:val="Normal"/>
    <w:next w:val="Normal"/>
    <w:link w:val="Titre5Car"/>
    <w:uiPriority w:val="9"/>
    <w:qFormat/>
    <w:rsid w:val="007C4279"/>
    <w:pPr>
      <w:keepNext/>
      <w:tabs>
        <w:tab w:val="num" w:pos="1008"/>
      </w:tabs>
      <w:ind w:left="1008" w:hanging="1008"/>
      <w:outlineLvl w:val="4"/>
    </w:pPr>
    <w:rPr>
      <w:b/>
      <w:sz w:val="22"/>
    </w:rPr>
  </w:style>
  <w:style w:type="paragraph" w:styleId="Titre6">
    <w:name w:val="heading 6"/>
    <w:basedOn w:val="Normal"/>
    <w:next w:val="Normal"/>
    <w:link w:val="Titre6Car"/>
    <w:uiPriority w:val="9"/>
    <w:qFormat/>
    <w:rsid w:val="007C4279"/>
    <w:pPr>
      <w:keepNext/>
      <w:tabs>
        <w:tab w:val="num" w:pos="1152"/>
      </w:tabs>
      <w:ind w:left="1152" w:hanging="1152"/>
      <w:jc w:val="center"/>
      <w:outlineLvl w:val="5"/>
    </w:pPr>
    <w:rPr>
      <w:b/>
      <w:sz w:val="20"/>
    </w:rPr>
  </w:style>
  <w:style w:type="paragraph" w:styleId="Titre7">
    <w:name w:val="heading 7"/>
    <w:basedOn w:val="Normal"/>
    <w:next w:val="Normal"/>
    <w:link w:val="Titre7Car"/>
    <w:uiPriority w:val="9"/>
    <w:qFormat/>
    <w:rsid w:val="007C4279"/>
    <w:pPr>
      <w:keepNext/>
      <w:tabs>
        <w:tab w:val="num" w:pos="1296"/>
      </w:tabs>
      <w:ind w:left="1296" w:right="-2" w:hanging="1296"/>
      <w:jc w:val="right"/>
      <w:outlineLvl w:val="6"/>
    </w:pPr>
    <w:rPr>
      <w:b/>
      <w:sz w:val="20"/>
    </w:rPr>
  </w:style>
  <w:style w:type="paragraph" w:styleId="Titre8">
    <w:name w:val="heading 8"/>
    <w:basedOn w:val="Normal"/>
    <w:next w:val="Normal"/>
    <w:link w:val="Titre8Car"/>
    <w:uiPriority w:val="9"/>
    <w:qFormat/>
    <w:rsid w:val="007C4279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qFormat/>
    <w:rsid w:val="007C4279"/>
    <w:pPr>
      <w:keepNext/>
      <w:tabs>
        <w:tab w:val="num" w:pos="1584"/>
      </w:tabs>
      <w:ind w:left="1584" w:hanging="1584"/>
      <w:outlineLvl w:val="8"/>
    </w:pPr>
    <w:rPr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sid w:val="007C4279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7C4279"/>
    <w:rPr>
      <w:rFonts w:ascii="Wingdings" w:eastAsia="Times New Roman" w:hAnsi="Wingdings" w:cs="Times New Roman"/>
    </w:rPr>
  </w:style>
  <w:style w:type="character" w:customStyle="1" w:styleId="WW8Num2z2">
    <w:name w:val="WW8Num2z2"/>
    <w:rsid w:val="007C4279"/>
    <w:rPr>
      <w:rFonts w:ascii="Wingdings" w:hAnsi="Wingdings"/>
    </w:rPr>
  </w:style>
  <w:style w:type="character" w:customStyle="1" w:styleId="WW8Num2z3">
    <w:name w:val="WW8Num2z3"/>
    <w:rsid w:val="007C4279"/>
    <w:rPr>
      <w:rFonts w:ascii="Symbol" w:hAnsi="Symbol"/>
    </w:rPr>
  </w:style>
  <w:style w:type="character" w:customStyle="1" w:styleId="WW8Num2z4">
    <w:name w:val="WW8Num2z4"/>
    <w:rsid w:val="007C4279"/>
    <w:rPr>
      <w:rFonts w:ascii="Courier New" w:hAnsi="Courier New"/>
    </w:rPr>
  </w:style>
  <w:style w:type="character" w:customStyle="1" w:styleId="WW8Num3z0">
    <w:name w:val="WW8Num3z0"/>
    <w:rsid w:val="007C4279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7C4279"/>
    <w:rPr>
      <w:rFonts w:ascii="Courier New" w:hAnsi="Courier New"/>
    </w:rPr>
  </w:style>
  <w:style w:type="character" w:customStyle="1" w:styleId="WW8Num3z2">
    <w:name w:val="WW8Num3z2"/>
    <w:rsid w:val="007C4279"/>
    <w:rPr>
      <w:rFonts w:ascii="Wingdings" w:hAnsi="Wingdings"/>
    </w:rPr>
  </w:style>
  <w:style w:type="character" w:customStyle="1" w:styleId="WW8Num3z3">
    <w:name w:val="WW8Num3z3"/>
    <w:rsid w:val="007C4279"/>
    <w:rPr>
      <w:rFonts w:ascii="Symbol" w:hAnsi="Symbol"/>
    </w:rPr>
  </w:style>
  <w:style w:type="character" w:customStyle="1" w:styleId="WW8Num5z0">
    <w:name w:val="WW8Num5z0"/>
    <w:rsid w:val="007C4279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7C4279"/>
    <w:rPr>
      <w:rFonts w:ascii="Wingdings 3" w:eastAsia="Times New Roman" w:hAnsi="Wingdings 3" w:cs="Times New Roman"/>
    </w:rPr>
  </w:style>
  <w:style w:type="character" w:customStyle="1" w:styleId="WW8Num5z2">
    <w:name w:val="WW8Num5z2"/>
    <w:rsid w:val="007C4279"/>
    <w:rPr>
      <w:rFonts w:ascii="Wingdings" w:hAnsi="Wingdings"/>
    </w:rPr>
  </w:style>
  <w:style w:type="character" w:customStyle="1" w:styleId="WW8Num5z3">
    <w:name w:val="WW8Num5z3"/>
    <w:rsid w:val="007C4279"/>
    <w:rPr>
      <w:rFonts w:ascii="Symbol" w:hAnsi="Symbol"/>
    </w:rPr>
  </w:style>
  <w:style w:type="character" w:customStyle="1" w:styleId="WW8Num5z4">
    <w:name w:val="WW8Num5z4"/>
    <w:rsid w:val="007C4279"/>
    <w:rPr>
      <w:rFonts w:ascii="Courier New" w:hAnsi="Courier New"/>
    </w:rPr>
  </w:style>
  <w:style w:type="character" w:customStyle="1" w:styleId="WW8Num6z0">
    <w:name w:val="WW8Num6z0"/>
    <w:rsid w:val="007C4279"/>
    <w:rPr>
      <w:rFonts w:ascii="Symbol" w:hAnsi="Symbol"/>
    </w:rPr>
  </w:style>
  <w:style w:type="character" w:customStyle="1" w:styleId="WW8Num6z1">
    <w:name w:val="WW8Num6z1"/>
    <w:rsid w:val="007C4279"/>
    <w:rPr>
      <w:rFonts w:ascii="Courier New" w:hAnsi="Courier New" w:cs="Courier New"/>
    </w:rPr>
  </w:style>
  <w:style w:type="character" w:customStyle="1" w:styleId="WW8Num6z2">
    <w:name w:val="WW8Num6z2"/>
    <w:rsid w:val="007C4279"/>
    <w:rPr>
      <w:rFonts w:ascii="Wingdings" w:hAnsi="Wingdings"/>
    </w:rPr>
  </w:style>
  <w:style w:type="character" w:customStyle="1" w:styleId="WW8Num7z0">
    <w:name w:val="WW8Num7z0"/>
    <w:rsid w:val="007C4279"/>
    <w:rPr>
      <w:rFonts w:ascii="Wingdings" w:hAnsi="Wingdings"/>
      <w:b w:val="0"/>
      <w:i w:val="0"/>
      <w:sz w:val="20"/>
    </w:rPr>
  </w:style>
  <w:style w:type="character" w:customStyle="1" w:styleId="WW8Num9z0">
    <w:name w:val="WW8Num9z0"/>
    <w:rsid w:val="007C4279"/>
    <w:rPr>
      <w:rFonts w:ascii="Verdana" w:eastAsia="Times New Roman" w:hAnsi="Verdana" w:cs="Times New Roman"/>
    </w:rPr>
  </w:style>
  <w:style w:type="character" w:customStyle="1" w:styleId="WW8Num9z1">
    <w:name w:val="WW8Num9z1"/>
    <w:rsid w:val="007C4279"/>
    <w:rPr>
      <w:rFonts w:ascii="Courier New" w:hAnsi="Courier New" w:cs="Courier New"/>
    </w:rPr>
  </w:style>
  <w:style w:type="character" w:customStyle="1" w:styleId="WW8Num9z2">
    <w:name w:val="WW8Num9z2"/>
    <w:rsid w:val="007C4279"/>
    <w:rPr>
      <w:rFonts w:ascii="Wingdings" w:hAnsi="Wingdings"/>
    </w:rPr>
  </w:style>
  <w:style w:type="character" w:customStyle="1" w:styleId="WW8Num9z3">
    <w:name w:val="WW8Num9z3"/>
    <w:rsid w:val="007C4279"/>
    <w:rPr>
      <w:rFonts w:ascii="Symbol" w:hAnsi="Symbol"/>
    </w:rPr>
  </w:style>
  <w:style w:type="character" w:customStyle="1" w:styleId="WW8Num10z0">
    <w:name w:val="WW8Num10z0"/>
    <w:rsid w:val="007C4279"/>
    <w:rPr>
      <w:rFonts w:ascii="Times New Roman" w:eastAsia="Times New Roman" w:hAnsi="Times New Roman" w:cs="Times New Roman"/>
    </w:rPr>
  </w:style>
  <w:style w:type="character" w:customStyle="1" w:styleId="WW8Num10z1">
    <w:name w:val="WW8Num10z1"/>
    <w:rsid w:val="007C4279"/>
    <w:rPr>
      <w:rFonts w:ascii="Courier New" w:hAnsi="Courier New"/>
    </w:rPr>
  </w:style>
  <w:style w:type="character" w:customStyle="1" w:styleId="WW8Num10z2">
    <w:name w:val="WW8Num10z2"/>
    <w:rsid w:val="007C4279"/>
    <w:rPr>
      <w:rFonts w:ascii="Wingdings" w:hAnsi="Wingdings"/>
    </w:rPr>
  </w:style>
  <w:style w:type="character" w:customStyle="1" w:styleId="WW8Num10z3">
    <w:name w:val="WW8Num10z3"/>
    <w:rsid w:val="007C4279"/>
    <w:rPr>
      <w:rFonts w:ascii="Symbol" w:hAnsi="Symbol"/>
    </w:rPr>
  </w:style>
  <w:style w:type="character" w:customStyle="1" w:styleId="WW8Num11z0">
    <w:name w:val="WW8Num11z0"/>
    <w:rsid w:val="007C4279"/>
    <w:rPr>
      <w:rFonts w:ascii="Wingdings 2" w:hAnsi="Wingdings 2"/>
      <w:sz w:val="16"/>
    </w:rPr>
  </w:style>
  <w:style w:type="character" w:customStyle="1" w:styleId="WW8Num11z1">
    <w:name w:val="WW8Num11z1"/>
    <w:rsid w:val="007C4279"/>
    <w:rPr>
      <w:rFonts w:ascii="Courier New" w:hAnsi="Courier New"/>
    </w:rPr>
  </w:style>
  <w:style w:type="character" w:customStyle="1" w:styleId="WW8Num11z2">
    <w:name w:val="WW8Num11z2"/>
    <w:rsid w:val="007C4279"/>
    <w:rPr>
      <w:rFonts w:ascii="Wingdings" w:hAnsi="Wingdings"/>
    </w:rPr>
  </w:style>
  <w:style w:type="character" w:customStyle="1" w:styleId="WW8Num11z3">
    <w:name w:val="WW8Num11z3"/>
    <w:rsid w:val="007C4279"/>
    <w:rPr>
      <w:rFonts w:ascii="Symbol" w:hAnsi="Symbol"/>
    </w:rPr>
  </w:style>
  <w:style w:type="character" w:customStyle="1" w:styleId="WW8Num13z0">
    <w:name w:val="WW8Num13z0"/>
    <w:rsid w:val="007C4279"/>
    <w:rPr>
      <w:rFonts w:ascii="Symbol" w:hAnsi="Symbol"/>
    </w:rPr>
  </w:style>
  <w:style w:type="character" w:customStyle="1" w:styleId="WW8Num13z1">
    <w:name w:val="WW8Num13z1"/>
    <w:rsid w:val="007C4279"/>
    <w:rPr>
      <w:rFonts w:ascii="Arial" w:eastAsia="Times New Roman" w:hAnsi="Arial" w:cs="Arial"/>
    </w:rPr>
  </w:style>
  <w:style w:type="character" w:customStyle="1" w:styleId="WW8Num13z2">
    <w:name w:val="WW8Num13z2"/>
    <w:rsid w:val="007C4279"/>
    <w:rPr>
      <w:rFonts w:ascii="Wingdings" w:hAnsi="Wingdings"/>
    </w:rPr>
  </w:style>
  <w:style w:type="character" w:customStyle="1" w:styleId="WW8Num13z4">
    <w:name w:val="WW8Num13z4"/>
    <w:rsid w:val="007C4279"/>
    <w:rPr>
      <w:rFonts w:ascii="Courier New" w:hAnsi="Courier New" w:cs="Courier New"/>
    </w:rPr>
  </w:style>
  <w:style w:type="character" w:customStyle="1" w:styleId="WW8Num14z0">
    <w:name w:val="WW8Num14z0"/>
    <w:rsid w:val="007C4279"/>
    <w:rPr>
      <w:rFonts w:ascii="Symbol" w:hAnsi="Symbol"/>
    </w:rPr>
  </w:style>
  <w:style w:type="character" w:customStyle="1" w:styleId="WW8Num14z1">
    <w:name w:val="WW8Num14z1"/>
    <w:rsid w:val="007C4279"/>
    <w:rPr>
      <w:rFonts w:ascii="Courier New" w:hAnsi="Courier New" w:cs="Courier New"/>
    </w:rPr>
  </w:style>
  <w:style w:type="character" w:customStyle="1" w:styleId="WW8Num14z2">
    <w:name w:val="WW8Num14z2"/>
    <w:rsid w:val="007C4279"/>
    <w:rPr>
      <w:rFonts w:ascii="Arial" w:eastAsia="Times New Roman" w:hAnsi="Arial" w:cs="Arial"/>
    </w:rPr>
  </w:style>
  <w:style w:type="character" w:customStyle="1" w:styleId="WW8Num14z5">
    <w:name w:val="WW8Num14z5"/>
    <w:rsid w:val="007C4279"/>
    <w:rPr>
      <w:rFonts w:ascii="Wingdings" w:hAnsi="Wingdings"/>
    </w:rPr>
  </w:style>
  <w:style w:type="character" w:customStyle="1" w:styleId="WW8Num15z0">
    <w:name w:val="WW8Num15z0"/>
    <w:rsid w:val="007C4279"/>
    <w:rPr>
      <w:rFonts w:ascii="Arial" w:eastAsia="Times New Roman" w:hAnsi="Arial" w:cs="Arial"/>
    </w:rPr>
  </w:style>
  <w:style w:type="character" w:customStyle="1" w:styleId="WW8Num15z1">
    <w:name w:val="WW8Num15z1"/>
    <w:rsid w:val="007C4279"/>
    <w:rPr>
      <w:rFonts w:ascii="Courier New" w:hAnsi="Courier New" w:cs="Courier New"/>
    </w:rPr>
  </w:style>
  <w:style w:type="character" w:customStyle="1" w:styleId="WW8Num15z2">
    <w:name w:val="WW8Num15z2"/>
    <w:rsid w:val="007C4279"/>
    <w:rPr>
      <w:rFonts w:ascii="Wingdings" w:hAnsi="Wingdings"/>
    </w:rPr>
  </w:style>
  <w:style w:type="character" w:customStyle="1" w:styleId="WW8Num15z3">
    <w:name w:val="WW8Num15z3"/>
    <w:rsid w:val="007C4279"/>
    <w:rPr>
      <w:rFonts w:ascii="Symbol" w:hAnsi="Symbol"/>
    </w:rPr>
  </w:style>
  <w:style w:type="character" w:customStyle="1" w:styleId="WW8Num16z0">
    <w:name w:val="WW8Num16z0"/>
    <w:rsid w:val="007C4279"/>
    <w:rPr>
      <w:rFonts w:ascii="Wingdings" w:hAnsi="Wingdings"/>
      <w:sz w:val="32"/>
    </w:rPr>
  </w:style>
  <w:style w:type="character" w:customStyle="1" w:styleId="WW8Num17z0">
    <w:name w:val="WW8Num17z0"/>
    <w:rsid w:val="007C4279"/>
    <w:rPr>
      <w:rFonts w:ascii="Symbol" w:hAnsi="Symbol"/>
    </w:rPr>
  </w:style>
  <w:style w:type="character" w:customStyle="1" w:styleId="WW8Num17z1">
    <w:name w:val="WW8Num17z1"/>
    <w:rsid w:val="007C4279"/>
    <w:rPr>
      <w:rFonts w:ascii="Arial" w:eastAsia="Times New Roman" w:hAnsi="Arial" w:cs="Arial"/>
    </w:rPr>
  </w:style>
  <w:style w:type="character" w:customStyle="1" w:styleId="WW8Num17z4">
    <w:name w:val="WW8Num17z4"/>
    <w:rsid w:val="007C4279"/>
    <w:rPr>
      <w:rFonts w:ascii="Courier New" w:hAnsi="Courier New" w:cs="Courier New"/>
    </w:rPr>
  </w:style>
  <w:style w:type="character" w:customStyle="1" w:styleId="WW8Num17z5">
    <w:name w:val="WW8Num17z5"/>
    <w:rsid w:val="007C4279"/>
    <w:rPr>
      <w:rFonts w:ascii="Wingdings" w:hAnsi="Wingdings"/>
    </w:rPr>
  </w:style>
  <w:style w:type="character" w:customStyle="1" w:styleId="WW8Num18z0">
    <w:name w:val="WW8Num18z0"/>
    <w:rsid w:val="007C4279"/>
    <w:rPr>
      <w:rFonts w:ascii="Symbol" w:hAnsi="Symbol"/>
    </w:rPr>
  </w:style>
  <w:style w:type="character" w:customStyle="1" w:styleId="WW8Num18z1">
    <w:name w:val="WW8Num18z1"/>
    <w:rsid w:val="007C4279"/>
    <w:rPr>
      <w:rFonts w:ascii="Courier New" w:hAnsi="Courier New"/>
    </w:rPr>
  </w:style>
  <w:style w:type="character" w:customStyle="1" w:styleId="WW8Num18z2">
    <w:name w:val="WW8Num18z2"/>
    <w:rsid w:val="007C4279"/>
    <w:rPr>
      <w:rFonts w:ascii="Wingdings" w:hAnsi="Wingdings"/>
    </w:rPr>
  </w:style>
  <w:style w:type="character" w:customStyle="1" w:styleId="WW8Num19z0">
    <w:name w:val="WW8Num19z0"/>
    <w:rsid w:val="007C4279"/>
    <w:rPr>
      <w:rFonts w:ascii="Times New Roman" w:eastAsia="Times New Roman" w:hAnsi="Times New Roman" w:cs="Times New Roman"/>
    </w:rPr>
  </w:style>
  <w:style w:type="character" w:customStyle="1" w:styleId="WW8Num19z1">
    <w:name w:val="WW8Num19z1"/>
    <w:rsid w:val="007C4279"/>
    <w:rPr>
      <w:rFonts w:ascii="Courier New" w:hAnsi="Courier New"/>
    </w:rPr>
  </w:style>
  <w:style w:type="character" w:customStyle="1" w:styleId="WW8Num19z2">
    <w:name w:val="WW8Num19z2"/>
    <w:rsid w:val="007C4279"/>
    <w:rPr>
      <w:rFonts w:ascii="Wingdings" w:hAnsi="Wingdings"/>
    </w:rPr>
  </w:style>
  <w:style w:type="character" w:customStyle="1" w:styleId="WW8Num19z3">
    <w:name w:val="WW8Num19z3"/>
    <w:rsid w:val="007C4279"/>
    <w:rPr>
      <w:rFonts w:ascii="Symbol" w:hAnsi="Symbol"/>
    </w:rPr>
  </w:style>
  <w:style w:type="character" w:customStyle="1" w:styleId="WW8Num20z0">
    <w:name w:val="WW8Num20z0"/>
    <w:rsid w:val="007C4279"/>
    <w:rPr>
      <w:rFonts w:ascii="Wingdings" w:hAnsi="Wingdings"/>
      <w:sz w:val="32"/>
    </w:rPr>
  </w:style>
  <w:style w:type="character" w:customStyle="1" w:styleId="WW8Num21z0">
    <w:name w:val="WW8Num21z0"/>
    <w:rsid w:val="007C4279"/>
    <w:rPr>
      <w:rFonts w:ascii="Arial" w:eastAsia="Times New Roman" w:hAnsi="Arial" w:cs="Arial"/>
    </w:rPr>
  </w:style>
  <w:style w:type="character" w:customStyle="1" w:styleId="WW8Num21z1">
    <w:name w:val="WW8Num21z1"/>
    <w:rsid w:val="007C4279"/>
    <w:rPr>
      <w:rFonts w:ascii="Courier New" w:hAnsi="Courier New" w:cs="Courier New"/>
    </w:rPr>
  </w:style>
  <w:style w:type="character" w:customStyle="1" w:styleId="WW8Num21z2">
    <w:name w:val="WW8Num21z2"/>
    <w:rsid w:val="007C4279"/>
    <w:rPr>
      <w:rFonts w:ascii="Wingdings" w:hAnsi="Wingdings"/>
    </w:rPr>
  </w:style>
  <w:style w:type="character" w:customStyle="1" w:styleId="WW8Num21z3">
    <w:name w:val="WW8Num21z3"/>
    <w:rsid w:val="007C4279"/>
    <w:rPr>
      <w:rFonts w:ascii="Symbol" w:hAnsi="Symbol"/>
    </w:rPr>
  </w:style>
  <w:style w:type="character" w:customStyle="1" w:styleId="WW8Num23z0">
    <w:name w:val="WW8Num23z0"/>
    <w:rsid w:val="007C4279"/>
    <w:rPr>
      <w:rFonts w:ascii="Times New Roman" w:eastAsia="Times New Roman" w:hAnsi="Times New Roman" w:cs="Times New Roman"/>
    </w:rPr>
  </w:style>
  <w:style w:type="character" w:customStyle="1" w:styleId="WW8Num23z1">
    <w:name w:val="WW8Num23z1"/>
    <w:rsid w:val="007C4279"/>
    <w:rPr>
      <w:rFonts w:ascii="Courier New" w:hAnsi="Courier New"/>
    </w:rPr>
  </w:style>
  <w:style w:type="character" w:customStyle="1" w:styleId="WW8Num23z2">
    <w:name w:val="WW8Num23z2"/>
    <w:rsid w:val="007C4279"/>
    <w:rPr>
      <w:rFonts w:ascii="Wingdings" w:hAnsi="Wingdings"/>
    </w:rPr>
  </w:style>
  <w:style w:type="character" w:customStyle="1" w:styleId="WW8Num23z3">
    <w:name w:val="WW8Num23z3"/>
    <w:rsid w:val="007C4279"/>
    <w:rPr>
      <w:rFonts w:ascii="Symbol" w:hAnsi="Symbol"/>
    </w:rPr>
  </w:style>
  <w:style w:type="character" w:customStyle="1" w:styleId="WW8Num24z0">
    <w:name w:val="WW8Num24z0"/>
    <w:rsid w:val="007C4279"/>
    <w:rPr>
      <w:rFonts w:ascii="Times New Roman" w:eastAsia="Times New Roman" w:hAnsi="Times New Roman" w:cs="Times New Roman"/>
    </w:rPr>
  </w:style>
  <w:style w:type="character" w:customStyle="1" w:styleId="WW8Num24z1">
    <w:name w:val="WW8Num24z1"/>
    <w:rsid w:val="007C4279"/>
    <w:rPr>
      <w:rFonts w:ascii="Courier New" w:hAnsi="Courier New"/>
    </w:rPr>
  </w:style>
  <w:style w:type="character" w:customStyle="1" w:styleId="WW8Num24z2">
    <w:name w:val="WW8Num24z2"/>
    <w:rsid w:val="007C4279"/>
    <w:rPr>
      <w:rFonts w:ascii="Wingdings" w:hAnsi="Wingdings"/>
    </w:rPr>
  </w:style>
  <w:style w:type="character" w:customStyle="1" w:styleId="WW8Num24z3">
    <w:name w:val="WW8Num24z3"/>
    <w:rsid w:val="007C4279"/>
    <w:rPr>
      <w:rFonts w:ascii="Symbol" w:hAnsi="Symbol"/>
    </w:rPr>
  </w:style>
  <w:style w:type="character" w:customStyle="1" w:styleId="WW8Num25z0">
    <w:name w:val="WW8Num25z0"/>
    <w:rsid w:val="007C4279"/>
    <w:rPr>
      <w:rFonts w:ascii="Symbol" w:hAnsi="Symbol"/>
    </w:rPr>
  </w:style>
  <w:style w:type="character" w:customStyle="1" w:styleId="WW8Num25z1">
    <w:name w:val="WW8Num25z1"/>
    <w:rsid w:val="007C4279"/>
    <w:rPr>
      <w:rFonts w:ascii="Courier New" w:hAnsi="Courier New"/>
    </w:rPr>
  </w:style>
  <w:style w:type="character" w:customStyle="1" w:styleId="WW8Num25z2">
    <w:name w:val="WW8Num25z2"/>
    <w:rsid w:val="007C4279"/>
    <w:rPr>
      <w:rFonts w:ascii="Wingdings" w:hAnsi="Wingdings"/>
    </w:rPr>
  </w:style>
  <w:style w:type="character" w:customStyle="1" w:styleId="WW8Num27z0">
    <w:name w:val="WW8Num27z0"/>
    <w:rsid w:val="007C4279"/>
    <w:rPr>
      <w:rFonts w:ascii="Symbol" w:hAnsi="Symbol"/>
    </w:rPr>
  </w:style>
  <w:style w:type="character" w:customStyle="1" w:styleId="WW8Num27z1">
    <w:name w:val="WW8Num27z1"/>
    <w:rsid w:val="007C4279"/>
    <w:rPr>
      <w:rFonts w:ascii="Courier New" w:hAnsi="Courier New"/>
    </w:rPr>
  </w:style>
  <w:style w:type="character" w:customStyle="1" w:styleId="WW8Num27z2">
    <w:name w:val="WW8Num27z2"/>
    <w:rsid w:val="007C4279"/>
    <w:rPr>
      <w:rFonts w:ascii="Wingdings" w:hAnsi="Wingdings"/>
    </w:rPr>
  </w:style>
  <w:style w:type="character" w:customStyle="1" w:styleId="WW8Num28z0">
    <w:name w:val="WW8Num28z0"/>
    <w:rsid w:val="007C4279"/>
    <w:rPr>
      <w:rFonts w:ascii="Symbol" w:hAnsi="Symbol"/>
    </w:rPr>
  </w:style>
  <w:style w:type="character" w:customStyle="1" w:styleId="WW8Num28z1">
    <w:name w:val="WW8Num28z1"/>
    <w:rsid w:val="007C4279"/>
    <w:rPr>
      <w:rFonts w:ascii="Courier New" w:hAnsi="Courier New"/>
    </w:rPr>
  </w:style>
  <w:style w:type="character" w:customStyle="1" w:styleId="WW8Num28z2">
    <w:name w:val="WW8Num28z2"/>
    <w:rsid w:val="007C4279"/>
    <w:rPr>
      <w:rFonts w:ascii="Wingdings" w:hAnsi="Wingdings"/>
    </w:rPr>
  </w:style>
  <w:style w:type="character" w:customStyle="1" w:styleId="WW8Num29z0">
    <w:name w:val="WW8Num29z0"/>
    <w:rsid w:val="007C4279"/>
    <w:rPr>
      <w:rFonts w:ascii="Times New Roman" w:eastAsia="Times New Roman" w:hAnsi="Times New Roman" w:cs="Times New Roman"/>
    </w:rPr>
  </w:style>
  <w:style w:type="character" w:customStyle="1" w:styleId="WW8Num29z1">
    <w:name w:val="WW8Num29z1"/>
    <w:rsid w:val="007C4279"/>
    <w:rPr>
      <w:rFonts w:ascii="Courier New" w:hAnsi="Courier New"/>
    </w:rPr>
  </w:style>
  <w:style w:type="character" w:customStyle="1" w:styleId="WW8Num29z2">
    <w:name w:val="WW8Num29z2"/>
    <w:rsid w:val="007C4279"/>
    <w:rPr>
      <w:rFonts w:ascii="Wingdings" w:hAnsi="Wingdings"/>
    </w:rPr>
  </w:style>
  <w:style w:type="character" w:customStyle="1" w:styleId="WW8Num29z3">
    <w:name w:val="WW8Num29z3"/>
    <w:rsid w:val="007C4279"/>
    <w:rPr>
      <w:rFonts w:ascii="Symbol" w:hAnsi="Symbol"/>
    </w:rPr>
  </w:style>
  <w:style w:type="character" w:customStyle="1" w:styleId="Policepardfaut1">
    <w:name w:val="Police par défaut1"/>
    <w:semiHidden/>
    <w:rsid w:val="00680DBB"/>
    <w:rPr>
      <w:rFonts w:ascii="Arial" w:hAnsi="Arial"/>
    </w:rPr>
  </w:style>
  <w:style w:type="character" w:styleId="Lienhypertexte">
    <w:name w:val="Hyperlink"/>
    <w:basedOn w:val="Policepardfaut1"/>
    <w:uiPriority w:val="99"/>
    <w:rsid w:val="007C4279"/>
    <w:rPr>
      <w:rFonts w:ascii="Arial" w:hAnsi="Arial"/>
      <w:color w:val="0000FF"/>
      <w:u w:val="single"/>
    </w:rPr>
  </w:style>
  <w:style w:type="character" w:styleId="Lienhypertextesuivi">
    <w:name w:val="FollowedHyperlink"/>
    <w:basedOn w:val="Policepardfaut1"/>
    <w:rsid w:val="007C4279"/>
    <w:rPr>
      <w:rFonts w:ascii="Arial" w:hAnsi="Arial"/>
      <w:color w:val="800080"/>
      <w:u w:val="single"/>
    </w:rPr>
  </w:style>
  <w:style w:type="character" w:styleId="Accentuation">
    <w:name w:val="Emphasis"/>
    <w:basedOn w:val="Policepardfaut1"/>
    <w:qFormat/>
    <w:rsid w:val="007C4279"/>
    <w:rPr>
      <w:rFonts w:ascii="Arial" w:hAnsi="Arial"/>
      <w:b/>
      <w:bCs/>
      <w:i w:val="0"/>
      <w:iCs w:val="0"/>
    </w:rPr>
  </w:style>
  <w:style w:type="character" w:styleId="Numrodepage">
    <w:name w:val="page number"/>
    <w:basedOn w:val="Policepardfaut1"/>
    <w:rsid w:val="007C4279"/>
    <w:rPr>
      <w:rFonts w:ascii="Arial" w:hAnsi="Arial"/>
    </w:rPr>
  </w:style>
  <w:style w:type="character" w:styleId="lev">
    <w:name w:val="Strong"/>
    <w:basedOn w:val="Policepardfaut1"/>
    <w:qFormat/>
    <w:rsid w:val="007C4279"/>
    <w:rPr>
      <w:rFonts w:ascii="Arial" w:hAnsi="Arial"/>
      <w:b/>
      <w:bCs/>
    </w:rPr>
  </w:style>
  <w:style w:type="character" w:customStyle="1" w:styleId="layer1">
    <w:name w:val="layer1"/>
    <w:basedOn w:val="Policepardfaut1"/>
    <w:rsid w:val="007C4279"/>
    <w:rPr>
      <w:rFonts w:ascii="Arial" w:hAnsi="Arial" w:cs="Arial"/>
      <w:strike w:val="0"/>
      <w:dstrike w:val="0"/>
      <w:color w:val="666666"/>
      <w:sz w:val="16"/>
      <w:szCs w:val="16"/>
      <w:u w:val="none"/>
    </w:rPr>
  </w:style>
  <w:style w:type="character" w:customStyle="1" w:styleId="Caractredenotedebasdepage">
    <w:name w:val="Caractère de note de bas de page"/>
    <w:basedOn w:val="Policepardfaut1"/>
    <w:rsid w:val="007C4279"/>
    <w:rPr>
      <w:rFonts w:ascii="Arial" w:hAnsi="Arial"/>
      <w:vertAlign w:val="superscript"/>
    </w:rPr>
  </w:style>
  <w:style w:type="character" w:customStyle="1" w:styleId="texte1">
    <w:name w:val="texte1"/>
    <w:basedOn w:val="Policepardfaut1"/>
    <w:rsid w:val="007C4279"/>
    <w:rPr>
      <w:rFonts w:ascii="Arial" w:hAnsi="Arial" w:cs="Arial"/>
      <w:color w:val="000000"/>
      <w:sz w:val="17"/>
      <w:szCs w:val="17"/>
    </w:rPr>
  </w:style>
  <w:style w:type="character" w:customStyle="1" w:styleId="td-default-left1">
    <w:name w:val="td-default-left1"/>
    <w:basedOn w:val="Policepardfaut1"/>
    <w:rsid w:val="007C4279"/>
    <w:rPr>
      <w:rFonts w:ascii="Arial" w:hAnsi="Arial" w:cs="Arial"/>
      <w:color w:val="333333"/>
      <w:sz w:val="20"/>
      <w:szCs w:val="20"/>
    </w:rPr>
  </w:style>
  <w:style w:type="paragraph" w:customStyle="1" w:styleId="Titre10">
    <w:name w:val="Titre1"/>
    <w:basedOn w:val="Normal"/>
    <w:next w:val="Corpsdetexte"/>
    <w:rsid w:val="007C4279"/>
    <w:pPr>
      <w:keepNext/>
      <w:spacing w:before="240"/>
    </w:pPr>
    <w:rPr>
      <w:rFonts w:eastAsia="Lucida Sans Unicode" w:cs="Tahoma"/>
      <w:sz w:val="28"/>
      <w:szCs w:val="28"/>
    </w:rPr>
  </w:style>
  <w:style w:type="paragraph" w:styleId="Corpsdetexte">
    <w:name w:val="Body Text"/>
    <w:basedOn w:val="Normal"/>
    <w:rsid w:val="007C4279"/>
    <w:pPr>
      <w:spacing w:line="360" w:lineRule="auto"/>
    </w:pPr>
    <w:rPr>
      <w:rFonts w:cs="Arial"/>
      <w:sz w:val="18"/>
    </w:rPr>
  </w:style>
  <w:style w:type="paragraph" w:styleId="Liste">
    <w:name w:val="List"/>
    <w:basedOn w:val="Corpsdetexte"/>
    <w:rsid w:val="007C4279"/>
    <w:rPr>
      <w:rFonts w:cs="Tahoma"/>
    </w:rPr>
  </w:style>
  <w:style w:type="paragraph" w:styleId="Lgende">
    <w:name w:val="caption"/>
    <w:basedOn w:val="Normal"/>
    <w:next w:val="Normal"/>
    <w:uiPriority w:val="35"/>
    <w:qFormat/>
    <w:rsid w:val="00D37B6F"/>
    <w:pPr>
      <w:suppressLineNumbers/>
      <w:spacing w:before="120" w:after="240"/>
      <w:jc w:val="center"/>
    </w:pPr>
    <w:rPr>
      <w:rFonts w:cs="Tahoma"/>
      <w:i/>
      <w:iCs/>
    </w:rPr>
  </w:style>
  <w:style w:type="paragraph" w:customStyle="1" w:styleId="Rpertoire">
    <w:name w:val="Répertoire"/>
    <w:basedOn w:val="Normal"/>
    <w:rsid w:val="007C4279"/>
    <w:pPr>
      <w:suppressLineNumbers/>
    </w:pPr>
    <w:rPr>
      <w:rFonts w:cs="Tahoma"/>
    </w:rPr>
  </w:style>
  <w:style w:type="paragraph" w:styleId="En-tte">
    <w:name w:val="header"/>
    <w:basedOn w:val="Normal"/>
    <w:link w:val="En-tteCar"/>
    <w:uiPriority w:val="99"/>
    <w:rsid w:val="007C4279"/>
    <w:pPr>
      <w:tabs>
        <w:tab w:val="center" w:pos="4536"/>
        <w:tab w:val="right" w:pos="9072"/>
      </w:tabs>
    </w:pPr>
  </w:style>
  <w:style w:type="paragraph" w:customStyle="1" w:styleId="verdana">
    <w:name w:val="verdana"/>
    <w:basedOn w:val="Normal"/>
    <w:rsid w:val="007C4279"/>
    <w:pPr>
      <w:ind w:left="5760"/>
    </w:pPr>
    <w:rPr>
      <w:rFonts w:cs="Arial"/>
    </w:rPr>
  </w:style>
  <w:style w:type="paragraph" w:styleId="TM1">
    <w:name w:val="toc 1"/>
    <w:basedOn w:val="Normal"/>
    <w:next w:val="Normal"/>
    <w:uiPriority w:val="39"/>
    <w:rsid w:val="00D43252"/>
    <w:pPr>
      <w:spacing w:before="120"/>
      <w:jc w:val="left"/>
    </w:pPr>
    <w:rPr>
      <w:b/>
      <w:bCs/>
      <w:caps/>
    </w:rPr>
  </w:style>
  <w:style w:type="paragraph" w:styleId="TM2">
    <w:name w:val="toc 2"/>
    <w:basedOn w:val="Normal"/>
    <w:next w:val="Normal"/>
    <w:uiPriority w:val="39"/>
    <w:rsid w:val="00D43252"/>
    <w:pPr>
      <w:ind w:left="190"/>
      <w:jc w:val="left"/>
    </w:pPr>
    <w:rPr>
      <w:smallCaps/>
    </w:rPr>
  </w:style>
  <w:style w:type="paragraph" w:styleId="TM3">
    <w:name w:val="toc 3"/>
    <w:basedOn w:val="Normal"/>
    <w:next w:val="Normal"/>
    <w:uiPriority w:val="39"/>
    <w:rsid w:val="00D43252"/>
    <w:pPr>
      <w:ind w:left="380"/>
      <w:jc w:val="left"/>
    </w:pPr>
    <w:rPr>
      <w:i/>
      <w:iCs/>
    </w:rPr>
  </w:style>
  <w:style w:type="paragraph" w:styleId="TM4">
    <w:name w:val="toc 4"/>
    <w:basedOn w:val="Normal"/>
    <w:next w:val="Normal"/>
    <w:semiHidden/>
    <w:rsid w:val="007C4279"/>
    <w:pPr>
      <w:ind w:left="570"/>
      <w:jc w:val="left"/>
    </w:pPr>
    <w:rPr>
      <w:rFonts w:ascii="Times New Roman" w:hAnsi="Times New Roman"/>
      <w:szCs w:val="21"/>
    </w:rPr>
  </w:style>
  <w:style w:type="paragraph" w:styleId="TM5">
    <w:name w:val="toc 5"/>
    <w:basedOn w:val="Normal"/>
    <w:next w:val="Normal"/>
    <w:semiHidden/>
    <w:rsid w:val="007C4279"/>
    <w:pPr>
      <w:ind w:left="760"/>
      <w:jc w:val="left"/>
    </w:pPr>
    <w:rPr>
      <w:rFonts w:ascii="Times New Roman" w:hAnsi="Times New Roman"/>
      <w:szCs w:val="21"/>
    </w:rPr>
  </w:style>
  <w:style w:type="paragraph" w:styleId="TM6">
    <w:name w:val="toc 6"/>
    <w:basedOn w:val="Normal"/>
    <w:next w:val="Normal"/>
    <w:semiHidden/>
    <w:rsid w:val="007C4279"/>
    <w:pPr>
      <w:ind w:left="950"/>
      <w:jc w:val="left"/>
    </w:pPr>
    <w:rPr>
      <w:rFonts w:ascii="Times New Roman" w:hAnsi="Times New Roman"/>
      <w:szCs w:val="21"/>
    </w:rPr>
  </w:style>
  <w:style w:type="paragraph" w:styleId="TM7">
    <w:name w:val="toc 7"/>
    <w:basedOn w:val="Normal"/>
    <w:next w:val="Normal"/>
    <w:semiHidden/>
    <w:rsid w:val="007C4279"/>
    <w:pPr>
      <w:ind w:left="1140"/>
      <w:jc w:val="left"/>
    </w:pPr>
    <w:rPr>
      <w:rFonts w:ascii="Times New Roman" w:hAnsi="Times New Roman"/>
      <w:szCs w:val="21"/>
    </w:rPr>
  </w:style>
  <w:style w:type="paragraph" w:styleId="TM8">
    <w:name w:val="toc 8"/>
    <w:basedOn w:val="Normal"/>
    <w:next w:val="Normal"/>
    <w:semiHidden/>
    <w:rsid w:val="007C4279"/>
    <w:pPr>
      <w:ind w:left="1330"/>
      <w:jc w:val="left"/>
    </w:pPr>
    <w:rPr>
      <w:rFonts w:ascii="Times New Roman" w:hAnsi="Times New Roman"/>
      <w:szCs w:val="21"/>
    </w:rPr>
  </w:style>
  <w:style w:type="paragraph" w:styleId="TM9">
    <w:name w:val="toc 9"/>
    <w:basedOn w:val="Normal"/>
    <w:next w:val="Normal"/>
    <w:semiHidden/>
    <w:rsid w:val="007C4279"/>
    <w:pPr>
      <w:ind w:left="1520"/>
      <w:jc w:val="left"/>
    </w:pPr>
    <w:rPr>
      <w:rFonts w:ascii="Times New Roman" w:hAnsi="Times New Roman"/>
      <w:szCs w:val="21"/>
    </w:rPr>
  </w:style>
  <w:style w:type="paragraph" w:styleId="Pieddepage">
    <w:name w:val="footer"/>
    <w:basedOn w:val="Normal"/>
    <w:link w:val="PieddepageCar"/>
    <w:uiPriority w:val="99"/>
    <w:rsid w:val="007C4279"/>
    <w:pPr>
      <w:tabs>
        <w:tab w:val="center" w:pos="4536"/>
        <w:tab w:val="right" w:pos="9072"/>
      </w:tabs>
    </w:pPr>
  </w:style>
  <w:style w:type="paragraph" w:styleId="HTMLprformat">
    <w:name w:val="HTML Preformatted"/>
    <w:basedOn w:val="Normal"/>
    <w:rsid w:val="007C4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b/>
      <w:bCs/>
      <w:sz w:val="20"/>
    </w:rPr>
  </w:style>
  <w:style w:type="paragraph" w:styleId="Textebrut">
    <w:name w:val="Plain Text"/>
    <w:basedOn w:val="Normal"/>
    <w:rsid w:val="007C4279"/>
    <w:pPr>
      <w:autoSpaceDE w:val="0"/>
      <w:jc w:val="left"/>
    </w:pPr>
    <w:rPr>
      <w:rFonts w:ascii="Courier New" w:hAnsi="Courier New" w:cs="Courier New"/>
      <w:sz w:val="20"/>
      <w:lang w:val="en-US"/>
    </w:rPr>
  </w:style>
  <w:style w:type="paragraph" w:customStyle="1" w:styleId="CenteredText">
    <w:name w:val="CenteredText"/>
    <w:basedOn w:val="Normal"/>
    <w:rsid w:val="007C4279"/>
    <w:pPr>
      <w:autoSpaceDE w:val="0"/>
      <w:jc w:val="center"/>
    </w:pPr>
    <w:rPr>
      <w:rFonts w:cs="Arial"/>
      <w:sz w:val="20"/>
      <w:lang w:val="en-US"/>
    </w:rPr>
  </w:style>
  <w:style w:type="paragraph" w:styleId="NormalWeb">
    <w:name w:val="Normal (Web)"/>
    <w:basedOn w:val="Normal"/>
    <w:rsid w:val="007C4279"/>
    <w:pPr>
      <w:spacing w:before="280" w:after="280"/>
      <w:jc w:val="left"/>
    </w:pPr>
    <w:rPr>
      <w:rFonts w:ascii="Times New Roman" w:hAnsi="Times New Roman"/>
    </w:rPr>
  </w:style>
  <w:style w:type="paragraph" w:styleId="Corpsdetexte2">
    <w:name w:val="Body Text 2"/>
    <w:basedOn w:val="Normal"/>
    <w:rsid w:val="007C4279"/>
    <w:rPr>
      <w:b/>
      <w:bCs/>
    </w:rPr>
  </w:style>
  <w:style w:type="paragraph" w:styleId="Corpsdetexte3">
    <w:name w:val="Body Text 3"/>
    <w:basedOn w:val="Normal"/>
    <w:rsid w:val="007C4279"/>
    <w:pPr>
      <w:jc w:val="left"/>
    </w:pPr>
    <w:rPr>
      <w:rFonts w:cs="Arial"/>
      <w:sz w:val="16"/>
    </w:rPr>
  </w:style>
  <w:style w:type="paragraph" w:styleId="Retraitcorpsdetexte">
    <w:name w:val="Body Text Indent"/>
    <w:basedOn w:val="Normal"/>
    <w:rsid w:val="007C4279"/>
    <w:pPr>
      <w:ind w:left="180"/>
    </w:pPr>
    <w:rPr>
      <w:rFonts w:eastAsia="Arial Unicode MS" w:cs="Arial"/>
      <w:sz w:val="14"/>
      <w:szCs w:val="18"/>
    </w:rPr>
  </w:style>
  <w:style w:type="paragraph" w:styleId="Normalcentr">
    <w:name w:val="Block Text"/>
    <w:basedOn w:val="Normal"/>
    <w:rsid w:val="007C4279"/>
    <w:pPr>
      <w:ind w:left="186" w:right="110"/>
    </w:pPr>
    <w:rPr>
      <w:bCs/>
    </w:rPr>
  </w:style>
  <w:style w:type="paragraph" w:customStyle="1" w:styleId="milieugras">
    <w:name w:val="milieu gras"/>
    <w:basedOn w:val="Titre2"/>
    <w:rsid w:val="007C4279"/>
    <w:pPr>
      <w:numPr>
        <w:ilvl w:val="0"/>
        <w:numId w:val="0"/>
      </w:numPr>
      <w:spacing w:before="0" w:after="0"/>
      <w:jc w:val="center"/>
    </w:pPr>
    <w:rPr>
      <w:rFonts w:cs="Times New Roman"/>
      <w:sz w:val="20"/>
      <w:lang w:val="en-GB"/>
    </w:rPr>
  </w:style>
  <w:style w:type="paragraph" w:customStyle="1" w:styleId="AO">
    <w:name w:val="AO"/>
    <w:basedOn w:val="Normal"/>
    <w:rsid w:val="007C4279"/>
    <w:pPr>
      <w:ind w:left="1560"/>
      <w:jc w:val="left"/>
    </w:pPr>
    <w:rPr>
      <w:rFonts w:cs="Arial"/>
      <w:sz w:val="22"/>
    </w:rPr>
  </w:style>
  <w:style w:type="paragraph" w:styleId="Titre">
    <w:name w:val="Title"/>
    <w:basedOn w:val="En-tte"/>
    <w:next w:val="Sous-titre"/>
    <w:qFormat/>
    <w:rsid w:val="00D451FC"/>
    <w:pPr>
      <w:tabs>
        <w:tab w:val="clear" w:pos="4536"/>
        <w:tab w:val="clear" w:pos="9072"/>
      </w:tabs>
      <w:spacing w:line="360" w:lineRule="auto"/>
    </w:pPr>
    <w:rPr>
      <w:rFonts w:cs="Arial"/>
      <w:color w:val="56C1EA"/>
      <w:sz w:val="48"/>
      <w:szCs w:val="48"/>
    </w:rPr>
  </w:style>
  <w:style w:type="paragraph" w:styleId="Sous-titre">
    <w:name w:val="Subtitle"/>
    <w:basedOn w:val="Titre10"/>
    <w:next w:val="Corpsdetexte"/>
    <w:qFormat/>
    <w:rsid w:val="007C4279"/>
    <w:pPr>
      <w:jc w:val="center"/>
    </w:pPr>
    <w:rPr>
      <w:i/>
      <w:iCs/>
    </w:rPr>
  </w:style>
  <w:style w:type="paragraph" w:customStyle="1" w:styleId="addonlinetitre1">
    <w:name w:val="add online titre 1"/>
    <w:basedOn w:val="Corpsdetexte"/>
    <w:rsid w:val="007C4279"/>
    <w:pPr>
      <w:spacing w:line="240" w:lineRule="auto"/>
    </w:pPr>
    <w:rPr>
      <w:b/>
      <w:smallCaps/>
      <w:color w:val="000080"/>
      <w:sz w:val="28"/>
    </w:rPr>
  </w:style>
  <w:style w:type="paragraph" w:styleId="Retraitcorpsdetexte2">
    <w:name w:val="Body Text Indent 2"/>
    <w:basedOn w:val="Normal"/>
    <w:rsid w:val="007C4279"/>
    <w:pPr>
      <w:ind w:left="186"/>
    </w:pPr>
    <w:rPr>
      <w:b/>
    </w:rPr>
  </w:style>
  <w:style w:type="paragraph" w:styleId="Retraitcorpsdetexte3">
    <w:name w:val="Body Text Indent 3"/>
    <w:basedOn w:val="Normal"/>
    <w:rsid w:val="007C4279"/>
    <w:pPr>
      <w:ind w:left="426"/>
    </w:pPr>
    <w:rPr>
      <w:sz w:val="20"/>
    </w:rPr>
  </w:style>
  <w:style w:type="paragraph" w:styleId="Notedebasdepage">
    <w:name w:val="footnote text"/>
    <w:basedOn w:val="Normal"/>
    <w:semiHidden/>
    <w:rsid w:val="007C4279"/>
    <w:pPr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7C4279"/>
    <w:pPr>
      <w:spacing w:before="280" w:after="280"/>
      <w:jc w:val="left"/>
    </w:pPr>
    <w:rPr>
      <w:rFonts w:eastAsia="Arial Unicode MS" w:cs="Arial"/>
      <w:color w:val="000000"/>
      <w:sz w:val="17"/>
      <w:szCs w:val="17"/>
    </w:rPr>
  </w:style>
  <w:style w:type="paragraph" w:customStyle="1" w:styleId="text-bold">
    <w:name w:val="text-bold"/>
    <w:basedOn w:val="Normal"/>
    <w:rsid w:val="007C4279"/>
    <w:pPr>
      <w:spacing w:before="280" w:after="280"/>
      <w:jc w:val="left"/>
    </w:pPr>
    <w:rPr>
      <w:rFonts w:eastAsia="Arial Unicode MS" w:cs="Arial"/>
      <w:b/>
      <w:bCs/>
      <w:color w:val="000000"/>
      <w:sz w:val="17"/>
      <w:szCs w:val="17"/>
    </w:rPr>
  </w:style>
  <w:style w:type="paragraph" w:customStyle="1" w:styleId="StyleLatinArialComplexeArialAvant0cmAprs-013">
    <w:name w:val="Style (Latin) Arial (Complexe) Arial Avant : 0 cm Après : -013 ..."/>
    <w:basedOn w:val="Normal"/>
    <w:rsid w:val="007C4279"/>
    <w:pPr>
      <w:spacing w:line="280" w:lineRule="exact"/>
    </w:pPr>
    <w:rPr>
      <w:rFonts w:cs="Arial"/>
      <w:color w:val="000000"/>
      <w:sz w:val="22"/>
    </w:rPr>
  </w:style>
  <w:style w:type="paragraph" w:customStyle="1" w:styleId="StyleLatinArialComplexeArialAvant-0cmPremirelign">
    <w:name w:val="Style (Latin) Arial (Complexe) Arial Avant : -0 cm Première lign..."/>
    <w:basedOn w:val="Normal"/>
    <w:rsid w:val="007C4279"/>
    <w:pPr>
      <w:spacing w:line="280" w:lineRule="exact"/>
    </w:pPr>
    <w:rPr>
      <w:rFonts w:cs="Arial"/>
      <w:color w:val="000000"/>
      <w:sz w:val="22"/>
    </w:rPr>
  </w:style>
  <w:style w:type="paragraph" w:customStyle="1" w:styleId="StyleLatinArialComplexeArialAvant-0cmAprs-013">
    <w:name w:val="Style (Latin) Arial (Complexe) Arial Avant : -0 cm Après : -013..."/>
    <w:basedOn w:val="Normal"/>
    <w:rsid w:val="007C4279"/>
    <w:pPr>
      <w:spacing w:line="280" w:lineRule="exact"/>
    </w:pPr>
    <w:rPr>
      <w:rFonts w:cs="Arial"/>
      <w:color w:val="000000"/>
      <w:sz w:val="22"/>
    </w:rPr>
  </w:style>
  <w:style w:type="paragraph" w:customStyle="1" w:styleId="StyleLatinArialComplexeArialCentrAvant0cmAprs">
    <w:name w:val="Style (Latin) Arial (Complexe) Arial Centré Avant : 0 cm Après ..."/>
    <w:basedOn w:val="Normal"/>
    <w:rsid w:val="007C4279"/>
    <w:pPr>
      <w:spacing w:line="280" w:lineRule="exact"/>
      <w:jc w:val="center"/>
    </w:pPr>
    <w:rPr>
      <w:rFonts w:cs="Arial"/>
      <w:color w:val="000000"/>
      <w:sz w:val="22"/>
    </w:rPr>
  </w:style>
  <w:style w:type="paragraph" w:customStyle="1" w:styleId="AO2">
    <w:name w:val="AO 2"/>
    <w:basedOn w:val="Normal"/>
    <w:rsid w:val="007C4279"/>
    <w:pPr>
      <w:ind w:left="1560"/>
    </w:pPr>
    <w:rPr>
      <w:rFonts w:cs="Arial"/>
      <w:sz w:val="22"/>
    </w:rPr>
  </w:style>
  <w:style w:type="paragraph" w:customStyle="1" w:styleId="Titre3danstableau">
    <w:name w:val="Titre 3 dans tableau"/>
    <w:basedOn w:val="Titre3"/>
    <w:rsid w:val="00477D76"/>
    <w:pPr>
      <w:spacing w:before="120" w:after="120"/>
    </w:pPr>
    <w:rPr>
      <w:rFonts w:cs="Times New Roman"/>
      <w:caps/>
      <w:color w:val="auto"/>
      <w:sz w:val="22"/>
      <w:szCs w:val="22"/>
    </w:rPr>
  </w:style>
  <w:style w:type="paragraph" w:customStyle="1" w:styleId="lignepuce">
    <w:name w:val="ligne puce"/>
    <w:basedOn w:val="Titre4"/>
    <w:next w:val="Normal"/>
    <w:rsid w:val="00477D76"/>
    <w:pPr>
      <w:spacing w:before="0"/>
      <w:jc w:val="left"/>
    </w:pPr>
    <w:rPr>
      <w:rFonts w:cs="Times New Roman"/>
      <w:b w:val="0"/>
      <w:bCs w:val="0"/>
      <w:color w:val="000000"/>
      <w:sz w:val="20"/>
      <w:u w:val="none"/>
    </w:rPr>
  </w:style>
  <w:style w:type="paragraph" w:customStyle="1" w:styleId="paragraphepuce">
    <w:name w:val="paragraphe puce"/>
    <w:basedOn w:val="Normal"/>
    <w:next w:val="Normal"/>
    <w:rsid w:val="007C4279"/>
    <w:pPr>
      <w:ind w:left="-454"/>
    </w:pPr>
  </w:style>
  <w:style w:type="paragraph" w:styleId="Listenumros">
    <w:name w:val="List Number"/>
    <w:basedOn w:val="Normal"/>
    <w:rsid w:val="007C4279"/>
    <w:pPr>
      <w:jc w:val="left"/>
    </w:pPr>
    <w:rPr>
      <w:rFonts w:ascii="Comic Sans MS" w:hAnsi="Comic Sans MS"/>
      <w:sz w:val="22"/>
      <w:szCs w:val="22"/>
    </w:rPr>
  </w:style>
  <w:style w:type="paragraph" w:customStyle="1" w:styleId="StyleTitre210ptDroite-069cmAvant0ptAprs0">
    <w:name w:val="Style Titre 2 + 10 pt Droite :  -069 cm Avant : 0 pt Après : 0 ..."/>
    <w:basedOn w:val="Titre2"/>
    <w:rsid w:val="007C4279"/>
    <w:pPr>
      <w:numPr>
        <w:numId w:val="0"/>
      </w:numPr>
      <w:outlineLvl w:val="9"/>
    </w:pPr>
    <w:rPr>
      <w:rFonts w:ascii="Verdana" w:hAnsi="Verdana" w:cs="Times New Roman"/>
      <w:bCs/>
      <w:color w:val="666699"/>
      <w:sz w:val="24"/>
      <w:lang w:val="en-GB"/>
    </w:rPr>
  </w:style>
  <w:style w:type="paragraph" w:customStyle="1" w:styleId="Contenuducadre">
    <w:name w:val="Contenu du cadre"/>
    <w:basedOn w:val="Corpsdetexte"/>
    <w:rsid w:val="007C4279"/>
  </w:style>
  <w:style w:type="paragraph" w:customStyle="1" w:styleId="Tabledesmatiresniveau10">
    <w:name w:val="Table des matières niveau 10"/>
    <w:basedOn w:val="Rpertoire"/>
    <w:rsid w:val="007C4279"/>
    <w:pPr>
      <w:tabs>
        <w:tab w:val="right" w:leader="dot" w:pos="9637"/>
      </w:tabs>
      <w:ind w:left="2547"/>
    </w:pPr>
  </w:style>
  <w:style w:type="paragraph" w:customStyle="1" w:styleId="Contenudetableau">
    <w:name w:val="Contenu de tableau"/>
    <w:basedOn w:val="Normal"/>
    <w:rsid w:val="007C4279"/>
    <w:pPr>
      <w:suppressLineNumbers/>
    </w:pPr>
  </w:style>
  <w:style w:type="paragraph" w:customStyle="1" w:styleId="Titredetableau">
    <w:name w:val="Titre de tableau"/>
    <w:basedOn w:val="Contenudetableau"/>
    <w:rsid w:val="007C4279"/>
    <w:pPr>
      <w:jc w:val="center"/>
    </w:pPr>
    <w:rPr>
      <w:b/>
      <w:bCs/>
    </w:rPr>
  </w:style>
  <w:style w:type="paragraph" w:customStyle="1" w:styleId="Titredeparagraphe">
    <w:name w:val="Titre_de_paragraphe"/>
    <w:basedOn w:val="Normal"/>
    <w:next w:val="Normal"/>
    <w:rsid w:val="007C4279"/>
    <w:pPr>
      <w:suppressAutoHyphens w:val="0"/>
      <w:jc w:val="left"/>
    </w:pPr>
    <w:rPr>
      <w:b/>
      <w:lang w:eastAsia="fr-FR"/>
    </w:rPr>
  </w:style>
  <w:style w:type="paragraph" w:customStyle="1" w:styleId="StyleTitre510pt">
    <w:name w:val="Style Titre 5 + 10 pt"/>
    <w:basedOn w:val="Titre5"/>
    <w:rsid w:val="007C4279"/>
    <w:pPr>
      <w:tabs>
        <w:tab w:val="clear" w:pos="1008"/>
        <w:tab w:val="num" w:pos="720"/>
      </w:tabs>
      <w:suppressAutoHyphens w:val="0"/>
      <w:ind w:left="0" w:firstLine="0"/>
    </w:pPr>
    <w:rPr>
      <w:rFonts w:ascii="Verdana" w:hAnsi="Verdana"/>
      <w:bCs/>
      <w:sz w:val="20"/>
      <w:u w:val="single"/>
      <w:lang w:eastAsia="fr-FR"/>
    </w:rPr>
  </w:style>
  <w:style w:type="paragraph" w:customStyle="1" w:styleId="StyleTitre310pt">
    <w:name w:val="Style Titre 3 + 10 pt"/>
    <w:basedOn w:val="Titre3"/>
    <w:rsid w:val="007C4279"/>
    <w:pPr>
      <w:numPr>
        <w:ilvl w:val="0"/>
        <w:numId w:val="0"/>
      </w:numPr>
      <w:tabs>
        <w:tab w:val="num" w:pos="720"/>
      </w:tabs>
      <w:suppressAutoHyphens w:val="0"/>
    </w:pPr>
    <w:rPr>
      <w:rFonts w:ascii="Verdana" w:hAnsi="Verdana"/>
      <w:sz w:val="22"/>
      <w:lang w:eastAsia="fr-FR"/>
    </w:rPr>
  </w:style>
  <w:style w:type="paragraph" w:customStyle="1" w:styleId="titredeparagraphe0">
    <w:name w:val="titredeparagraphe"/>
    <w:basedOn w:val="Normal"/>
    <w:rsid w:val="004E0EFE"/>
    <w:pPr>
      <w:suppressAutoHyphens w:val="0"/>
      <w:jc w:val="left"/>
    </w:pPr>
    <w:rPr>
      <w:rFonts w:cs="Arial"/>
      <w:b/>
      <w:bCs/>
      <w:lang w:eastAsia="fr-FR"/>
    </w:rPr>
  </w:style>
  <w:style w:type="paragraph" w:customStyle="1" w:styleId="PS">
    <w:name w:val="PS"/>
    <w:basedOn w:val="Normal"/>
    <w:rsid w:val="00B1146B"/>
    <w:pPr>
      <w:keepLines/>
    </w:pPr>
    <w:rPr>
      <w:rFonts w:ascii="CG Times" w:hAnsi="CG Times"/>
      <w:sz w:val="22"/>
      <w:lang w:eastAsia="fr-FR"/>
    </w:rPr>
  </w:style>
  <w:style w:type="paragraph" w:customStyle="1" w:styleId="Default">
    <w:name w:val="Default"/>
    <w:rsid w:val="001A26D4"/>
    <w:pPr>
      <w:autoSpaceDE w:val="0"/>
      <w:autoSpaceDN w:val="0"/>
      <w:adjustRightInd w:val="0"/>
    </w:pPr>
    <w:rPr>
      <w:rFonts w:ascii="Arial" w:hAnsi="Arial" w:cs="Arial"/>
      <w:color w:val="000000"/>
      <w:lang w:val="fr-FR"/>
    </w:rPr>
  </w:style>
  <w:style w:type="paragraph" w:customStyle="1" w:styleId="style1">
    <w:name w:val="style1"/>
    <w:basedOn w:val="Normal"/>
    <w:rsid w:val="00D62D05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lang w:eastAsia="fr-FR"/>
    </w:rPr>
  </w:style>
  <w:style w:type="paragraph" w:customStyle="1" w:styleId="StyleTitre1Verdana12ptAvant0ptAprs0ptInterli">
    <w:name w:val="Style Titre 1 + Verdana 12 pt Avant : 0 pt Après : 0 pt Interli..."/>
    <w:basedOn w:val="Titre1"/>
    <w:autoRedefine/>
    <w:rsid w:val="00477D76"/>
    <w:pPr>
      <w:pBdr>
        <w:top w:val="single" w:sz="4" w:space="1" w:color="auto"/>
        <w:bottom w:val="single" w:sz="4" w:space="1" w:color="auto"/>
      </w:pBdr>
      <w:spacing w:before="480"/>
    </w:pPr>
    <w:rPr>
      <w:rFonts w:ascii="Verdana" w:hAnsi="Verdana" w:cs="Times New Roman"/>
      <w:bCs/>
      <w:sz w:val="24"/>
    </w:rPr>
  </w:style>
  <w:style w:type="paragraph" w:customStyle="1" w:styleId="StyleTitre2Verdana12ptInterligne15ligne1">
    <w:name w:val="Style Titre 2 + Verdana 12 pt Interligne : 15 ligne1"/>
    <w:basedOn w:val="Titre2"/>
    <w:autoRedefine/>
    <w:rsid w:val="00477D76"/>
    <w:rPr>
      <w:rFonts w:ascii="Verdana" w:hAnsi="Verdana" w:cs="Times New Roman"/>
      <w:b w:val="0"/>
      <w:sz w:val="20"/>
    </w:rPr>
  </w:style>
  <w:style w:type="paragraph" w:customStyle="1" w:styleId="StyleTitre3danstableauAprs12pt">
    <w:name w:val="Style Titre 3 dans tableau + Après : 12 pt"/>
    <w:basedOn w:val="Titre3danstableau"/>
    <w:rsid w:val="00477D76"/>
    <w:pPr>
      <w:spacing w:after="240"/>
    </w:pPr>
    <w:rPr>
      <w:sz w:val="20"/>
      <w:szCs w:val="20"/>
    </w:rPr>
  </w:style>
  <w:style w:type="paragraph" w:customStyle="1" w:styleId="StyleTitre3danstableauAprs12pt1">
    <w:name w:val="Style Titre 3 dans tableau + Après : 12 pt1"/>
    <w:basedOn w:val="Titre3danstableau"/>
    <w:autoRedefine/>
    <w:rsid w:val="00477D76"/>
    <w:pPr>
      <w:spacing w:before="240" w:after="240"/>
    </w:pPr>
    <w:rPr>
      <w:rFonts w:ascii="Verdana" w:hAnsi="Verdana"/>
      <w:b w:val="0"/>
      <w:caps w:val="0"/>
      <w:sz w:val="20"/>
      <w:szCs w:val="20"/>
    </w:rPr>
  </w:style>
  <w:style w:type="paragraph" w:customStyle="1" w:styleId="msolistparagraph0">
    <w:name w:val="msolistparagraph"/>
    <w:basedOn w:val="Normal"/>
    <w:rsid w:val="00487B3A"/>
    <w:pPr>
      <w:suppressAutoHyphens w:val="0"/>
      <w:ind w:left="720"/>
      <w:jc w:val="left"/>
    </w:pPr>
    <w:rPr>
      <w:rFonts w:ascii="Times New Roman" w:hAnsi="Times New Roman"/>
      <w:lang w:eastAsia="fr-FR"/>
    </w:rPr>
  </w:style>
  <w:style w:type="paragraph" w:styleId="AdresseHTML">
    <w:name w:val="HTML Address"/>
    <w:basedOn w:val="Normal"/>
    <w:rsid w:val="00F027D6"/>
    <w:pPr>
      <w:suppressAutoHyphens w:val="0"/>
      <w:jc w:val="left"/>
    </w:pPr>
    <w:rPr>
      <w:i/>
      <w:iCs/>
      <w:lang w:eastAsia="fr-FR"/>
    </w:rPr>
  </w:style>
  <w:style w:type="paragraph" w:styleId="Paragraphedeliste">
    <w:name w:val="List Paragraph"/>
    <w:basedOn w:val="Normal"/>
    <w:uiPriority w:val="34"/>
    <w:qFormat/>
    <w:rsid w:val="00680DBB"/>
    <w:pPr>
      <w:keepNext/>
      <w:numPr>
        <w:numId w:val="31"/>
      </w:numPr>
      <w:contextualSpacing/>
    </w:pPr>
  </w:style>
  <w:style w:type="paragraph" w:customStyle="1" w:styleId="Soustitre">
    <w:name w:val="Sous titre"/>
    <w:basedOn w:val="En-tte"/>
    <w:link w:val="SoustitreCar"/>
    <w:qFormat/>
    <w:rsid w:val="001A3332"/>
    <w:pPr>
      <w:tabs>
        <w:tab w:val="clear" w:pos="4536"/>
        <w:tab w:val="clear" w:pos="9072"/>
      </w:tabs>
      <w:jc w:val="left"/>
    </w:pPr>
    <w:rPr>
      <w:rFonts w:cs="Arial"/>
      <w:sz w:val="22"/>
      <w:szCs w:val="22"/>
    </w:rPr>
  </w:style>
  <w:style w:type="paragraph" w:customStyle="1" w:styleId="Pucetitre">
    <w:name w:val="Puce titre"/>
    <w:basedOn w:val="AOListepucesbleues"/>
    <w:link w:val="PucetitreCar"/>
    <w:qFormat/>
    <w:rsid w:val="00477D76"/>
    <w:pPr>
      <w:numPr>
        <w:numId w:val="4"/>
      </w:numPr>
      <w:jc w:val="left"/>
    </w:pPr>
    <w:rPr>
      <w:rFonts w:cs="Arial"/>
      <w:b/>
      <w:color w:val="F6A800"/>
    </w:rPr>
  </w:style>
  <w:style w:type="character" w:customStyle="1" w:styleId="En-tteCar">
    <w:name w:val="En-tête Car"/>
    <w:basedOn w:val="Policepardfaut"/>
    <w:link w:val="En-tte"/>
    <w:uiPriority w:val="99"/>
    <w:rsid w:val="001A3332"/>
    <w:rPr>
      <w:rFonts w:ascii="Verdana" w:hAnsi="Verdana"/>
      <w:color w:val="3E3D40"/>
      <w:lang w:eastAsia="ar-SA"/>
    </w:rPr>
  </w:style>
  <w:style w:type="character" w:customStyle="1" w:styleId="SoustitreCar">
    <w:name w:val="Sous titre Car"/>
    <w:basedOn w:val="En-tteCar"/>
    <w:link w:val="Soustitre"/>
    <w:rsid w:val="001A3332"/>
    <w:rPr>
      <w:rFonts w:ascii="Verdana" w:hAnsi="Verdana"/>
      <w:color w:val="3E3D40"/>
      <w:lang w:eastAsia="ar-SA"/>
    </w:rPr>
  </w:style>
  <w:style w:type="paragraph" w:customStyle="1" w:styleId="Pucesoustitre">
    <w:name w:val="Puce sous titre"/>
    <w:basedOn w:val="En-tte"/>
    <w:link w:val="PucesoustitreCar"/>
    <w:qFormat/>
    <w:rsid w:val="00477D76"/>
    <w:pPr>
      <w:numPr>
        <w:numId w:val="5"/>
      </w:numPr>
      <w:tabs>
        <w:tab w:val="clear" w:pos="4536"/>
        <w:tab w:val="clear" w:pos="9072"/>
      </w:tabs>
      <w:jc w:val="left"/>
    </w:pPr>
  </w:style>
  <w:style w:type="character" w:customStyle="1" w:styleId="PucetitreCar">
    <w:name w:val="Puce titre Car"/>
    <w:basedOn w:val="En-tteCar"/>
    <w:link w:val="Pucetitre"/>
    <w:rsid w:val="00477D76"/>
    <w:rPr>
      <w:rFonts w:ascii="Arial" w:hAnsi="Arial" w:cs="Arial"/>
      <w:b/>
      <w:color w:val="F6A800"/>
      <w:sz w:val="24"/>
      <w:szCs w:val="24"/>
      <w:lang w:val="fr-FR" w:eastAsia="ar-SA"/>
    </w:rPr>
  </w:style>
  <w:style w:type="paragraph" w:customStyle="1" w:styleId="Texte0">
    <w:name w:val="Texte"/>
    <w:basedOn w:val="Normal"/>
    <w:link w:val="TexteCar"/>
    <w:qFormat/>
    <w:rsid w:val="006F4E37"/>
    <w:rPr>
      <w:rFonts w:cs="Arial"/>
    </w:rPr>
  </w:style>
  <w:style w:type="character" w:customStyle="1" w:styleId="PucesoustitreCar">
    <w:name w:val="Puce sous titre Car"/>
    <w:basedOn w:val="En-tteCar"/>
    <w:link w:val="Pucesoustitre"/>
    <w:rsid w:val="00477D76"/>
    <w:rPr>
      <w:rFonts w:ascii="Arial" w:hAnsi="Arial"/>
      <w:color w:val="3E3D40"/>
      <w:lang w:val="fr-FR" w:eastAsia="ar-SA"/>
    </w:rPr>
  </w:style>
  <w:style w:type="paragraph" w:customStyle="1" w:styleId="Textetitre">
    <w:name w:val="Texte titre"/>
    <w:basedOn w:val="Texte0"/>
    <w:link w:val="TextetitreCar"/>
    <w:qFormat/>
    <w:rsid w:val="006F4E37"/>
    <w:rPr>
      <w:b/>
      <w:u w:val="single"/>
    </w:rPr>
  </w:style>
  <w:style w:type="character" w:customStyle="1" w:styleId="TexteCar">
    <w:name w:val="Texte Car"/>
    <w:basedOn w:val="Policepardfaut"/>
    <w:link w:val="Texte0"/>
    <w:rsid w:val="006F4E37"/>
    <w:rPr>
      <w:rFonts w:ascii="Arial" w:hAnsi="Arial" w:cs="Arial"/>
      <w:color w:val="3E3D40"/>
      <w:lang w:eastAsia="ar-SA"/>
    </w:rPr>
  </w:style>
  <w:style w:type="paragraph" w:customStyle="1" w:styleId="Textedemandeclient">
    <w:name w:val="Texte demande client"/>
    <w:basedOn w:val="Texte0"/>
    <w:link w:val="TextedemandeclientCar"/>
    <w:qFormat/>
    <w:rsid w:val="006F4E37"/>
    <w:rPr>
      <w:b/>
      <w:color w:val="F6A800"/>
    </w:rPr>
  </w:style>
  <w:style w:type="character" w:customStyle="1" w:styleId="TextetitreCar">
    <w:name w:val="Texte titre Car"/>
    <w:basedOn w:val="TexteCar"/>
    <w:link w:val="Textetitre"/>
    <w:rsid w:val="006F4E37"/>
    <w:rPr>
      <w:rFonts w:ascii="Arial" w:hAnsi="Arial" w:cs="Arial"/>
      <w:b/>
      <w:color w:val="3E3D40"/>
      <w:u w:val="single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31418B"/>
    <w:rPr>
      <w:rFonts w:ascii="Arial" w:hAnsi="Arial" w:cs="Arial"/>
      <w:b/>
      <w:color w:val="F6A800"/>
      <w:sz w:val="36"/>
      <w:u w:val="single"/>
      <w:lang w:val="fr-FR" w:eastAsia="ar-SA"/>
    </w:rPr>
  </w:style>
  <w:style w:type="character" w:customStyle="1" w:styleId="TextedemandeclientCar">
    <w:name w:val="Texte demande client Car"/>
    <w:basedOn w:val="TexteCar"/>
    <w:link w:val="Textedemandeclient"/>
    <w:rsid w:val="006F4E37"/>
    <w:rPr>
      <w:rFonts w:ascii="Arial" w:hAnsi="Arial" w:cs="Arial"/>
      <w:b/>
      <w:color w:val="F6A800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31418B"/>
    <w:rPr>
      <w:rFonts w:ascii="Arial" w:hAnsi="Arial" w:cs="Arial"/>
      <w:b/>
      <w:color w:val="56C1EA"/>
      <w:sz w:val="28"/>
      <w:lang w:val="fr-FR" w:eastAsia="ar-SA"/>
    </w:rPr>
  </w:style>
  <w:style w:type="character" w:customStyle="1" w:styleId="Titre3Car">
    <w:name w:val="Titre 3 Car"/>
    <w:basedOn w:val="Policepardfaut"/>
    <w:link w:val="Titre3"/>
    <w:uiPriority w:val="9"/>
    <w:rsid w:val="0031418B"/>
    <w:rPr>
      <w:rFonts w:ascii="Arial" w:hAnsi="Arial" w:cs="Arial"/>
      <w:b/>
      <w:bCs/>
      <w:color w:val="F6A800"/>
      <w:sz w:val="24"/>
      <w:lang w:val="fr-FR" w:eastAsia="ar-SA"/>
    </w:rPr>
  </w:style>
  <w:style w:type="character" w:customStyle="1" w:styleId="Titre4Car">
    <w:name w:val="Titre 4 Car"/>
    <w:basedOn w:val="Policepardfaut"/>
    <w:link w:val="Titre4"/>
    <w:uiPriority w:val="9"/>
    <w:rsid w:val="0031418B"/>
    <w:rPr>
      <w:rFonts w:ascii="Arial" w:hAnsi="Arial" w:cs="Arial"/>
      <w:b/>
      <w:bCs/>
      <w:color w:val="003366"/>
      <w:sz w:val="28"/>
      <w:u w:val="single"/>
      <w:lang w:val="fr-FR" w:eastAsia="ar-SA"/>
    </w:rPr>
  </w:style>
  <w:style w:type="character" w:customStyle="1" w:styleId="Titre5Car">
    <w:name w:val="Titre 5 Car"/>
    <w:basedOn w:val="Policepardfaut"/>
    <w:link w:val="Titre5"/>
    <w:uiPriority w:val="9"/>
    <w:rsid w:val="00DB34C1"/>
    <w:rPr>
      <w:rFonts w:ascii="Arial" w:hAnsi="Arial"/>
      <w:b/>
      <w:color w:val="3E3D40"/>
      <w:sz w:val="22"/>
      <w:lang w:val="fr-FR" w:eastAsia="ar-SA"/>
    </w:rPr>
  </w:style>
  <w:style w:type="character" w:customStyle="1" w:styleId="Titre6Car">
    <w:name w:val="Titre 6 Car"/>
    <w:basedOn w:val="Policepardfaut"/>
    <w:link w:val="Titre6"/>
    <w:uiPriority w:val="9"/>
    <w:rsid w:val="00DB34C1"/>
    <w:rPr>
      <w:rFonts w:ascii="Arial" w:hAnsi="Arial"/>
      <w:b/>
      <w:color w:val="3E3D40"/>
      <w:lang w:val="fr-FR" w:eastAsia="ar-SA"/>
    </w:rPr>
  </w:style>
  <w:style w:type="character" w:customStyle="1" w:styleId="Titre7Car">
    <w:name w:val="Titre 7 Car"/>
    <w:basedOn w:val="Policepardfaut"/>
    <w:link w:val="Titre7"/>
    <w:uiPriority w:val="9"/>
    <w:rsid w:val="00DB34C1"/>
    <w:rPr>
      <w:rFonts w:ascii="Arial" w:hAnsi="Arial"/>
      <w:b/>
      <w:color w:val="3E3D40"/>
      <w:lang w:val="fr-FR" w:eastAsia="ar-SA"/>
    </w:rPr>
  </w:style>
  <w:style w:type="character" w:customStyle="1" w:styleId="Titre8Car">
    <w:name w:val="Titre 8 Car"/>
    <w:basedOn w:val="Policepardfaut"/>
    <w:link w:val="Titre8"/>
    <w:uiPriority w:val="9"/>
    <w:rsid w:val="00DB34C1"/>
    <w:rPr>
      <w:rFonts w:ascii="Verdana" w:hAnsi="Verdana"/>
      <w:i/>
      <w:iCs/>
      <w:color w:val="3E3D40"/>
      <w:szCs w:val="24"/>
      <w:lang w:val="fr-FR" w:eastAsia="ar-SA"/>
    </w:rPr>
  </w:style>
  <w:style w:type="character" w:customStyle="1" w:styleId="Titre9Car">
    <w:name w:val="Titre 9 Car"/>
    <w:basedOn w:val="Policepardfaut"/>
    <w:link w:val="Titre9"/>
    <w:uiPriority w:val="9"/>
    <w:rsid w:val="00DB34C1"/>
    <w:rPr>
      <w:rFonts w:ascii="Arial" w:hAnsi="Arial"/>
      <w:color w:val="3E3D40"/>
      <w:sz w:val="36"/>
      <w:lang w:val="fr-FR" w:eastAsia="ar-SA"/>
    </w:rPr>
  </w:style>
  <w:style w:type="character" w:customStyle="1" w:styleId="PieddepageCar">
    <w:name w:val="Pied de page Car"/>
    <w:basedOn w:val="Policepardfaut"/>
    <w:link w:val="Pieddepage"/>
    <w:uiPriority w:val="99"/>
    <w:rsid w:val="00DB34C1"/>
    <w:rPr>
      <w:rFonts w:ascii="Verdana" w:hAnsi="Verdana"/>
      <w:color w:val="3E3D40"/>
      <w:lang w:val="fr-FR" w:eastAsia="ar-SA"/>
    </w:rPr>
  </w:style>
  <w:style w:type="paragraph" w:customStyle="1" w:styleId="AOListepucesoranges">
    <w:name w:val="AO Liste à puces oranges"/>
    <w:basedOn w:val="Listepuces"/>
    <w:qFormat/>
    <w:rsid w:val="00D0338E"/>
    <w:pPr>
      <w:numPr>
        <w:numId w:val="20"/>
      </w:numPr>
    </w:pPr>
  </w:style>
  <w:style w:type="paragraph" w:styleId="Listepuces">
    <w:name w:val="List Bullet"/>
    <w:basedOn w:val="Normal"/>
    <w:rsid w:val="00D0338E"/>
    <w:pPr>
      <w:contextualSpacing/>
    </w:pPr>
  </w:style>
  <w:style w:type="paragraph" w:customStyle="1" w:styleId="AOListepucesbleues">
    <w:name w:val="AO Liste à puces bleues"/>
    <w:basedOn w:val="Listepuces"/>
    <w:qFormat/>
    <w:rsid w:val="00C55596"/>
    <w:pPr>
      <w:numPr>
        <w:numId w:val="36"/>
      </w:numPr>
    </w:pPr>
  </w:style>
  <w:style w:type="paragraph" w:customStyle="1" w:styleId="code">
    <w:name w:val="code"/>
    <w:basedOn w:val="Normal"/>
    <w:qFormat/>
    <w:rsid w:val="00740888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240" w:after="240"/>
      <w:contextualSpacing/>
      <w:jc w:val="left"/>
    </w:pPr>
    <w:rPr>
      <w:rFonts w:ascii="Courier New" w:hAnsi="Courier New"/>
      <w:noProof/>
      <w:color w:val="0D0D0D" w:themeColor="text1" w:themeTint="F2"/>
      <w:sz w:val="18"/>
    </w:rPr>
  </w:style>
  <w:style w:type="paragraph" w:styleId="Textedebulles">
    <w:name w:val="Balloon Text"/>
    <w:basedOn w:val="Normal"/>
    <w:link w:val="TextedebullesCar"/>
    <w:rsid w:val="00284E18"/>
    <w:pPr>
      <w:spacing w:after="0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284E18"/>
    <w:rPr>
      <w:rFonts w:ascii="Lucida Grande" w:hAnsi="Lucida Grande"/>
      <w:color w:val="3E3D40"/>
      <w:sz w:val="18"/>
      <w:szCs w:val="18"/>
      <w:lang w:val="fr-FR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://connect20.magentocommerce.com/community/TBT_Enhancedgrid" TargetMode="External"/><Relationship Id="rId26" Type="http://schemas.openxmlformats.org/officeDocument/2006/relationships/hyperlink" Target="http://connect20.magentocommerce.com/community/OrganicInternet_SimpleConfigurableProducts" TargetMode="External"/><Relationship Id="rId39" Type="http://schemas.openxmlformats.org/officeDocument/2006/relationships/hyperlink" Target="http://www.magentocommerce.com/magento-connect/EMThemes.com/extension/5874/em_media_widget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agentocommerce.com/magento-connect/Flagbit+GmbH+%26+Co.+KG/extension/706/change-attribute-set" TargetMode="External"/><Relationship Id="rId34" Type="http://schemas.openxmlformats.org/officeDocument/2006/relationships/hyperlink" Target="http://connect20.magentocommerce.com/community/Fooman_GoogleAnalyticsPlus" TargetMode="External"/><Relationship Id="rId42" Type="http://schemas.openxmlformats.org/officeDocument/2006/relationships/hyperlink" Target="http://www.magentocommerce.com/magento-connect/fishpig/extension/3958/fishpig_wordpress_integra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://connect20.magentocommerce.com/community/Locale_Mage_community_fr_FR" TargetMode="External"/><Relationship Id="rId25" Type="http://schemas.openxmlformats.org/officeDocument/2006/relationships/hyperlink" Target="http://www.magentocommerce.com/magento-connect/Matt+Dean/extension/596/simple-configurable-products" TargetMode="External"/><Relationship Id="rId33" Type="http://schemas.openxmlformats.org/officeDocument/2006/relationships/hyperlink" Target="http://www.magentocommerce.com/%7B%7Bstore%20url=%27%27%7D%7Dlink-exchange-directory-magento-extension.html" TargetMode="External"/><Relationship Id="rId38" Type="http://schemas.openxmlformats.org/officeDocument/2006/relationships/hyperlink" Target="http://www.magentocommerce.com/magento-connect/FOOMAN/extension/957/fooman_sameorderinvoicenumber/review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agentocommerce.com/magento-connect/SeL/extension/414/magento-community-modules--french-france-language-pack" TargetMode="External"/><Relationship Id="rId20" Type="http://schemas.openxmlformats.org/officeDocument/2006/relationships/hyperlink" Target="http://connect20.magentocommerce.com/community/Mass_Product_Relater" TargetMode="External"/><Relationship Id="rId29" Type="http://schemas.openxmlformats.org/officeDocument/2006/relationships/hyperlink" Target="http://connect20.magentocommerce.com/community/Fooman_Speedster" TargetMode="External"/><Relationship Id="rId41" Type="http://schemas.openxmlformats.org/officeDocument/2006/relationships/hyperlink" Target="http://www.magentocommerce.com/magento-connect/_Fluxe/extension/2333/magento-social-bookmark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http://www.owebia.com/contributions/magento/owebia-shipping/fr/documentation" TargetMode="External"/><Relationship Id="rId32" Type="http://schemas.openxmlformats.org/officeDocument/2006/relationships/hyperlink" Target="http://www.magentix.fr/modules-magento/meta-title-magento-filtres-categories-titre.html" TargetMode="External"/><Relationship Id="rId37" Type="http://schemas.openxmlformats.org/officeDocument/2006/relationships/hyperlink" Target="http://www.magentocommerce.com/magento-connect/Bysoft/extension/891/flash-navigator--admin-manager-by-bysoft" TargetMode="External"/><Relationship Id="rId40" Type="http://schemas.openxmlformats.org/officeDocument/2006/relationships/hyperlink" Target="http://www.magentocommerce.com/magento-connect/EMThemes.com/extension/4729/em_flexiblewidget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www.magentocommerce.com/magento-connect/owebia/extension/1101/owebia-shipping-2" TargetMode="External"/><Relationship Id="rId28" Type="http://schemas.openxmlformats.org/officeDocument/2006/relationships/hyperlink" Target="http://connect20.magentocommerce.com/community/EM_DeleteOrder" TargetMode="External"/><Relationship Id="rId36" Type="http://schemas.openxmlformats.org/officeDocument/2006/relationships/hyperlink" Target="http://www.magentocommerce.com/magento-connect/_Fluxe/extension/3046/beezup-pour-magento--int-gration-du-tracker-et-g-n-ration-du-flux" TargetMode="External"/><Relationship Id="rId10" Type="http://schemas.openxmlformats.org/officeDocument/2006/relationships/header" Target="header2.xml"/><Relationship Id="rId19" Type="http://schemas.openxmlformats.org/officeDocument/2006/relationships/hyperlink" Target="http://www.magentocommerce.com/magento-connect/WDCA/extension/549/mass-product-relater" TargetMode="External"/><Relationship Id="rId31" Type="http://schemas.openxmlformats.org/officeDocument/2006/relationships/hyperlink" Target="http://www.magentocommerce.com/wiki/5_-_modules_and_development/0_-_module_development_in_magento/custom_module_with_custom_database_table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8.png"/><Relationship Id="rId22" Type="http://schemas.openxmlformats.org/officeDocument/2006/relationships/hyperlink" Target="http://connect20.magentocommerce.com/community/Flagbit_ChangeAttributeSet" TargetMode="External"/><Relationship Id="rId27" Type="http://schemas.openxmlformats.org/officeDocument/2006/relationships/hyperlink" Target="http://www.magentocommerce.com/magento-connect/erwanpia/extension/911/category-admin-product-tab--edit-product-link" TargetMode="External"/><Relationship Id="rId30" Type="http://schemas.openxmlformats.org/officeDocument/2006/relationships/hyperlink" Target="http://www.magentocommerce.com/magento-connect/genghis/extension/792/help-desk-extension" TargetMode="External"/><Relationship Id="rId35" Type="http://schemas.openxmlformats.org/officeDocument/2006/relationships/hyperlink" Target="http://connect20.magentocommerce.com/community/Cybercite_Gaat" TargetMode="External"/><Relationship Id="rId43" Type="http://schemas.openxmlformats.org/officeDocument/2006/relationships/footer" Target="footer1.xml"/><Relationship Id="rId48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76374-AE4D-4709-B8ED-BF52192E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3698</Words>
  <Characters>20342</Characters>
  <Application>Microsoft Office Word</Application>
  <DocSecurity>0</DocSecurity>
  <Lines>169</Lines>
  <Paragraphs>47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 l'attention de :</vt:lpstr>
      <vt:lpstr>A l'attention de :</vt:lpstr>
    </vt:vector>
  </TitlesOfParts>
  <Company>Add-Online</Company>
  <LinksUpToDate>false</LinksUpToDate>
  <CharactersWithSpaces>23993</CharactersWithSpaces>
  <SharedDoc>false</SharedDoc>
  <HLinks>
    <vt:vector size="180" baseType="variant">
      <vt:variant>
        <vt:i4>4915237</vt:i4>
      </vt:variant>
      <vt:variant>
        <vt:i4>165</vt:i4>
      </vt:variant>
      <vt:variant>
        <vt:i4>0</vt:i4>
      </vt:variant>
      <vt:variant>
        <vt:i4>5</vt:i4>
      </vt:variant>
      <vt:variant>
        <vt:lpwstr>mailto:sav@pharmacie-baussand.fr</vt:lpwstr>
      </vt:variant>
      <vt:variant>
        <vt:lpwstr/>
      </vt:variant>
      <vt:variant>
        <vt:i4>2621529</vt:i4>
      </vt:variant>
      <vt:variant>
        <vt:i4>162</vt:i4>
      </vt:variant>
      <vt:variant>
        <vt:i4>0</vt:i4>
      </vt:variant>
      <vt:variant>
        <vt:i4>5</vt:i4>
      </vt:variant>
      <vt:variant>
        <vt:lpwstr>mailto:livraison@pharmacie-baussand.fr</vt:lpwstr>
      </vt:variant>
      <vt:variant>
        <vt:lpwstr/>
      </vt:variant>
      <vt:variant>
        <vt:i4>3539021</vt:i4>
      </vt:variant>
      <vt:variant>
        <vt:i4>159</vt:i4>
      </vt:variant>
      <vt:variant>
        <vt:i4>0</vt:i4>
      </vt:variant>
      <vt:variant>
        <vt:i4>5</vt:i4>
      </vt:variant>
      <vt:variant>
        <vt:lpwstr>mailto:commandes@pharmacie-baussand.fr</vt:lpwstr>
      </vt:variant>
      <vt:variant>
        <vt:lpwstr/>
      </vt:variant>
      <vt:variant>
        <vt:i4>5636156</vt:i4>
      </vt:variant>
      <vt:variant>
        <vt:i4>156</vt:i4>
      </vt:variant>
      <vt:variant>
        <vt:i4>0</vt:i4>
      </vt:variant>
      <vt:variant>
        <vt:i4>5</vt:i4>
      </vt:variant>
      <vt:variant>
        <vt:lpwstr>mailto:contact@pharmacie-baussand.fr</vt:lpwstr>
      </vt:variant>
      <vt:variant>
        <vt:lpwstr/>
      </vt:variant>
      <vt:variant>
        <vt:i4>6488085</vt:i4>
      </vt:variant>
      <vt:variant>
        <vt:i4>153</vt:i4>
      </vt:variant>
      <vt:variant>
        <vt:i4>0</vt:i4>
      </vt:variant>
      <vt:variant>
        <vt:i4>5</vt:i4>
      </vt:variant>
      <vt:variant>
        <vt:lpwstr>mailto:info@pharmacie-baussand.fr</vt:lpwstr>
      </vt:variant>
      <vt:variant>
        <vt:lpwstr/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_Toc267387626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_Toc267387625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_Toc267387624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_Toc267387623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_Toc267387622</vt:lpwstr>
      </vt:variant>
      <vt:variant>
        <vt:i4>1507387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_Toc267387621</vt:lpwstr>
      </vt:variant>
      <vt:variant>
        <vt:i4>1507387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_Toc267387620</vt:lpwstr>
      </vt:variant>
      <vt:variant>
        <vt:i4>1310779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_Toc267387619</vt:lpwstr>
      </vt:variant>
      <vt:variant>
        <vt:i4>1310779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_Toc267387618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_Toc267387617</vt:lpwstr>
      </vt:variant>
      <vt:variant>
        <vt:i4>1310779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_Toc267387616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_Toc267387615</vt:lpwstr>
      </vt:variant>
      <vt:variant>
        <vt:i4>1310779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_Toc267387614</vt:lpwstr>
      </vt:variant>
      <vt:variant>
        <vt:i4>1310779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_Toc267387613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_Toc267387612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_Toc267387611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_Toc267387610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_Toc267387609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_Toc267387608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_Toc267387607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_Toc267387606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_Toc267387605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_Toc267387604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_Toc267387603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_Toc267387602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l'attention de :</dc:title>
  <dc:creator>Sylvain Roche</dc:creator>
  <cp:lastModifiedBy>Sylvain PRAS</cp:lastModifiedBy>
  <cp:revision>2</cp:revision>
  <cp:lastPrinted>2007-12-20T08:40:00Z</cp:lastPrinted>
  <dcterms:created xsi:type="dcterms:W3CDTF">2011-05-10T12:39:00Z</dcterms:created>
  <dcterms:modified xsi:type="dcterms:W3CDTF">2011-05-10T12:39:00Z</dcterms:modified>
</cp:coreProperties>
</file>